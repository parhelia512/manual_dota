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52" w:rsidRPr="00FB3952" w:rsidRDefault="00FB3952" w:rsidP="00FB3952">
      <w:pPr>
        <w:pStyle w:val="1"/>
        <w:ind w:firstLine="420"/>
        <w:rPr>
          <w:rFonts w:hint="eastAsia"/>
          <w:sz w:val="52"/>
          <w:szCs w:val="52"/>
        </w:rPr>
      </w:pPr>
      <w:r w:rsidRPr="00FB3952">
        <w:rPr>
          <w:rFonts w:ascii="Helvetica" w:hAnsi="Helvetica" w:cs="Helvetica"/>
          <w:color w:val="666666"/>
          <w:sz w:val="52"/>
          <w:szCs w:val="52"/>
          <w:shd w:val="clear" w:color="auto" w:fill="FFFFFF"/>
        </w:rPr>
        <w:t>蛮牛主办《刀塔传奇》开源项目</w:t>
      </w:r>
    </w:p>
    <w:p w:rsidR="0029322D" w:rsidRDefault="005916A7" w:rsidP="0029322D">
      <w:pPr>
        <w:pStyle w:val="1"/>
        <w:jc w:val="center"/>
      </w:pPr>
      <w:r>
        <w:rPr>
          <w:rFonts w:hint="eastAsia"/>
        </w:rPr>
        <w:t>C#</w:t>
      </w:r>
      <w:r w:rsidR="0029322D">
        <w:rPr>
          <w:rFonts w:hint="eastAsia"/>
        </w:rPr>
        <w:t>编码规范</w:t>
      </w:r>
    </w:p>
    <w:p w:rsidR="0029322D" w:rsidRDefault="00FB3952" w:rsidP="00C46BDA">
      <w:pPr>
        <w:jc w:val="center"/>
        <w:rPr>
          <w:rFonts w:hint="eastAsia"/>
        </w:rPr>
      </w:pPr>
      <w:r>
        <w:rPr>
          <w:rFonts w:hint="eastAsia"/>
        </w:rPr>
        <w:t>肖红</w:t>
      </w:r>
      <w:r>
        <w:rPr>
          <w:rFonts w:hint="eastAsia"/>
        </w:rPr>
        <w:t xml:space="preserve"> 2015</w:t>
      </w:r>
      <w:r w:rsidR="0029322D">
        <w:rPr>
          <w:rFonts w:hint="eastAsia"/>
        </w:rPr>
        <w:t>/</w:t>
      </w:r>
      <w:r>
        <w:rPr>
          <w:rFonts w:hint="eastAsia"/>
        </w:rPr>
        <w:t>01</w:t>
      </w:r>
      <w:r w:rsidR="0029322D">
        <w:rPr>
          <w:rFonts w:hint="eastAsia"/>
        </w:rPr>
        <w:t>/</w:t>
      </w:r>
      <w:r w:rsidR="00194CA6">
        <w:rPr>
          <w:rFonts w:hint="eastAsia"/>
        </w:rPr>
        <w:t>09</w:t>
      </w:r>
      <w:r w:rsidR="0029322D">
        <w:rPr>
          <w:rFonts w:hint="eastAsia"/>
        </w:rPr>
        <w:t>草拟</w:t>
      </w:r>
    </w:p>
    <w:p w:rsidR="00FB3952" w:rsidRDefault="00FB3952" w:rsidP="00C46BDA">
      <w:pPr>
        <w:jc w:val="center"/>
        <w:rPr>
          <w:rFonts w:hint="eastAsia"/>
        </w:rPr>
      </w:pPr>
    </w:p>
    <w:p w:rsidR="00FB3952" w:rsidRDefault="00FB3952" w:rsidP="00C46BDA">
      <w:pPr>
        <w:jc w:val="center"/>
        <w:rPr>
          <w:rFonts w:hint="eastAsia"/>
        </w:rPr>
      </w:pPr>
    </w:p>
    <w:p w:rsidR="00FB3952" w:rsidRDefault="00FB3952" w:rsidP="00FB39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A2B52" w:rsidRDefault="00FB3952">
      <w:r>
        <w:rPr>
          <w:rFonts w:hint="eastAsia"/>
        </w:rPr>
        <w:t>注意：该文档来着百度，内容可以经过讨论修改</w:t>
      </w:r>
    </w:p>
    <w:p w:rsidR="00B4025E" w:rsidRDefault="00C536CD" w:rsidP="002A2B52">
      <w:pPr>
        <w:pStyle w:val="1"/>
      </w:pPr>
      <w:r>
        <w:rPr>
          <w:rFonts w:hint="eastAsia"/>
        </w:rPr>
        <w:t>1</w:t>
      </w:r>
      <w:r w:rsidR="00B4025E">
        <w:rPr>
          <w:rFonts w:hint="eastAsia"/>
        </w:rPr>
        <w:t>前言</w:t>
      </w:r>
    </w:p>
    <w:p w:rsidR="00B4025E" w:rsidRDefault="00B4025E"/>
    <w:p w:rsidR="004E20EF" w:rsidRDefault="00B4025E" w:rsidP="002A2B5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编码规范的重要性</w:t>
      </w:r>
    </w:p>
    <w:p w:rsidR="00B4025E" w:rsidRDefault="00B4025E" w:rsidP="00B4025E">
      <w:r>
        <w:rPr>
          <w:rFonts w:hint="eastAsia"/>
        </w:rPr>
        <w:tab/>
      </w:r>
      <w:r>
        <w:rPr>
          <w:rFonts w:hint="eastAsia"/>
        </w:rPr>
        <w:t>在软件工程领域，源程序风格统一标志着可读性，可维护性，可重用性，是软件工程的重要组成部分。</w:t>
      </w:r>
    </w:p>
    <w:p w:rsidR="00B4025E" w:rsidRDefault="00B4025E" w:rsidP="00B4025E">
      <w:r>
        <w:rPr>
          <w:rFonts w:hint="eastAsia"/>
        </w:rPr>
        <w:tab/>
      </w:r>
      <w:r>
        <w:rPr>
          <w:rFonts w:hint="eastAsia"/>
        </w:rPr>
        <w:t>编码规范对于程序员而言非常重要：</w:t>
      </w:r>
    </w:p>
    <w:p w:rsidR="00B4025E" w:rsidRDefault="00B4025E" w:rsidP="00B402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规范的代码促进团队合作</w:t>
      </w:r>
    </w:p>
    <w:p w:rsidR="00B4025E" w:rsidRDefault="00B4025E" w:rsidP="00B402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规范的代码可以降低维护成本</w:t>
      </w:r>
    </w:p>
    <w:p w:rsidR="00B4025E" w:rsidRDefault="00B4025E" w:rsidP="00B402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规范的代码有助于代码审查</w:t>
      </w:r>
    </w:p>
    <w:p w:rsidR="00B4025E" w:rsidRDefault="00B4025E" w:rsidP="00B402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养成规范代码的习惯，有助于程序员自身的成长</w:t>
      </w:r>
    </w:p>
    <w:p w:rsidR="00B4025E" w:rsidRDefault="00B4025E" w:rsidP="00B4025E"/>
    <w:p w:rsidR="0020728C" w:rsidRDefault="0020728C" w:rsidP="0020728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规范制定原则</w:t>
      </w:r>
    </w:p>
    <w:p w:rsidR="0020728C" w:rsidRDefault="0020728C" w:rsidP="0020728C">
      <w:r>
        <w:rPr>
          <w:rFonts w:hint="eastAsia"/>
        </w:rPr>
        <w:tab/>
        <w:t>1.</w:t>
      </w:r>
      <w:r>
        <w:rPr>
          <w:rFonts w:hint="eastAsia"/>
        </w:rPr>
        <w:t>方便代码的交流和维护</w:t>
      </w:r>
    </w:p>
    <w:p w:rsidR="0020728C" w:rsidRDefault="0020728C" w:rsidP="0020728C">
      <w:r>
        <w:rPr>
          <w:rFonts w:hint="eastAsia"/>
        </w:rPr>
        <w:tab/>
        <w:t>2.</w:t>
      </w:r>
      <w:r>
        <w:rPr>
          <w:rFonts w:hint="eastAsia"/>
        </w:rPr>
        <w:t>不影响编码的效率，不与大众习惯冲突。</w:t>
      </w:r>
    </w:p>
    <w:p w:rsidR="0020728C" w:rsidRDefault="0020728C" w:rsidP="0020728C">
      <w:r>
        <w:rPr>
          <w:rFonts w:hint="eastAsia"/>
        </w:rPr>
        <w:tab/>
        <w:t>3.</w:t>
      </w:r>
      <w:r>
        <w:rPr>
          <w:rFonts w:hint="eastAsia"/>
        </w:rPr>
        <w:t>使代码更加美观，阅读更方便。</w:t>
      </w:r>
    </w:p>
    <w:p w:rsidR="0020728C" w:rsidRDefault="0020728C" w:rsidP="0020728C">
      <w:r>
        <w:rPr>
          <w:rFonts w:hint="eastAsia"/>
        </w:rPr>
        <w:tab/>
        <w:t>4.</w:t>
      </w:r>
      <w:r>
        <w:rPr>
          <w:rFonts w:hint="eastAsia"/>
        </w:rPr>
        <w:t>使代码的逻辑更清晰，更易于理解。</w:t>
      </w:r>
    </w:p>
    <w:p w:rsidR="0020728C" w:rsidRDefault="0020728C" w:rsidP="0020728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术语定义</w:t>
      </w:r>
    </w:p>
    <w:p w:rsidR="0020728C" w:rsidRDefault="0020728C" w:rsidP="0020728C">
      <w:r>
        <w:rPr>
          <w:rFonts w:hint="eastAsia"/>
        </w:rPr>
        <w:tab/>
        <w:t xml:space="preserve">Pascal </w:t>
      </w:r>
      <w:r>
        <w:rPr>
          <w:rFonts w:hint="eastAsia"/>
        </w:rPr>
        <w:t>大小写</w:t>
      </w:r>
      <w:r>
        <w:rPr>
          <w:rFonts w:hint="eastAsia"/>
        </w:rPr>
        <w:t>(</w:t>
      </w:r>
      <w:r>
        <w:rPr>
          <w:rFonts w:hint="eastAsia"/>
        </w:rPr>
        <w:t>火箭式</w:t>
      </w:r>
      <w:r>
        <w:rPr>
          <w:rFonts w:hint="eastAsia"/>
        </w:rPr>
        <w:t>)</w:t>
      </w:r>
    </w:p>
    <w:p w:rsidR="0020728C" w:rsidRDefault="0020728C" w:rsidP="0020728C">
      <w:r>
        <w:rPr>
          <w:rFonts w:hint="eastAsia"/>
        </w:rPr>
        <w:tab/>
      </w:r>
      <w:r>
        <w:rPr>
          <w:rFonts w:hint="eastAsia"/>
        </w:rPr>
        <w:t>将标识符的首字母和后面连接的每个单词首字母都大写。例如</w:t>
      </w:r>
    </w:p>
    <w:p w:rsidR="0020728C" w:rsidRDefault="0020728C" w:rsidP="0020728C">
      <w:r>
        <w:rPr>
          <w:rFonts w:hint="eastAsia"/>
        </w:rPr>
        <w:lastRenderedPageBreak/>
        <w:tab/>
      </w:r>
      <w:r>
        <w:rPr>
          <w:rFonts w:hint="eastAsia"/>
        </w:rPr>
        <w:tab/>
        <w:t>BackColor</w:t>
      </w:r>
    </w:p>
    <w:p w:rsidR="0020728C" w:rsidRDefault="0020728C" w:rsidP="0020728C">
      <w:r>
        <w:rPr>
          <w:rFonts w:hint="eastAsia"/>
        </w:rPr>
        <w:tab/>
        <w:t xml:space="preserve">Camel </w:t>
      </w:r>
      <w:r>
        <w:rPr>
          <w:rFonts w:hint="eastAsia"/>
        </w:rPr>
        <w:t>大小写</w:t>
      </w:r>
      <w:r>
        <w:rPr>
          <w:rFonts w:hint="eastAsia"/>
        </w:rPr>
        <w:t>(</w:t>
      </w:r>
      <w:r>
        <w:rPr>
          <w:rFonts w:hint="eastAsia"/>
        </w:rPr>
        <w:t>骆驼式</w:t>
      </w:r>
      <w:r>
        <w:rPr>
          <w:rFonts w:hint="eastAsia"/>
        </w:rPr>
        <w:t>)</w:t>
      </w:r>
    </w:p>
    <w:p w:rsidR="0020728C" w:rsidRDefault="0020728C" w:rsidP="0020728C">
      <w:r>
        <w:rPr>
          <w:rFonts w:hint="eastAsia"/>
        </w:rPr>
        <w:tab/>
      </w:r>
      <w:r>
        <w:rPr>
          <w:rFonts w:hint="eastAsia"/>
        </w:rPr>
        <w:t>标识符首字母小写，后面连接的单词的首字母都大写。例如</w:t>
      </w:r>
    </w:p>
    <w:p w:rsidR="0020728C" w:rsidRDefault="0020728C" w:rsidP="0020728C">
      <w:r>
        <w:rPr>
          <w:rFonts w:hint="eastAsia"/>
        </w:rPr>
        <w:tab/>
      </w:r>
      <w:r>
        <w:rPr>
          <w:rFonts w:hint="eastAsia"/>
        </w:rPr>
        <w:tab/>
        <w:t>backColor</w:t>
      </w:r>
    </w:p>
    <w:p w:rsidR="0020728C" w:rsidRDefault="0020728C" w:rsidP="0020728C"/>
    <w:p w:rsidR="0020728C" w:rsidRPr="0020728C" w:rsidRDefault="0020728C" w:rsidP="0020728C">
      <w:r>
        <w:rPr>
          <w:rFonts w:hint="eastAsia"/>
        </w:rPr>
        <w:tab/>
      </w:r>
      <w:r>
        <w:rPr>
          <w:rFonts w:hint="eastAsia"/>
        </w:rPr>
        <w:t>过去很多代码中</w:t>
      </w:r>
      <w:r w:rsidR="00533D1C">
        <w:rPr>
          <w:rFonts w:hint="eastAsia"/>
        </w:rPr>
        <w:t>全部</w:t>
      </w:r>
      <w:r>
        <w:rPr>
          <w:rFonts w:hint="eastAsia"/>
        </w:rPr>
        <w:t>采取下划线连接单词的方式已经过时了。</w:t>
      </w:r>
      <w:r w:rsidR="00533D1C">
        <w:rPr>
          <w:rFonts w:hint="eastAsia"/>
        </w:rPr>
        <w:t>当然需要匈牙利命名法进行界定的</w:t>
      </w:r>
      <w:r w:rsidR="00533D1C">
        <w:rPr>
          <w:rFonts w:hint="eastAsia"/>
        </w:rPr>
        <w:t>m_</w:t>
      </w:r>
      <w:r w:rsidR="00533D1C">
        <w:rPr>
          <w:rFonts w:hint="eastAsia"/>
        </w:rPr>
        <w:t>和</w:t>
      </w:r>
      <w:r w:rsidR="00533D1C">
        <w:rPr>
          <w:rFonts w:hint="eastAsia"/>
        </w:rPr>
        <w:t>p_</w:t>
      </w:r>
      <w:r w:rsidR="00533D1C">
        <w:rPr>
          <w:rFonts w:hint="eastAsia"/>
        </w:rPr>
        <w:t>等还是可以使用下划线。</w:t>
      </w:r>
    </w:p>
    <w:p w:rsidR="00B4025E" w:rsidRDefault="00C536CD" w:rsidP="002A2B52">
      <w:pPr>
        <w:pStyle w:val="1"/>
      </w:pPr>
      <w:r>
        <w:rPr>
          <w:rFonts w:hint="eastAsia"/>
        </w:rPr>
        <w:t>2</w:t>
      </w:r>
      <w:r w:rsidR="00B4025E">
        <w:rPr>
          <w:rFonts w:hint="eastAsia"/>
        </w:rPr>
        <w:t>文件</w:t>
      </w:r>
    </w:p>
    <w:p w:rsidR="00B4025E" w:rsidRDefault="00B4025E" w:rsidP="002A2B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文件</w:t>
      </w:r>
      <w:r w:rsidR="00007D8F">
        <w:rPr>
          <w:rFonts w:hint="eastAsia"/>
        </w:rPr>
        <w:t>命名</w:t>
      </w:r>
    </w:p>
    <w:p w:rsidR="00B4025E" w:rsidRDefault="00B4025E" w:rsidP="00B4025E">
      <w:r>
        <w:rPr>
          <w:rFonts w:hint="eastAsia"/>
        </w:rPr>
        <w:tab/>
        <w:t>1.</w:t>
      </w:r>
      <w:r w:rsidR="005B1041">
        <w:rPr>
          <w:rFonts w:hint="eastAsia"/>
        </w:rPr>
        <w:t>文件名应该</w:t>
      </w:r>
      <w:r w:rsidR="005B1041" w:rsidRPr="005B1041">
        <w:rPr>
          <w:rFonts w:hint="eastAsia"/>
          <w:b/>
        </w:rPr>
        <w:t>能够反映它所对应的类名</w:t>
      </w:r>
      <w:r w:rsidR="005B1041">
        <w:rPr>
          <w:rFonts w:hint="eastAsia"/>
        </w:rPr>
        <w:t>。</w:t>
      </w:r>
      <w:r>
        <w:rPr>
          <w:rFonts w:hint="eastAsia"/>
        </w:rPr>
        <w:t>不能包含空格、标点、特殊符号，不使用预留关键字。</w:t>
      </w:r>
    </w:p>
    <w:p w:rsidR="00C770D6" w:rsidRDefault="00B4025E" w:rsidP="00B4025E">
      <w:r>
        <w:rPr>
          <w:rFonts w:hint="eastAsia"/>
        </w:rPr>
        <w:tab/>
        <w:t>2.</w:t>
      </w:r>
      <w:r w:rsidR="00C770D6">
        <w:rPr>
          <w:rFonts w:hint="eastAsia"/>
        </w:rPr>
        <w:t>文件名遵从</w:t>
      </w:r>
      <w:r w:rsidR="00C770D6">
        <w:rPr>
          <w:rFonts w:hint="eastAsia"/>
        </w:rPr>
        <w:t>Pascal</w:t>
      </w:r>
      <w:r w:rsidR="00C770D6">
        <w:rPr>
          <w:rFonts w:hint="eastAsia"/>
        </w:rPr>
        <w:t>命名法，无特殊情况，扩展名小写。</w:t>
      </w:r>
    </w:p>
    <w:p w:rsidR="00C770D6" w:rsidRDefault="00C770D6" w:rsidP="00C770D6">
      <w:r>
        <w:rPr>
          <w:rFonts w:hint="eastAsia"/>
        </w:rPr>
        <w:tab/>
        <w:t xml:space="preserve">3. </w:t>
      </w:r>
      <w:r>
        <w:rPr>
          <w:rFonts w:hint="eastAsia"/>
        </w:rPr>
        <w:t>使用同一通用的文件扩展名：</w:t>
      </w:r>
      <w:r>
        <w:rPr>
          <w:rFonts w:hint="eastAsia"/>
        </w:rPr>
        <w:t xml:space="preserve"> C#</w:t>
      </w:r>
      <w:r>
        <w:rPr>
          <w:rFonts w:hint="eastAsia"/>
        </w:rPr>
        <w:t>类</w:t>
      </w:r>
      <w:r>
        <w:rPr>
          <w:rFonts w:hint="eastAsia"/>
        </w:rPr>
        <w:t xml:space="preserve"> .cs</w:t>
      </w:r>
    </w:p>
    <w:p w:rsidR="0011477B" w:rsidRDefault="0011477B" w:rsidP="0011477B"/>
    <w:p w:rsidR="00B4025E" w:rsidRDefault="00B4025E" w:rsidP="0011477B">
      <w:pPr>
        <w:ind w:left="840"/>
      </w:pPr>
      <w:r>
        <w:rPr>
          <w:rFonts w:hint="eastAsia"/>
        </w:rPr>
        <w:t>例如</w:t>
      </w:r>
      <w:r>
        <w:rPr>
          <w:rFonts w:hint="eastAsia"/>
        </w:rPr>
        <w:t>:ExampleClassName</w:t>
      </w:r>
    </w:p>
    <w:p w:rsidR="00B4025E" w:rsidRDefault="00B4025E" w:rsidP="0011477B">
      <w:pPr>
        <w:pStyle w:val="a5"/>
        <w:ind w:left="1260" w:firstLineChars="0" w:firstLine="0"/>
      </w:pPr>
      <w:r>
        <w:rPr>
          <w:rFonts w:hint="eastAsia"/>
        </w:rPr>
        <w:t>IExampleInterface</w:t>
      </w:r>
    </w:p>
    <w:p w:rsidR="0011477B" w:rsidRDefault="00377B76" w:rsidP="0011477B">
      <w:pPr>
        <w:ind w:left="840" w:firstLine="420"/>
      </w:pPr>
      <w:r>
        <w:rPr>
          <w:rFonts w:hint="eastAsia"/>
        </w:rPr>
        <w:t>M</w:t>
      </w:r>
      <w:r w:rsidR="00B4025E">
        <w:rPr>
          <w:rFonts w:hint="eastAsia"/>
        </w:rPr>
        <w:t>yNamespace</w:t>
      </w:r>
    </w:p>
    <w:p w:rsidR="00B4025E" w:rsidRDefault="00002363" w:rsidP="0011477B">
      <w:pPr>
        <w:ind w:left="420" w:firstLine="420"/>
      </w:pPr>
      <w:r>
        <w:rPr>
          <w:rFonts w:hint="eastAsia"/>
        </w:rPr>
        <w:t>特殊情况，已有的遗留代码可暂时不遵守这个规则</w:t>
      </w:r>
      <w:r>
        <w:rPr>
          <w:rFonts w:hint="eastAsia"/>
        </w:rPr>
        <w:t>(</w:t>
      </w:r>
      <w:r>
        <w:rPr>
          <w:rFonts w:hint="eastAsia"/>
        </w:rPr>
        <w:t>以前的代码包层次已经固定</w:t>
      </w:r>
      <w:r w:rsidR="00654E3D">
        <w:rPr>
          <w:rFonts w:hint="eastAsia"/>
        </w:rPr>
        <w:t>，类似</w:t>
      </w:r>
      <w:r w:rsidR="00654E3D">
        <w:rPr>
          <w:rFonts w:hint="eastAsia"/>
        </w:rPr>
        <w:t>UI</w:t>
      </w:r>
      <w:r w:rsidR="00654E3D">
        <w:rPr>
          <w:rFonts w:hint="eastAsia"/>
        </w:rPr>
        <w:t>这种认为大写字母才能代表其意义的</w:t>
      </w:r>
      <w:r>
        <w:rPr>
          <w:rFonts w:hint="eastAsia"/>
        </w:rPr>
        <w:t>)</w:t>
      </w:r>
      <w:r>
        <w:rPr>
          <w:rFonts w:hint="eastAsia"/>
        </w:rPr>
        <w:t>。我们应该注意到</w:t>
      </w:r>
      <w:r w:rsidR="00020140" w:rsidRPr="0011477B">
        <w:rPr>
          <w:rFonts w:hint="eastAsia"/>
          <w:color w:val="FF0000"/>
        </w:rPr>
        <w:t>开源代码基本都遵守以上</w:t>
      </w:r>
      <w:r w:rsidR="00020140" w:rsidRPr="0011477B">
        <w:rPr>
          <w:rFonts w:hint="eastAsia"/>
          <w:color w:val="FF0000"/>
        </w:rPr>
        <w:t>3</w:t>
      </w:r>
      <w:r w:rsidR="00020140" w:rsidRPr="0011477B">
        <w:rPr>
          <w:rFonts w:hint="eastAsia"/>
          <w:color w:val="FF0000"/>
        </w:rPr>
        <w:t>条要求</w:t>
      </w:r>
      <w:r w:rsidR="0078215C">
        <w:rPr>
          <w:rFonts w:hint="eastAsia"/>
          <w:color w:val="FF0000"/>
        </w:rPr>
        <w:t>，</w:t>
      </w:r>
      <w:r w:rsidR="00377B76">
        <w:rPr>
          <w:rFonts w:hint="eastAsia"/>
        </w:rPr>
        <w:t>可参考</w:t>
      </w:r>
      <w:r w:rsidR="00377B76">
        <w:rPr>
          <w:rFonts w:hint="eastAsia"/>
        </w:rPr>
        <w:t>PureMVC</w:t>
      </w:r>
      <w:r w:rsidR="00C06B76">
        <w:rPr>
          <w:rFonts w:hint="eastAsia"/>
        </w:rPr>
        <w:t>代码</w:t>
      </w:r>
      <w:r w:rsidR="00B90EFD">
        <w:rPr>
          <w:rFonts w:hint="eastAsia"/>
        </w:rPr>
        <w:t>。</w:t>
      </w:r>
    </w:p>
    <w:p w:rsidR="004A1B33" w:rsidRDefault="004A1B33" w:rsidP="0011477B">
      <w:pPr>
        <w:ind w:left="420" w:firstLine="420"/>
      </w:pPr>
    </w:p>
    <w:p w:rsidR="004A1B33" w:rsidRDefault="004A1B33" w:rsidP="004A1B3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文件注释</w:t>
      </w:r>
    </w:p>
    <w:p w:rsidR="004A1B33" w:rsidRDefault="004A1B33" w:rsidP="004A1B33">
      <w:p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ab/>
      </w:r>
      <w:r>
        <w:rPr>
          <w:rFonts w:ascii="Calibri" w:eastAsia="宋体" w:hAnsi="Calibri" w:cs="Times New Roman" w:hint="eastAsia"/>
        </w:rPr>
        <w:t>版权和版本的声明位于头文件和定义文件的开头（参见示例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/>
        </w:rPr>
        <w:t>-1</w:t>
      </w:r>
      <w:r>
        <w:rPr>
          <w:rFonts w:ascii="Calibri" w:eastAsia="宋体" w:hAnsi="Calibri" w:cs="Times New Roman" w:hint="eastAsia"/>
        </w:rPr>
        <w:t>）：</w:t>
      </w:r>
    </w:p>
    <w:p w:rsidR="004A1B33" w:rsidRDefault="004A1B33" w:rsidP="004A1B33">
      <w:pPr>
        <w:ind w:firstLine="420"/>
        <w:rPr>
          <w:rFonts w:ascii="Calibri" w:eastAsia="宋体" w:hAnsi="Calibri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2"/>
      </w:tblGrid>
      <w:tr w:rsidR="004A1B33" w:rsidTr="006C38FF">
        <w:tc>
          <w:tcPr>
            <w:tcW w:w="8512" w:type="dxa"/>
          </w:tcPr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/*</w:t>
            </w:r>
            <w:r w:rsidR="00A554E9">
              <w:rPr>
                <w:rFonts w:ascii="宋体" w:hAnsi="宋体" w:hint="eastAsia"/>
              </w:rPr>
              <w:t>*</w:t>
            </w:r>
          </w:p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* Copyright (c) 20</w:t>
            </w:r>
            <w:r w:rsidR="00332BCE">
              <w:rPr>
                <w:rFonts w:ascii="宋体" w:eastAsia="宋体" w:hAnsi="宋体" w:cs="Times New Roman" w:hint="eastAsia"/>
              </w:rPr>
              <w:t>14</w:t>
            </w:r>
            <w:r>
              <w:rPr>
                <w:rFonts w:ascii="宋体" w:eastAsia="宋体" w:hAnsi="宋体" w:cs="Times New Roman"/>
              </w:rPr>
              <w:t>,</w:t>
            </w:r>
            <w:r w:rsidR="00217F29">
              <w:rPr>
                <w:rFonts w:ascii="宋体" w:eastAsia="宋体" w:hAnsi="宋体" w:cs="Times New Roman" w:hint="eastAsia"/>
              </w:rPr>
              <w:t>龙谷</w:t>
            </w:r>
            <w:r>
              <w:rPr>
                <w:rFonts w:ascii="宋体" w:eastAsia="宋体" w:hAnsi="宋体" w:cs="Times New Roman" w:hint="eastAsia"/>
              </w:rPr>
              <w:t>网络科技有限公司</w:t>
            </w:r>
          </w:p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*All rights reserved.</w:t>
            </w:r>
          </w:p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*</w:t>
            </w:r>
          </w:p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  <w:i/>
              </w:rPr>
            </w:pPr>
            <w:r>
              <w:rPr>
                <w:rFonts w:ascii="宋体" w:eastAsia="宋体" w:hAnsi="宋体" w:cs="Times New Roman"/>
              </w:rPr>
              <w:t xml:space="preserve">* </w:t>
            </w:r>
            <w:r>
              <w:rPr>
                <w:rFonts w:ascii="宋体" w:eastAsia="宋体" w:hAnsi="宋体" w:cs="Times New Roman" w:hint="eastAsia"/>
              </w:rPr>
              <w:t>文件名称：</w:t>
            </w:r>
            <w:r>
              <w:rPr>
                <w:rFonts w:ascii="宋体" w:hAnsi="宋体" w:hint="eastAsia"/>
              </w:rPr>
              <w:t>F</w:t>
            </w:r>
            <w:r w:rsidR="00C35543">
              <w:rPr>
                <w:rFonts w:ascii="宋体" w:hAnsi="宋体" w:hint="eastAsia"/>
              </w:rPr>
              <w:t>ileName.cs</w:t>
            </w:r>
          </w:p>
          <w:p w:rsidR="004A1B33" w:rsidRPr="006257BC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  <w:i/>
              </w:rPr>
            </w:pPr>
            <w:r>
              <w:rPr>
                <w:rFonts w:ascii="宋体" w:eastAsia="宋体" w:hAnsi="宋体" w:cs="Times New Roman"/>
              </w:rPr>
              <w:t xml:space="preserve">* </w:t>
            </w:r>
            <w:r w:rsidR="00A554E9">
              <w:rPr>
                <w:rFonts w:ascii="宋体" w:hAnsi="宋体" w:hint="eastAsia"/>
              </w:rPr>
              <w:t xml:space="preserve">简    </w:t>
            </w:r>
            <w:r w:rsidR="0011632F">
              <w:rPr>
                <w:rFonts w:ascii="宋体" w:hAnsi="宋体" w:hint="eastAsia"/>
              </w:rPr>
              <w:t>述</w:t>
            </w:r>
            <w:r>
              <w:rPr>
                <w:rFonts w:ascii="宋体" w:eastAsia="宋体" w:hAnsi="宋体" w:cs="Times New Roman" w:hint="eastAsia"/>
              </w:rPr>
              <w:t>：</w:t>
            </w:r>
            <w:r>
              <w:rPr>
                <w:rFonts w:ascii="宋体" w:eastAsia="宋体" w:hAnsi="宋体" w:cs="Times New Roman" w:hint="eastAsia"/>
                <w:i/>
              </w:rPr>
              <w:t>简要描述本文件的内容</w:t>
            </w:r>
          </w:p>
          <w:p w:rsidR="004A1B33" w:rsidRPr="006257BC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 w:rsidRPr="006257BC">
              <w:rPr>
                <w:rFonts w:ascii="宋体" w:eastAsia="宋体" w:hAnsi="宋体" w:cs="Times New Roman" w:hint="eastAsia"/>
              </w:rPr>
              <w:t>* 创建</w:t>
            </w:r>
            <w:r w:rsidR="009A10BD">
              <w:rPr>
                <w:rFonts w:ascii="宋体" w:hAnsi="宋体" w:hint="eastAsia"/>
              </w:rPr>
              <w:t>标识</w:t>
            </w:r>
            <w:r>
              <w:rPr>
                <w:rFonts w:ascii="宋体" w:eastAsia="宋体" w:hAnsi="宋体" w:cs="Times New Roman" w:hint="eastAsia"/>
              </w:rPr>
              <w:t>：</w:t>
            </w:r>
            <w:r w:rsidR="009A10BD">
              <w:rPr>
                <w:rFonts w:ascii="宋体" w:hAnsi="宋体" w:hint="eastAsia"/>
              </w:rPr>
              <w:t xml:space="preserve">Lorry </w:t>
            </w:r>
            <w:r>
              <w:rPr>
                <w:rFonts w:ascii="宋体" w:eastAsia="宋体" w:hAnsi="宋体" w:cs="Times New Roman" w:hint="eastAsia"/>
              </w:rPr>
              <w:t>201</w:t>
            </w:r>
            <w:r w:rsidR="00217F29">
              <w:rPr>
                <w:rFonts w:ascii="宋体" w:eastAsia="宋体" w:hAnsi="宋体" w:cs="Times New Roman" w:hint="eastAsia"/>
              </w:rPr>
              <w:t>4/06/09</w:t>
            </w:r>
          </w:p>
          <w:p w:rsidR="008E0244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hAnsi="宋体"/>
              </w:rPr>
            </w:pPr>
            <w:r>
              <w:rPr>
                <w:rFonts w:ascii="宋体" w:eastAsia="宋体" w:hAnsi="宋体" w:cs="Times New Roman"/>
              </w:rPr>
              <w:t xml:space="preserve">* </w:t>
            </w:r>
            <w:r w:rsidR="009A10BD">
              <w:rPr>
                <w:rFonts w:ascii="宋体" w:hAnsi="宋体" w:hint="eastAsia"/>
              </w:rPr>
              <w:t>修改</w:t>
            </w:r>
            <w:r w:rsidR="008E0244">
              <w:rPr>
                <w:rFonts w:ascii="宋体" w:hAnsi="宋体" w:hint="eastAsia"/>
              </w:rPr>
              <w:t>标识</w:t>
            </w:r>
            <w:r>
              <w:rPr>
                <w:rFonts w:ascii="宋体" w:eastAsia="宋体" w:hAnsi="宋体" w:cs="Times New Roman" w:hint="eastAsia"/>
              </w:rPr>
              <w:t>：</w:t>
            </w:r>
            <w:r w:rsidR="00FB73B0">
              <w:rPr>
                <w:rFonts w:ascii="宋体" w:eastAsia="宋体" w:hAnsi="宋体" w:cs="Times New Roman" w:hint="eastAsia"/>
              </w:rPr>
              <w:t>RonyZ</w:t>
            </w:r>
            <w:r w:rsidR="00217F29">
              <w:rPr>
                <w:rFonts w:ascii="宋体" w:eastAsia="宋体" w:hAnsi="宋体" w:cs="Times New Roman" w:hint="eastAsia"/>
              </w:rPr>
              <w:t>2014/06/11</w:t>
            </w:r>
          </w:p>
          <w:p w:rsidR="004A1B33" w:rsidRDefault="008E0244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 修改描述：</w:t>
            </w:r>
            <w:r w:rsidR="008E437E">
              <w:rPr>
                <w:rFonts w:ascii="宋体" w:hAnsi="宋体" w:hint="eastAsia"/>
              </w:rPr>
              <w:t>添加XX属性，修正XX功能。</w:t>
            </w:r>
          </w:p>
          <w:p w:rsidR="004A1B33" w:rsidRDefault="004A1B33" w:rsidP="006C38FF">
            <w:pPr>
              <w:autoSpaceDE w:val="0"/>
              <w:autoSpaceDN w:val="0"/>
              <w:adjustRightInd w:val="0"/>
              <w:ind w:leftChars="94" w:left="197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*/</w:t>
            </w:r>
          </w:p>
          <w:p w:rsidR="004A1B33" w:rsidRDefault="004A1B33" w:rsidP="006C38FF">
            <w:pPr>
              <w:ind w:firstLineChars="100" w:firstLine="210"/>
              <w:rPr>
                <w:rFonts w:ascii="Calibri" w:eastAsia="宋体" w:hAnsi="Calibri" w:cs="Times New Roman"/>
              </w:rPr>
            </w:pPr>
          </w:p>
        </w:tc>
      </w:tr>
    </w:tbl>
    <w:p w:rsidR="004A1B33" w:rsidRDefault="004A1B33" w:rsidP="004A1B33">
      <w:pPr>
        <w:autoSpaceDE w:val="0"/>
        <w:autoSpaceDN w:val="0"/>
        <w:adjustRightInd w:val="0"/>
        <w:ind w:leftChars="100" w:left="210"/>
        <w:jc w:val="center"/>
        <w:rPr>
          <w:rFonts w:ascii="宋体" w:eastAsia="宋体" w:hAnsi="宋体" w:cs="Times New Roman"/>
          <w:sz w:val="18"/>
        </w:rPr>
      </w:pPr>
      <w:r>
        <w:rPr>
          <w:rFonts w:ascii="Calibri" w:eastAsia="宋体" w:hAnsi="Calibri" w:cs="Times New Roman" w:hint="eastAsia"/>
          <w:sz w:val="18"/>
        </w:rPr>
        <w:t>示例</w:t>
      </w:r>
      <w:r>
        <w:rPr>
          <w:rFonts w:ascii="宋体" w:eastAsia="宋体" w:hAnsi="宋体" w:cs="Times New Roman" w:hint="eastAsia"/>
          <w:sz w:val="18"/>
        </w:rPr>
        <w:t>1</w:t>
      </w:r>
      <w:r>
        <w:rPr>
          <w:rFonts w:ascii="宋体" w:eastAsia="宋体" w:hAnsi="宋体" w:cs="Times New Roman"/>
          <w:sz w:val="18"/>
        </w:rPr>
        <w:t xml:space="preserve">-1 </w:t>
      </w:r>
      <w:r>
        <w:rPr>
          <w:rFonts w:ascii="宋体" w:eastAsia="宋体" w:hAnsi="宋体" w:cs="Times New Roman" w:hint="eastAsia"/>
          <w:sz w:val="18"/>
        </w:rPr>
        <w:t>版权和版本的声明</w:t>
      </w:r>
    </w:p>
    <w:p w:rsidR="004A1B33" w:rsidRPr="004A1B33" w:rsidRDefault="004A1B33" w:rsidP="004A1B33"/>
    <w:p w:rsidR="00B90EFD" w:rsidRDefault="00A554E9" w:rsidP="00A554E9">
      <w:r>
        <w:rPr>
          <w:rFonts w:hint="eastAsia"/>
        </w:rPr>
        <w:tab/>
        <w:t> </w:t>
      </w:r>
      <w:r>
        <w:t>文件</w:t>
      </w:r>
      <w:r>
        <w:rPr>
          <w:rFonts w:hint="eastAsia"/>
        </w:rPr>
        <w:t>功能描述只需简诉，具体详情在类</w:t>
      </w:r>
      <w:r w:rsidR="009A10BD">
        <w:rPr>
          <w:rFonts w:hint="eastAsia"/>
        </w:rPr>
        <w:t>的</w:t>
      </w:r>
      <w:r>
        <w:rPr>
          <w:rFonts w:hint="eastAsia"/>
        </w:rPr>
        <w:t>注释中描述。</w:t>
      </w:r>
    </w:p>
    <w:p w:rsidR="008E0244" w:rsidRDefault="009A10BD" w:rsidP="008E437E">
      <w:pPr>
        <w:ind w:firstLine="420"/>
      </w:pPr>
      <w:r>
        <w:rPr>
          <w:rFonts w:hint="eastAsia"/>
        </w:rPr>
        <w:t>标识</w:t>
      </w:r>
      <w:r w:rsidR="00FD061C">
        <w:rPr>
          <w:rFonts w:hint="eastAsia"/>
        </w:rPr>
        <w:t>有创建或修改人员的名字拼音或英文名加日期组成。如：</w:t>
      </w:r>
    </w:p>
    <w:p w:rsidR="009A10BD" w:rsidRDefault="00EC3A82" w:rsidP="008E437E">
      <w:pPr>
        <w:ind w:firstLine="420"/>
      </w:pPr>
      <w:r>
        <w:rPr>
          <w:rFonts w:hint="eastAsia"/>
        </w:rPr>
        <w:t>Lxt 2014/06/09</w:t>
      </w:r>
    </w:p>
    <w:p w:rsidR="008E0244" w:rsidRDefault="008E0244" w:rsidP="008E437E">
      <w:pPr>
        <w:ind w:firstLine="420"/>
      </w:pPr>
    </w:p>
    <w:p w:rsidR="008E0244" w:rsidRPr="008E0244" w:rsidRDefault="008E0244" w:rsidP="008E0244">
      <w:pPr>
        <w:ind w:firstLine="420"/>
      </w:pPr>
      <w:r>
        <w:rPr>
          <w:rFonts w:hint="eastAsia"/>
        </w:rPr>
        <w:t>一天内有多个修改时，只需要添加一个修改标识和描述，但是需要在所有的代码修改处加上修改标识的注释。</w:t>
      </w:r>
    </w:p>
    <w:p w:rsidR="008F5E4F" w:rsidRDefault="00BA7577" w:rsidP="008F5E4F">
      <w:pPr>
        <w:pStyle w:val="1"/>
      </w:pPr>
      <w:r>
        <w:rPr>
          <w:rFonts w:hint="eastAsia"/>
        </w:rPr>
        <w:t>3</w:t>
      </w:r>
      <w:r w:rsidR="007D1358">
        <w:rPr>
          <w:rFonts w:hint="eastAsia"/>
        </w:rPr>
        <w:t>代码外观</w:t>
      </w:r>
    </w:p>
    <w:p w:rsidR="008F5E4F" w:rsidRDefault="008F5E4F" w:rsidP="00BD461E">
      <w:pPr>
        <w:pStyle w:val="2"/>
        <w:numPr>
          <w:ilvl w:val="0"/>
          <w:numId w:val="14"/>
        </w:numPr>
      </w:pPr>
      <w:r>
        <w:rPr>
          <w:rFonts w:hint="eastAsia"/>
        </w:rPr>
        <w:t>文件结构</w:t>
      </w:r>
    </w:p>
    <w:p w:rsidR="00E0558E" w:rsidRPr="00E0558E" w:rsidRDefault="00E0558E" w:rsidP="00E0558E">
      <w:r>
        <w:rPr>
          <w:rFonts w:hint="eastAsia"/>
        </w:rPr>
        <w:t>文件是</w:t>
      </w:r>
      <w:r w:rsidR="00806C7F">
        <w:rPr>
          <w:rFonts w:hint="eastAsia"/>
        </w:rPr>
        <w:t>基本上应该按以下</w:t>
      </w:r>
      <w:r>
        <w:rPr>
          <w:rFonts w:hint="eastAsia"/>
        </w:rPr>
        <w:t>顺序构成</w:t>
      </w:r>
      <w:r w:rsidR="00806C7F">
        <w:rPr>
          <w:rFonts w:hint="eastAsia"/>
        </w:rPr>
        <w:t>。不过也有人提出变量应该在靠近其使用方法处声明。</w:t>
      </w:r>
    </w:p>
    <w:p w:rsidR="008F5E4F" w:rsidRDefault="008F5E4F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版权声明（暂时没有可以最后一次性添加）</w:t>
      </w:r>
    </w:p>
    <w:p w:rsidR="00553F46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使用命名空间</w:t>
      </w:r>
      <w:r w:rsidR="00444F41">
        <w:rPr>
          <w:rFonts w:hint="eastAsia"/>
        </w:rPr>
        <w:t>的</w:t>
      </w:r>
      <w:r>
        <w:rPr>
          <w:rFonts w:hint="eastAsia"/>
        </w:rPr>
        <w:t>语句</w:t>
      </w:r>
      <w:r w:rsidR="00553F46">
        <w:br/>
      </w:r>
      <w:r w:rsidR="00553F46">
        <w:rPr>
          <w:rFonts w:hint="eastAsia"/>
        </w:rPr>
        <w:t xml:space="preserve">using System; </w:t>
      </w:r>
      <w:r w:rsidR="00553F46">
        <w:br/>
      </w:r>
      <w:r w:rsidR="00553F46">
        <w:rPr>
          <w:rFonts w:hint="eastAsia"/>
        </w:rPr>
        <w:t>using System.Threading;</w:t>
      </w:r>
      <w:r w:rsidR="00553F46">
        <w:rPr>
          <w:rFonts w:hint="eastAsia"/>
        </w:rPr>
        <w:br/>
      </w:r>
      <w:r w:rsidR="00553F46">
        <w:t>…</w:t>
      </w:r>
    </w:p>
    <w:p w:rsidR="009511B4" w:rsidRDefault="009511B4" w:rsidP="009511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命名空间声明（）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类或接口声明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静态变量</w:t>
      </w:r>
      <w:r w:rsidR="00806C7F">
        <w:rPr>
          <w:rFonts w:hint="eastAsia"/>
        </w:rPr>
        <w:t>(static var )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静态属性</w:t>
      </w:r>
      <w:r w:rsidR="00806C7F">
        <w:rPr>
          <w:rFonts w:hint="eastAsia"/>
        </w:rPr>
        <w:t>(static get set)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静态方法</w:t>
      </w:r>
      <w:r w:rsidR="00806C7F">
        <w:rPr>
          <w:rFonts w:hint="eastAsia"/>
        </w:rPr>
        <w:t>(static function)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构造函数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变量</w:t>
      </w:r>
      <w:r w:rsidR="00806C7F">
        <w:rPr>
          <w:rFonts w:hint="eastAsia"/>
        </w:rPr>
        <w:t>（</w:t>
      </w:r>
      <w:r w:rsidR="00806C7F">
        <w:rPr>
          <w:rFonts w:hint="eastAsia"/>
        </w:rPr>
        <w:t>var</w:t>
      </w:r>
      <w:r w:rsidR="00806C7F">
        <w:rPr>
          <w:rFonts w:hint="eastAsia"/>
        </w:rPr>
        <w:t>）</w:t>
      </w:r>
    </w:p>
    <w:p w:rsidR="00E0558E" w:rsidRDefault="00E0558E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重载属性</w:t>
      </w:r>
      <w:r w:rsidR="00F847B7">
        <w:rPr>
          <w:rFonts w:hint="eastAsia"/>
        </w:rPr>
        <w:t>(</w:t>
      </w:r>
      <w:r w:rsidR="00806C7F">
        <w:rPr>
          <w:rFonts w:hint="eastAsia"/>
        </w:rPr>
        <w:t xml:space="preserve">override </w:t>
      </w:r>
      <w:r w:rsidR="00F847B7">
        <w:rPr>
          <w:rFonts w:hint="eastAsia"/>
        </w:rPr>
        <w:t>get set)</w:t>
      </w:r>
    </w:p>
    <w:p w:rsidR="00E0558E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>(get set)</w:t>
      </w:r>
    </w:p>
    <w:p w:rsidR="00F847B7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重载方法</w:t>
      </w:r>
      <w:r w:rsidR="00806C7F">
        <w:rPr>
          <w:rFonts w:hint="eastAsia"/>
        </w:rPr>
        <w:t>(override function)</w:t>
      </w:r>
    </w:p>
    <w:p w:rsidR="00F847B7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方法</w:t>
      </w:r>
      <w:r w:rsidR="00806C7F">
        <w:rPr>
          <w:rFonts w:hint="eastAsia"/>
        </w:rPr>
        <w:t>(</w:t>
      </w:r>
      <w:r w:rsidR="00535D9B">
        <w:rPr>
          <w:rFonts w:hint="eastAsia"/>
        </w:rPr>
        <w:t>function</w:t>
      </w:r>
      <w:r w:rsidR="00806C7F">
        <w:rPr>
          <w:rFonts w:hint="eastAsia"/>
        </w:rPr>
        <w:t>)</w:t>
      </w:r>
    </w:p>
    <w:p w:rsidR="00F847B7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重载事件处理函数</w:t>
      </w:r>
    </w:p>
    <w:p w:rsidR="00F847B7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事件处理函数</w:t>
      </w:r>
    </w:p>
    <w:p w:rsidR="00F847B7" w:rsidRDefault="00F847B7" w:rsidP="00806C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帮助类（一般都是内部用数据结构类</w:t>
      </w:r>
      <w:r>
        <w:rPr>
          <w:rFonts w:hint="eastAsia"/>
        </w:rPr>
        <w:t>VO</w:t>
      </w:r>
      <w:r>
        <w:rPr>
          <w:rFonts w:hint="eastAsia"/>
        </w:rPr>
        <w:t>或者存储管理类）。</w:t>
      </w:r>
    </w:p>
    <w:p w:rsidR="00F847B7" w:rsidRDefault="00F847B7" w:rsidP="008F5E4F"/>
    <w:p w:rsidR="00312031" w:rsidRDefault="00806C7F" w:rsidP="00312031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1</w:t>
      </w:r>
      <w:r w:rsidR="00312031">
        <w:rPr>
          <w:rFonts w:hint="eastAsia"/>
        </w:rPr>
        <w:t>列宽</w:t>
      </w:r>
    </w:p>
    <w:p w:rsidR="00312031" w:rsidRPr="00312031" w:rsidRDefault="00312031" w:rsidP="00312031">
      <w:pPr>
        <w:pStyle w:val="a5"/>
        <w:ind w:left="420" w:firstLineChars="0" w:firstLine="0"/>
      </w:pPr>
      <w:r>
        <w:rPr>
          <w:rFonts w:hint="eastAsia"/>
        </w:rPr>
        <w:t>代码列宽控制在</w:t>
      </w:r>
      <w:r>
        <w:rPr>
          <w:rFonts w:hint="eastAsia"/>
        </w:rPr>
        <w:t>100</w:t>
      </w:r>
      <w:r>
        <w:rPr>
          <w:rFonts w:hint="eastAsia"/>
        </w:rPr>
        <w:t>个字符左右。</w:t>
      </w:r>
    </w:p>
    <w:p w:rsidR="00AA1D1F" w:rsidRDefault="00900F1A" w:rsidP="00312031">
      <w:r>
        <w:rPr>
          <w:rFonts w:hint="eastAsia"/>
        </w:rPr>
        <w:tab/>
      </w:r>
      <w:r w:rsidR="00AA1D1F">
        <w:rPr>
          <w:rFonts w:hint="eastAsia"/>
        </w:rPr>
        <w:t>也不要写过于长的一句代码。</w:t>
      </w:r>
    </w:p>
    <w:p w:rsidR="00AA1D1F" w:rsidRDefault="00AA1D1F" w:rsidP="00900F1A">
      <w:r>
        <w:rPr>
          <w:rFonts w:hint="eastAsia"/>
        </w:rPr>
        <w:t>（以标准</w:t>
      </w:r>
      <w:r>
        <w:rPr>
          <w:rFonts w:hint="eastAsia"/>
        </w:rPr>
        <w:t>19</w:t>
      </w:r>
      <w:r>
        <w:rPr>
          <w:rFonts w:hint="eastAsia"/>
        </w:rPr>
        <w:t>寸显示器来说，一行最好不要超过</w:t>
      </w:r>
      <w:r>
        <w:rPr>
          <w:rFonts w:hint="eastAsia"/>
        </w:rPr>
        <w:t>100</w:t>
      </w:r>
      <w:r w:rsidR="007D1358">
        <w:rPr>
          <w:rFonts w:hint="eastAsia"/>
        </w:rPr>
        <w:t>个字符</w:t>
      </w:r>
      <w:r>
        <w:rPr>
          <w:rFonts w:hint="eastAsia"/>
        </w:rPr>
        <w:t>，不然</w:t>
      </w:r>
      <w:r>
        <w:rPr>
          <w:rFonts w:hint="eastAsia"/>
        </w:rPr>
        <w:t>IDE</w:t>
      </w:r>
      <w:r>
        <w:rPr>
          <w:rFonts w:hint="eastAsia"/>
        </w:rPr>
        <w:t>中分屏显示无法看到两边完整的代码）。</w:t>
      </w:r>
    </w:p>
    <w:p w:rsidR="00AA1D1F" w:rsidRDefault="00AA1D1F" w:rsidP="00AA1D1F">
      <w:pPr>
        <w:ind w:firstLine="420"/>
      </w:pPr>
      <w:r>
        <w:rPr>
          <w:rFonts w:hint="eastAsia"/>
        </w:rPr>
        <w:t>为什么要看两屏代码？咕</w:t>
      </w:r>
      <w:r>
        <w:rPr>
          <w:rFonts w:hint="eastAsia"/>
        </w:rPr>
        <w:t>~~(</w:t>
      </w:r>
      <w:r>
        <w:rPr>
          <w:rFonts w:hint="eastAsia"/>
        </w:rPr>
        <w:t>╯﹏╰</w:t>
      </w:r>
      <w:r>
        <w:rPr>
          <w:rFonts w:hint="eastAsia"/>
        </w:rPr>
        <w:t>)b</w:t>
      </w:r>
      <w:r>
        <w:rPr>
          <w:rFonts w:hint="eastAsia"/>
        </w:rPr>
        <w:t>，多编程你就知道了。</w:t>
      </w:r>
    </w:p>
    <w:p w:rsidR="00AA1D1F" w:rsidRDefault="00312031" w:rsidP="00312031">
      <w:pPr>
        <w:pStyle w:val="2"/>
      </w:pPr>
      <w:r>
        <w:rPr>
          <w:rFonts w:hint="eastAsia"/>
        </w:rPr>
        <w:lastRenderedPageBreak/>
        <w:t>3.</w:t>
      </w:r>
      <w:r w:rsidR="00BD461E">
        <w:rPr>
          <w:rFonts w:hint="eastAsia"/>
        </w:rPr>
        <w:t>2</w:t>
      </w:r>
      <w:r>
        <w:rPr>
          <w:rFonts w:hint="eastAsia"/>
        </w:rPr>
        <w:t>换行</w:t>
      </w:r>
    </w:p>
    <w:p w:rsidR="00312031" w:rsidRDefault="00312031" w:rsidP="00900F1A">
      <w:r>
        <w:rPr>
          <w:rFonts w:hint="eastAsia"/>
        </w:rPr>
        <w:tab/>
      </w:r>
      <w:r>
        <w:rPr>
          <w:rFonts w:hint="eastAsia"/>
        </w:rPr>
        <w:t>当表达式超出规定列宽，遵循以下规则进行换行</w:t>
      </w:r>
    </w:p>
    <w:p w:rsidR="00312031" w:rsidRDefault="00312031" w:rsidP="003120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在逗号后换行</w:t>
      </w:r>
    </w:p>
    <w:p w:rsidR="00312031" w:rsidRDefault="00312031" w:rsidP="003120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在操作符前换行</w:t>
      </w:r>
    </w:p>
    <w:p w:rsidR="00312031" w:rsidRDefault="00312031" w:rsidP="003120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优于规则</w:t>
      </w:r>
      <w:r>
        <w:rPr>
          <w:rFonts w:hint="eastAsia"/>
        </w:rPr>
        <w:t>2.</w:t>
      </w:r>
    </w:p>
    <w:p w:rsidR="00312031" w:rsidRPr="00312031" w:rsidRDefault="00312031" w:rsidP="00312031">
      <w:pPr>
        <w:ind w:left="420"/>
      </w:pPr>
      <w:r>
        <w:rPr>
          <w:rFonts w:hint="eastAsia"/>
        </w:rPr>
        <w:t>当以上规则会导致代码混乱的时候自己采取灵活的换行规则。</w:t>
      </w:r>
    </w:p>
    <w:p w:rsidR="00312031" w:rsidRDefault="00312031" w:rsidP="00312031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3</w:t>
      </w:r>
      <w:r>
        <w:rPr>
          <w:rFonts w:hint="eastAsia"/>
        </w:rPr>
        <w:t>缩进</w:t>
      </w:r>
    </w:p>
    <w:p w:rsidR="00312031" w:rsidRDefault="00312031" w:rsidP="00900F1A">
      <w:r>
        <w:rPr>
          <w:rFonts w:hint="eastAsia"/>
        </w:rPr>
        <w:tab/>
      </w:r>
      <w:r>
        <w:rPr>
          <w:rFonts w:hint="eastAsia"/>
        </w:rPr>
        <w:t>缩进应该是每行一个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个空格），不要在代码中使用</w:t>
      </w:r>
      <w:r>
        <w:rPr>
          <w:rFonts w:hint="eastAsia"/>
        </w:rPr>
        <w:t>Tab</w:t>
      </w:r>
      <w:r>
        <w:rPr>
          <w:rFonts w:hint="eastAsia"/>
        </w:rPr>
        <w:t>字符。</w:t>
      </w:r>
    </w:p>
    <w:p w:rsidR="00312031" w:rsidRPr="00312031" w:rsidRDefault="00312031" w:rsidP="00900F1A">
      <w:r>
        <w:rPr>
          <w:rFonts w:hint="eastAsia"/>
        </w:rPr>
        <w:tab/>
      </w:r>
      <w:r>
        <w:t>V</w:t>
      </w:r>
      <w:r>
        <w:rPr>
          <w:rFonts w:hint="eastAsia"/>
        </w:rPr>
        <w:t>isual Studio.Net</w:t>
      </w:r>
      <w:r>
        <w:rPr>
          <w:rFonts w:hint="eastAsia"/>
        </w:rPr>
        <w:t>设置：工具</w:t>
      </w:r>
      <w:r>
        <w:rPr>
          <w:rFonts w:hint="eastAsia"/>
        </w:rPr>
        <w:t>-&gt;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文本编辑器</w:t>
      </w:r>
      <w:r>
        <w:rPr>
          <w:rFonts w:hint="eastAsia"/>
        </w:rPr>
        <w:t>-&gt;C#-</w:t>
      </w:r>
      <w:r>
        <w:t> </w:t>
      </w:r>
      <w:r>
        <w:rPr>
          <w:rFonts w:hint="eastAsia"/>
        </w:rPr>
        <w:t>&gt;</w:t>
      </w:r>
      <w:r>
        <w:rPr>
          <w:rFonts w:hint="eastAsia"/>
        </w:rPr>
        <w:t>制表符</w:t>
      </w:r>
      <w:r>
        <w:rPr>
          <w:rFonts w:hint="eastAsia"/>
        </w:rPr>
        <w:t>-&gt;</w:t>
      </w:r>
      <w:r>
        <w:rPr>
          <w:rFonts w:hint="eastAsia"/>
        </w:rPr>
        <w:t>插入空格</w:t>
      </w:r>
    </w:p>
    <w:p w:rsidR="00312031" w:rsidRDefault="00312031" w:rsidP="00312031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4</w:t>
      </w:r>
      <w:r>
        <w:rPr>
          <w:rFonts w:hint="eastAsia"/>
        </w:rPr>
        <w:t>空行</w:t>
      </w:r>
    </w:p>
    <w:p w:rsidR="00312031" w:rsidRDefault="00312031" w:rsidP="00900F1A">
      <w:r>
        <w:rPr>
          <w:rFonts w:hint="eastAsia"/>
        </w:rPr>
        <w:tab/>
      </w:r>
      <w:r>
        <w:rPr>
          <w:rFonts w:hint="eastAsia"/>
        </w:rPr>
        <w:t>空行是为了将逻辑上相关联的代码分块，以便提高代码的可阅读性。</w:t>
      </w:r>
    </w:p>
    <w:p w:rsidR="00256219" w:rsidRDefault="0031388E" w:rsidP="00900F1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 w:rsidR="00F65985">
        <w:rPr>
          <w:rFonts w:hint="eastAsia"/>
        </w:rPr>
        <w:t>些代码规范中，</w:t>
      </w:r>
      <w:r>
        <w:rPr>
          <w:rFonts w:hint="eastAsia"/>
        </w:rPr>
        <w:t>会有</w:t>
      </w:r>
      <w:r w:rsidR="00F65985">
        <w:rPr>
          <w:rFonts w:hint="eastAsia"/>
        </w:rPr>
        <w:t>要求</w:t>
      </w:r>
      <w:r>
        <w:rPr>
          <w:rFonts w:hint="eastAsia"/>
        </w:rPr>
        <w:t>空两行的情况，不过我</w:t>
      </w:r>
      <w:r w:rsidR="00256219">
        <w:rPr>
          <w:rFonts w:hint="eastAsia"/>
        </w:rPr>
        <w:t>个人</w:t>
      </w:r>
      <w:r>
        <w:rPr>
          <w:rFonts w:hint="eastAsia"/>
        </w:rPr>
        <w:t>不太</w:t>
      </w:r>
      <w:r w:rsidR="005B1041">
        <w:rPr>
          <w:rFonts w:hint="eastAsia"/>
        </w:rPr>
        <w:t>认同</w:t>
      </w:r>
      <w:r w:rsidR="00256219">
        <w:rPr>
          <w:rFonts w:hint="eastAsia"/>
        </w:rPr>
        <w:t>，</w:t>
      </w:r>
      <w:r w:rsidR="005B1041">
        <w:rPr>
          <w:rFonts w:hint="eastAsia"/>
        </w:rPr>
        <w:t>所以</w:t>
      </w:r>
      <w:r w:rsidR="00256219">
        <w:rPr>
          <w:rFonts w:hint="eastAsia"/>
        </w:rPr>
        <w:t>空行这里先不做强制要求。</w:t>
      </w:r>
      <w:r w:rsidR="00256219" w:rsidRPr="00256219">
        <w:rPr>
          <w:rFonts w:hint="eastAsia"/>
          <w:b/>
        </w:rPr>
        <w:t>以下仅供建议</w:t>
      </w:r>
    </w:p>
    <w:p w:rsidR="005B1041" w:rsidRDefault="005B1041" w:rsidP="00900F1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使用两个空行的情况</w:t>
      </w:r>
    </w:p>
    <w:p w:rsidR="005B1041" w:rsidRDefault="005B1041" w:rsidP="005B104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接口和类定义之间</w:t>
      </w:r>
    </w:p>
    <w:p w:rsidR="005B1041" w:rsidRDefault="005B1041" w:rsidP="005B104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枚举和类的定义之间</w:t>
      </w:r>
    </w:p>
    <w:p w:rsidR="005B1041" w:rsidRPr="005B1041" w:rsidRDefault="005B1041" w:rsidP="005B104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类与类定义之间（但是一个文件中要避免放置多个类）</w:t>
      </w:r>
    </w:p>
    <w:p w:rsidR="00256219" w:rsidRPr="005B1041" w:rsidRDefault="00256219" w:rsidP="00900F1A">
      <w:pPr>
        <w:rPr>
          <w:b/>
        </w:rPr>
      </w:pPr>
      <w:r>
        <w:rPr>
          <w:rFonts w:hint="eastAsia"/>
        </w:rPr>
        <w:tab/>
      </w:r>
      <w:r w:rsidRPr="005B1041">
        <w:rPr>
          <w:rFonts w:hint="eastAsia"/>
          <w:b/>
        </w:rPr>
        <w:t>使用一个空行的情况</w:t>
      </w:r>
    </w:p>
    <w:p w:rsidR="00256219" w:rsidRDefault="00256219" w:rsidP="002562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方法与方法之间</w:t>
      </w:r>
    </w:p>
    <w:p w:rsidR="00256219" w:rsidRDefault="00256219" w:rsidP="002562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方法中不同的逻辑块之间</w:t>
      </w:r>
    </w:p>
    <w:p w:rsidR="00256219" w:rsidRDefault="00256219" w:rsidP="002562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方法中的返回语句与其他语句之间</w:t>
      </w:r>
    </w:p>
    <w:p w:rsidR="00256219" w:rsidRDefault="00256219" w:rsidP="002562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属性与方法，属性与字段，方法与字段之间。</w:t>
      </w:r>
    </w:p>
    <w:p w:rsidR="00256219" w:rsidRPr="00256219" w:rsidRDefault="00256219" w:rsidP="002562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注释与它注释的语句间不空行</w:t>
      </w:r>
    </w:p>
    <w:p w:rsidR="00256219" w:rsidRDefault="00256219" w:rsidP="00900F1A">
      <w:r>
        <w:rPr>
          <w:rFonts w:hint="eastAsia"/>
        </w:rPr>
        <w:tab/>
      </w:r>
    </w:p>
    <w:p w:rsidR="00251DED" w:rsidRPr="00256219" w:rsidRDefault="00251DED" w:rsidP="00251DED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5</w:t>
      </w:r>
      <w:r>
        <w:rPr>
          <w:rFonts w:hint="eastAsia"/>
        </w:rPr>
        <w:t>空格</w:t>
      </w:r>
    </w:p>
    <w:p w:rsidR="00251DED" w:rsidRDefault="00251DED" w:rsidP="00312031">
      <w:pPr>
        <w:ind w:firstLine="420"/>
      </w:pPr>
      <w:r>
        <w:rPr>
          <w:rFonts w:hint="eastAsia"/>
        </w:rPr>
        <w:t>在以下情况中要使用到空格</w:t>
      </w:r>
    </w:p>
    <w:p w:rsidR="00251DED" w:rsidRDefault="00251DED" w:rsidP="00251D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关键字和左括号“</w:t>
      </w:r>
      <w:r>
        <w:rPr>
          <w:rFonts w:hint="eastAsia"/>
        </w:rPr>
        <w:t>(</w:t>
      </w:r>
      <w:r>
        <w:rPr>
          <w:rFonts w:hint="eastAsia"/>
        </w:rPr>
        <w:t>”应该用空格隔开。</w:t>
      </w:r>
      <w:r>
        <w:br/>
      </w:r>
      <w:r>
        <w:rPr>
          <w:rFonts w:hint="eastAsia"/>
        </w:rPr>
        <w:t>如：</w:t>
      </w:r>
      <w:r>
        <w:rPr>
          <w:rFonts w:hint="eastAsia"/>
        </w:rPr>
        <w:t>while (true)</w:t>
      </w:r>
      <w:r>
        <w:rPr>
          <w:rFonts w:hint="eastAsia"/>
        </w:rPr>
        <w:br/>
      </w:r>
      <w:r w:rsidRPr="00251DED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 w:rsidRPr="00251DED">
        <w:rPr>
          <w:rFonts w:hint="eastAsia"/>
        </w:rPr>
        <w:t>方法</w:t>
      </w:r>
      <w:r>
        <w:rPr>
          <w:rFonts w:hint="eastAsia"/>
        </w:rPr>
        <w:t>名和左括号“</w:t>
      </w:r>
      <w:r>
        <w:rPr>
          <w:rFonts w:hint="eastAsia"/>
        </w:rPr>
        <w:t>(</w:t>
      </w:r>
      <w:r>
        <w:rPr>
          <w:rFonts w:hint="eastAsia"/>
        </w:rPr>
        <w:t>”之间不要使用空格，这样有助于辨认代码中</w:t>
      </w:r>
      <w:r w:rsidR="00D033E2">
        <w:rPr>
          <w:rFonts w:hint="eastAsia"/>
        </w:rPr>
        <w:t>方法调用和关键字。</w:t>
      </w:r>
    </w:p>
    <w:p w:rsidR="00251DED" w:rsidRDefault="00251DED" w:rsidP="00251D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多个参数用逗号隔开，每个逗号后面应该加一个空格。</w:t>
      </w:r>
    </w:p>
    <w:p w:rsidR="00D033E2" w:rsidRDefault="00D033E2" w:rsidP="00251D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 xml:space="preserve">. </w:t>
      </w:r>
      <w:r>
        <w:rPr>
          <w:rFonts w:hint="eastAsia"/>
        </w:rPr>
        <w:t>之外，所有的二元操作符都应使用空格与他们的操作数隔开。一元操作符、</w:t>
      </w:r>
      <w:r>
        <w:rPr>
          <w:rFonts w:hint="eastAsia"/>
        </w:rPr>
        <w:t>++</w:t>
      </w:r>
      <w:r>
        <w:rPr>
          <w:rFonts w:hint="eastAsia"/>
        </w:rPr>
        <w:t>及</w:t>
      </w:r>
      <w:r>
        <w:t>—</w:t>
      </w:r>
      <w:r>
        <w:rPr>
          <w:rFonts w:hint="eastAsia"/>
        </w:rPr>
        <w:t>与操作数间不需要空格。如：</w:t>
      </w:r>
      <w:r>
        <w:br/>
      </w:r>
      <w:r>
        <w:rPr>
          <w:rFonts w:hint="eastAsia"/>
        </w:rPr>
        <w:t>a += c + d;</w:t>
      </w:r>
      <w:r>
        <w:br/>
      </w:r>
      <w:r>
        <w:rPr>
          <w:rFonts w:hint="eastAsia"/>
        </w:rPr>
        <w:lastRenderedPageBreak/>
        <w:t>a = (a + b) / (c * d);</w:t>
      </w:r>
      <w:r w:rsidR="00522C91">
        <w:br/>
      </w:r>
      <w:r w:rsidR="00522C91">
        <w:rPr>
          <w:rFonts w:hint="eastAsia"/>
        </w:rPr>
        <w:t>while (d++ = s++)</w:t>
      </w:r>
      <w:r w:rsidR="00522C91">
        <w:br/>
      </w:r>
      <w:r w:rsidR="00522C91">
        <w:rPr>
          <w:rFonts w:hint="eastAsia"/>
        </w:rPr>
        <w:t>{</w:t>
      </w:r>
      <w:r w:rsidR="00522C91">
        <w:rPr>
          <w:rFonts w:hint="eastAsia"/>
        </w:rPr>
        <w:br/>
      </w:r>
      <w:r w:rsidR="00306D1F">
        <w:rPr>
          <w:rFonts w:hint="eastAsia"/>
        </w:rPr>
        <w:t xml:space="preserve">    n++;</w:t>
      </w:r>
      <w:r w:rsidR="00522C91">
        <w:br/>
      </w:r>
      <w:r w:rsidR="00522C91">
        <w:rPr>
          <w:rFonts w:hint="eastAsia"/>
        </w:rPr>
        <w:t>}</w:t>
      </w:r>
      <w:r w:rsidR="00522C91">
        <w:rPr>
          <w:rFonts w:hint="eastAsia"/>
        </w:rPr>
        <w:br/>
      </w:r>
      <w:r w:rsidR="00DF6115">
        <w:rPr>
          <w:rFonts w:hint="eastAsia"/>
        </w:rPr>
        <w:t>PrintSize(</w:t>
      </w:r>
      <w:r w:rsidR="00DF6115">
        <w:t>“</w:t>
      </w:r>
      <w:r w:rsidR="00DF6115">
        <w:rPr>
          <w:rFonts w:hint="eastAsia"/>
        </w:rPr>
        <w:t xml:space="preserve">size is </w:t>
      </w:r>
      <w:r w:rsidR="00DF6115">
        <w:t>”</w:t>
      </w:r>
      <w:r w:rsidR="00DF6115">
        <w:rPr>
          <w:rFonts w:hint="eastAsia"/>
        </w:rPr>
        <w:t xml:space="preserve"> + size + </w:t>
      </w:r>
      <w:r w:rsidR="00DF6115">
        <w:t>“</w:t>
      </w:r>
      <w:r w:rsidR="00DF6115">
        <w:rPr>
          <w:rFonts w:hint="eastAsia"/>
        </w:rPr>
        <w:t>\n</w:t>
      </w:r>
      <w:r w:rsidR="00DF6115">
        <w:t>”</w:t>
      </w:r>
      <w:r w:rsidR="00DF6115">
        <w:rPr>
          <w:rFonts w:hint="eastAsia"/>
        </w:rPr>
        <w:t>);</w:t>
      </w:r>
    </w:p>
    <w:p w:rsidR="00D033E2" w:rsidRDefault="00A90DAB" w:rsidP="00251D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语句中表达式之间用空格隔开，如</w:t>
      </w:r>
      <w:r>
        <w:br/>
      </w:r>
      <w:r>
        <w:rPr>
          <w:rFonts w:hint="eastAsia"/>
        </w:rPr>
        <w:t>for (expr1; expr2; expr3)</w:t>
      </w:r>
    </w:p>
    <w:p w:rsidR="00D033E2" w:rsidRDefault="00D033E2" w:rsidP="00A90DAB">
      <w:pPr>
        <w:pStyle w:val="a5"/>
        <w:ind w:left="780" w:firstLineChars="0" w:firstLine="0"/>
      </w:pPr>
    </w:p>
    <w:p w:rsidR="00312031" w:rsidRDefault="00A90DAB" w:rsidP="00A90DAB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6</w:t>
      </w:r>
      <w:r>
        <w:rPr>
          <w:rFonts w:hint="eastAsia"/>
        </w:rPr>
        <w:t>括号</w:t>
      </w:r>
      <w:r>
        <w:rPr>
          <w:rFonts w:hint="eastAsia"/>
        </w:rPr>
        <w:t xml:space="preserve"> () </w:t>
      </w:r>
      <w:r>
        <w:rPr>
          <w:rFonts w:hint="eastAsia"/>
        </w:rPr>
        <w:t>参考</w:t>
      </w:r>
      <w:r>
        <w:rPr>
          <w:rFonts w:hint="eastAsia"/>
        </w:rPr>
        <w:t>3.</w:t>
      </w:r>
      <w:r w:rsidR="0093564A">
        <w:rPr>
          <w:rFonts w:hint="eastAsia"/>
        </w:rPr>
        <w:t>5</w:t>
      </w:r>
      <w:r>
        <w:rPr>
          <w:rFonts w:hint="eastAsia"/>
        </w:rPr>
        <w:t>空格</w:t>
      </w:r>
    </w:p>
    <w:p w:rsidR="00A90DAB" w:rsidRDefault="00A90DAB" w:rsidP="007C0634">
      <w:pPr>
        <w:pStyle w:val="2"/>
      </w:pPr>
      <w:r>
        <w:rPr>
          <w:rFonts w:hint="eastAsia"/>
        </w:rPr>
        <w:t>3.</w:t>
      </w:r>
      <w:r w:rsidR="00BD461E">
        <w:rPr>
          <w:rFonts w:hint="eastAsia"/>
        </w:rPr>
        <w:t>7</w:t>
      </w:r>
      <w:r>
        <w:rPr>
          <w:rFonts w:hint="eastAsia"/>
        </w:rPr>
        <w:t>花括号</w:t>
      </w:r>
      <w:r>
        <w:rPr>
          <w:rFonts w:hint="eastAsia"/>
        </w:rPr>
        <w:t xml:space="preserve"> {}</w:t>
      </w:r>
    </w:p>
    <w:p w:rsidR="00A90DAB" w:rsidRDefault="00A90DAB" w:rsidP="00312031"/>
    <w:p w:rsidR="00A90DAB" w:rsidRDefault="00A90DAB" w:rsidP="00A90DA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左花括号</w:t>
      </w:r>
      <w:r>
        <w:t>”</w:t>
      </w:r>
      <w:r>
        <w:rPr>
          <w:rFonts w:hint="eastAsia"/>
        </w:rPr>
        <w:t>{</w:t>
      </w:r>
      <w:r>
        <w:t>”</w:t>
      </w:r>
      <w:r>
        <w:rPr>
          <w:rFonts w:hint="eastAsia"/>
        </w:rPr>
        <w:t>放于关键字或方法名的下一行，并与之对齐。如：</w:t>
      </w:r>
      <w:r>
        <w:br/>
      </w:r>
      <w:r>
        <w:rPr>
          <w:rFonts w:hint="eastAsia"/>
        </w:rPr>
        <w:t>if (condition)</w:t>
      </w:r>
      <w:r>
        <w:rPr>
          <w:rFonts w:hint="eastAsia"/>
        </w:rPr>
        <w:br/>
        <w:t>{</w:t>
      </w:r>
      <w:r>
        <w:rPr>
          <w:rFonts w:hint="eastAsia"/>
        </w:rPr>
        <w:br/>
        <w:t>}</w:t>
      </w:r>
      <w:r>
        <w:br/>
      </w:r>
      <w:r>
        <w:rPr>
          <w:rFonts w:hint="eastAsia"/>
        </w:rPr>
        <w:br/>
        <w:t>public int Add(int x, int y)</w:t>
      </w:r>
      <w:r>
        <w:br/>
      </w:r>
      <w:r>
        <w:rPr>
          <w:rFonts w:hint="eastAsia"/>
        </w:rPr>
        <w:t>{</w:t>
      </w:r>
      <w:r>
        <w:rPr>
          <w:rFonts w:hint="eastAsia"/>
        </w:rPr>
        <w:br/>
        <w:t>}</w:t>
      </w:r>
    </w:p>
    <w:p w:rsidR="00312031" w:rsidRDefault="00A90DAB" w:rsidP="00A90DA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左花括号要和右花括号对齐。</w:t>
      </w:r>
    </w:p>
    <w:p w:rsidR="00A90DAB" w:rsidRDefault="00A90DAB" w:rsidP="00A90DA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通常情况下左花括号“</w:t>
      </w:r>
      <w:r>
        <w:rPr>
          <w:rFonts w:hint="eastAsia"/>
        </w:rPr>
        <w:t>{</w:t>
      </w:r>
      <w:r>
        <w:rPr>
          <w:rFonts w:hint="eastAsia"/>
        </w:rPr>
        <w:t>”单独成行</w:t>
      </w:r>
      <w:r w:rsidR="007C0634">
        <w:rPr>
          <w:rFonts w:hint="eastAsia"/>
        </w:rPr>
        <w:t>，不与任何语句并列。</w:t>
      </w:r>
    </w:p>
    <w:p w:rsidR="007C0634" w:rsidRDefault="007C0634" w:rsidP="00A90DAB">
      <w:pPr>
        <w:pStyle w:val="a5"/>
        <w:numPr>
          <w:ilvl w:val="0"/>
          <w:numId w:val="11"/>
        </w:numPr>
        <w:ind w:firstLineChars="0"/>
      </w:pPr>
      <w: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语句后一定要使用</w:t>
      </w:r>
      <w:r>
        <w:rPr>
          <w:rFonts w:hint="eastAsia"/>
        </w:rPr>
        <w:t>{},</w:t>
      </w:r>
      <w:r>
        <w:rPr>
          <w:rFonts w:hint="eastAsia"/>
        </w:rPr>
        <w:t>即使</w:t>
      </w:r>
      <w:r>
        <w:rPr>
          <w:rFonts w:hint="eastAsia"/>
        </w:rPr>
        <w:t>{}</w:t>
      </w:r>
      <w:r>
        <w:rPr>
          <w:rFonts w:hint="eastAsia"/>
        </w:rPr>
        <w:t>中只有一条语句或为空</w:t>
      </w:r>
      <w:r>
        <w:rPr>
          <w:rFonts w:hint="eastAsia"/>
        </w:rPr>
        <w:t>(</w:t>
      </w:r>
      <w:r>
        <w:rPr>
          <w:rFonts w:hint="eastAsia"/>
        </w:rPr>
        <w:t>！！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br/>
      </w:r>
      <w:r>
        <w:rPr>
          <w:rFonts w:hint="eastAsia"/>
        </w:rPr>
        <w:t>if (somevalue == 1)</w:t>
      </w:r>
      <w:r>
        <w:rPr>
          <w:rFonts w:hint="eastAsia"/>
        </w:rPr>
        <w:br/>
        <w:t>{</w:t>
      </w:r>
      <w:r>
        <w:rPr>
          <w:rFonts w:hint="eastAsia"/>
        </w:rPr>
        <w:br/>
        <w:t>somevalue = 2;</w:t>
      </w:r>
      <w:r>
        <w:rPr>
          <w:rFonts w:hint="eastAsia"/>
        </w:rPr>
        <w:br/>
        <w:t>}</w:t>
      </w:r>
    </w:p>
    <w:p w:rsidR="007C0634" w:rsidRDefault="007C0634" w:rsidP="00A90DA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在右花括号“</w:t>
      </w:r>
      <w:r>
        <w:rPr>
          <w:rFonts w:hint="eastAsia"/>
        </w:rPr>
        <w:t>}</w:t>
      </w:r>
      <w:r>
        <w:rPr>
          <w:rFonts w:hint="eastAsia"/>
        </w:rPr>
        <w:t>”后面建议添加一个注释，便于找到与之对应的</w:t>
      </w:r>
      <w:r>
        <w:rPr>
          <w:rFonts w:hint="eastAsia"/>
        </w:rPr>
        <w:t xml:space="preserve">{ </w:t>
      </w:r>
      <w:r>
        <w:rPr>
          <w:rFonts w:hint="eastAsia"/>
        </w:rPr>
        <w:t>。如</w:t>
      </w:r>
      <w:r>
        <w:br/>
      </w:r>
      <w:r>
        <w:rPr>
          <w:rFonts w:hint="eastAsia"/>
        </w:rPr>
        <w:t>while (1)</w:t>
      </w:r>
      <w:r>
        <w:rPr>
          <w:rFonts w:hint="eastAsia"/>
        </w:rPr>
        <w:br/>
        <w:t>{</w:t>
      </w:r>
      <w:r>
        <w:rPr>
          <w:rFonts w:hint="eastAsia"/>
        </w:rPr>
        <w:br/>
        <w:t xml:space="preserve">    if (valid)</w:t>
      </w:r>
      <w:r>
        <w:rPr>
          <w:rFonts w:hint="eastAsia"/>
        </w:rPr>
        <w:br/>
        <w:t xml:space="preserve">    {</w:t>
      </w:r>
      <w:r>
        <w:rPr>
          <w:rFonts w:hint="eastAsia"/>
        </w:rPr>
        <w:br/>
        <w:t xml:space="preserve">    }</w:t>
      </w:r>
      <w:r w:rsidRPr="007C0634">
        <w:rPr>
          <w:rFonts w:hint="eastAsia"/>
          <w:color w:val="00B050"/>
        </w:rPr>
        <w:t>//if valid</w:t>
      </w:r>
      <w:r>
        <w:rPr>
          <w:rFonts w:hint="eastAsia"/>
        </w:rPr>
        <w:br/>
        <w:t xml:space="preserve">    else</w:t>
      </w:r>
      <w:r>
        <w:rPr>
          <w:rFonts w:hint="eastAsia"/>
        </w:rPr>
        <w:br/>
        <w:t xml:space="preserve">    {</w:t>
      </w:r>
      <w:r>
        <w:rPr>
          <w:rFonts w:hint="eastAsia"/>
        </w:rPr>
        <w:br/>
        <w:t xml:space="preserve">    }</w:t>
      </w:r>
      <w:r w:rsidRPr="007C0634">
        <w:rPr>
          <w:rFonts w:hint="eastAsia"/>
          <w:color w:val="00B050"/>
        </w:rPr>
        <w:t>//not valid</w:t>
      </w:r>
      <w:r>
        <w:rPr>
          <w:rFonts w:hint="eastAsia"/>
        </w:rPr>
        <w:br/>
        <w:t>}</w:t>
      </w:r>
      <w:r w:rsidRPr="007C0634">
        <w:rPr>
          <w:rFonts w:hint="eastAsia"/>
          <w:color w:val="00B050"/>
        </w:rPr>
        <w:t>//end forever</w:t>
      </w:r>
    </w:p>
    <w:p w:rsidR="00AA1D1F" w:rsidRDefault="00AA1D1F" w:rsidP="00AA3345"/>
    <w:p w:rsidR="00B80FA6" w:rsidRDefault="00B80FA6" w:rsidP="008145CE"/>
    <w:p w:rsidR="008C355D" w:rsidRDefault="008C355D" w:rsidP="008C355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注释</w:t>
      </w:r>
    </w:p>
    <w:p w:rsidR="001279BB" w:rsidRDefault="001279BB" w:rsidP="001279BB">
      <w:r>
        <w:rPr>
          <w:rFonts w:hint="eastAsia"/>
        </w:rPr>
        <w:tab/>
      </w:r>
      <w:r>
        <w:rPr>
          <w:rFonts w:hint="eastAsia"/>
        </w:rPr>
        <w:t>注释是软件可读性的具体表现。程序注释量一般占程序编码量的</w:t>
      </w:r>
      <w:r>
        <w:rPr>
          <w:rFonts w:hint="eastAsia"/>
        </w:rPr>
        <w:t>20%</w:t>
      </w:r>
      <w:r>
        <w:rPr>
          <w:rFonts w:hint="eastAsia"/>
        </w:rPr>
        <w:t>，软件工程要求不少于</w:t>
      </w:r>
      <w:r>
        <w:rPr>
          <w:rFonts w:hint="eastAsia"/>
        </w:rPr>
        <w:t>20%</w:t>
      </w:r>
      <w:r>
        <w:rPr>
          <w:rFonts w:hint="eastAsia"/>
        </w:rPr>
        <w:t>，可以一段程序的前面加一段注释，具有明确的处理逻辑。</w:t>
      </w:r>
    </w:p>
    <w:p w:rsidR="001279BB" w:rsidRDefault="001279BB" w:rsidP="001279BB">
      <w:r>
        <w:rPr>
          <w:rFonts w:hint="eastAsia"/>
        </w:rPr>
        <w:tab/>
      </w:r>
      <w:r>
        <w:rPr>
          <w:rFonts w:hint="eastAsia"/>
        </w:rPr>
        <w:t>良好的可读性是注释的金科玉律，对于开发者来说，基本原则应该是：让代码自己描述自己。虽然有人怀疑这是不喜欢注释的程序员所倡导的一场运动，但是无需注释的代码有很大的好处，这些代码更加容易理解，以至于让注释变得没有必要。</w:t>
      </w:r>
    </w:p>
    <w:p w:rsidR="001279BB" w:rsidRPr="00F847B7" w:rsidRDefault="001279BB" w:rsidP="001279BB"/>
    <w:p w:rsidR="001279BB" w:rsidRDefault="001279BB" w:rsidP="001279BB">
      <w:r>
        <w:rPr>
          <w:rFonts w:hint="eastAsia"/>
        </w:rPr>
        <w:tab/>
      </w:r>
      <w:r>
        <w:rPr>
          <w:rFonts w:hint="eastAsia"/>
        </w:rPr>
        <w:t>但因为我们生活在英语非母语的国家，要做到代码自注释这种最高境界不管对自己还是共同工作的伙伴，要求非常高。在未达到最高境界时，请老老实实的写额外注释。</w:t>
      </w:r>
    </w:p>
    <w:p w:rsidR="001279BB" w:rsidRDefault="001279BB" w:rsidP="001279BB"/>
    <w:p w:rsidR="001279BB" w:rsidRDefault="001279BB" w:rsidP="001279BB">
      <w:pPr>
        <w:ind w:firstLine="420"/>
      </w:pPr>
      <w:r>
        <w:rPr>
          <w:rFonts w:hint="eastAsia"/>
        </w:rPr>
        <w:t>对于游戏的编写，最好能够在类注释上额外写明，此</w:t>
      </w:r>
      <w:r>
        <w:rPr>
          <w:rFonts w:hint="eastAsia"/>
        </w:rPr>
        <w:t>class</w:t>
      </w:r>
      <w:r>
        <w:rPr>
          <w:rFonts w:hint="eastAsia"/>
        </w:rPr>
        <w:t>到底是为了完成哪一部分的策划案而实现的，这样对于代码审核、</w:t>
      </w:r>
      <w:r>
        <w:rPr>
          <w:rFonts w:hint="eastAsia"/>
        </w:rPr>
        <w:t>Bug</w:t>
      </w:r>
      <w:r>
        <w:rPr>
          <w:rFonts w:hint="eastAsia"/>
        </w:rPr>
        <w:t>查找、维护有莫大的好处。</w:t>
      </w:r>
    </w:p>
    <w:p w:rsidR="001279BB" w:rsidRDefault="001279BB" w:rsidP="00C41B45">
      <w:pPr>
        <w:pStyle w:val="2"/>
      </w:pPr>
      <w:r>
        <w:rPr>
          <w:rFonts w:hint="eastAsia"/>
        </w:rPr>
        <w:t>概述：</w:t>
      </w:r>
    </w:p>
    <w:p w:rsidR="001279BB" w:rsidRDefault="001279BB" w:rsidP="001279BB">
      <w:pPr>
        <w:ind w:firstLine="420"/>
      </w:pP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修改代码时，总是使代码周围的注释保持最新</w:t>
      </w:r>
      <w:r w:rsidRPr="00612DA5">
        <w:rPr>
          <w:rFonts w:ascii="宋体" w:hAnsi="宋体" w:hint="eastAsia"/>
          <w:sz w:val="18"/>
        </w:rPr>
        <w:t>。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在每个例程的开始，提供标准的注释样本以指示例程的用途、假设和限制很有帮助。</w:t>
      </w:r>
      <w:r w:rsidRPr="00612DA5">
        <w:rPr>
          <w:rFonts w:ascii="宋体" w:hAnsi="宋体" w:hint="eastAsia"/>
          <w:sz w:val="18"/>
        </w:rPr>
        <w:br/>
      </w:r>
      <w:r w:rsidRPr="00612DA5">
        <w:rPr>
          <w:rFonts w:ascii="宋体" w:hAnsi="宋体"/>
          <w:sz w:val="18"/>
        </w:rPr>
        <w:t>注释样本应该是解释它为什么存在和可以做什么的简短介绍</w:t>
      </w:r>
      <w:r w:rsidRPr="00612DA5">
        <w:rPr>
          <w:rFonts w:ascii="宋体" w:hAnsi="宋体" w:hint="eastAsia"/>
          <w:sz w:val="18"/>
        </w:rPr>
        <w:t>。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避免在代码行的末尾添加注释；行尾注释使代码更难阅读。不过在批注变量声明时，行尾注释是合适的；</w:t>
      </w:r>
      <w:r w:rsidR="00831EDF">
        <w:rPr>
          <w:rFonts w:ascii="宋体" w:hAnsi="宋体" w:hint="eastAsia"/>
          <w:sz w:val="18"/>
        </w:rPr>
        <w:t>请</w:t>
      </w:r>
      <w:r w:rsidRPr="00612DA5">
        <w:rPr>
          <w:rFonts w:ascii="宋体" w:hAnsi="宋体"/>
          <w:sz w:val="18"/>
        </w:rPr>
        <w:t>将所有行尾注释</w:t>
      </w:r>
      <w:r w:rsidR="00831EDF">
        <w:rPr>
          <w:rFonts w:ascii="宋体" w:hAnsi="宋体" w:hint="eastAsia"/>
          <w:sz w:val="18"/>
        </w:rPr>
        <w:t>用</w:t>
      </w:r>
      <w:r w:rsidRPr="00612DA5">
        <w:rPr>
          <w:rFonts w:ascii="宋体" w:hAnsi="宋体"/>
          <w:sz w:val="18"/>
        </w:rPr>
        <w:t>制表位对齐。</w:t>
      </w:r>
      <w:r w:rsidR="00831EDF">
        <w:rPr>
          <w:rFonts w:ascii="宋体" w:hAnsi="宋体" w:hint="eastAsia"/>
          <w:sz w:val="18"/>
        </w:rPr>
        <w:t>（基于MonoDevelop对中文的支持还是放弃</w:t>
      </w:r>
      <w:r w:rsidR="00740E89">
        <w:rPr>
          <w:rFonts w:ascii="宋体" w:hAnsi="宋体" w:hint="eastAsia"/>
          <w:sz w:val="18"/>
        </w:rPr>
        <w:t>行尾注释吧！</w:t>
      </w:r>
      <w:r w:rsidR="00831EDF">
        <w:rPr>
          <w:rFonts w:ascii="宋体" w:hAnsi="宋体" w:hint="eastAsia"/>
          <w:sz w:val="18"/>
        </w:rPr>
        <w:t>）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避免杂乱的注释，如一整行星号</w:t>
      </w:r>
      <w:r w:rsidRPr="00612DA5">
        <w:rPr>
          <w:rFonts w:ascii="宋体" w:hAnsi="宋体" w:hint="eastAsia"/>
          <w:sz w:val="18"/>
        </w:rPr>
        <w:t>，</w:t>
      </w:r>
      <w:r w:rsidRPr="00612DA5">
        <w:rPr>
          <w:rFonts w:ascii="宋体" w:hAnsi="宋体"/>
          <w:sz w:val="18"/>
        </w:rPr>
        <w:t>应该使用空白将注释同代码分开。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避免在块注释的周围加上印刷框</w:t>
      </w:r>
      <w:r w:rsidRPr="00612DA5">
        <w:rPr>
          <w:rFonts w:ascii="宋体" w:hAnsi="宋体" w:hint="eastAsia"/>
          <w:sz w:val="18"/>
        </w:rPr>
        <w:t>，</w:t>
      </w:r>
      <w:r w:rsidRPr="00612DA5">
        <w:rPr>
          <w:rFonts w:ascii="宋体" w:hAnsi="宋体"/>
          <w:sz w:val="18"/>
        </w:rPr>
        <w:t>这样看起来可能很漂亮，但是难于维护。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在</w:t>
      </w:r>
      <w:r w:rsidRPr="00612DA5">
        <w:rPr>
          <w:rFonts w:ascii="宋体" w:hAnsi="宋体" w:hint="eastAsia"/>
          <w:sz w:val="18"/>
        </w:rPr>
        <w:t>代码上传</w:t>
      </w:r>
      <w:r w:rsidRPr="00612DA5">
        <w:rPr>
          <w:rFonts w:ascii="宋体" w:hAnsi="宋体"/>
          <w:sz w:val="18"/>
        </w:rPr>
        <w:t>之前，移除所有临时或无关的注释，以避免在日后的维护工作中产生混乱。</w:t>
      </w:r>
    </w:p>
    <w:p w:rsidR="001279BB" w:rsidRPr="00612DA5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612DA5">
        <w:rPr>
          <w:rFonts w:ascii="宋体" w:hAnsi="宋体"/>
          <w:sz w:val="18"/>
        </w:rPr>
        <w:t>如果需要用注释来解释复杂的代码节，请检查代码以确定是否应该重写它。</w:t>
      </w:r>
      <w:r>
        <w:rPr>
          <w:rFonts w:ascii="宋体" w:hAnsi="宋体" w:hint="eastAsia"/>
          <w:sz w:val="18"/>
        </w:rPr>
        <w:br/>
      </w:r>
      <w:r w:rsidRPr="00612DA5">
        <w:rPr>
          <w:rFonts w:ascii="宋体" w:hAnsi="宋体"/>
          <w:sz w:val="18"/>
        </w:rPr>
        <w:t>尽一切可能不注释难以理解的代码，而应该重写它。</w:t>
      </w:r>
      <w:r>
        <w:rPr>
          <w:rFonts w:ascii="宋体" w:hAnsi="宋体" w:hint="eastAsia"/>
          <w:sz w:val="18"/>
        </w:rPr>
        <w:br/>
      </w:r>
      <w:r w:rsidRPr="00612DA5">
        <w:rPr>
          <w:rFonts w:ascii="宋体" w:hAnsi="宋体"/>
          <w:sz w:val="18"/>
        </w:rPr>
        <w:t>尽管一般不应该为了使代码更简单</w:t>
      </w:r>
      <w:r>
        <w:rPr>
          <w:rFonts w:ascii="宋体" w:hAnsi="宋体" w:hint="eastAsia"/>
          <w:sz w:val="18"/>
        </w:rPr>
        <w:t>(</w:t>
      </w:r>
      <w:r w:rsidRPr="00612DA5">
        <w:rPr>
          <w:rFonts w:ascii="宋体" w:hAnsi="宋体"/>
          <w:sz w:val="18"/>
        </w:rPr>
        <w:t>便于使用</w:t>
      </w:r>
      <w:r>
        <w:rPr>
          <w:rFonts w:ascii="宋体" w:hAnsi="宋体" w:hint="eastAsia"/>
          <w:sz w:val="18"/>
        </w:rPr>
        <w:t>)</w:t>
      </w:r>
      <w:r w:rsidRPr="00612DA5">
        <w:rPr>
          <w:rFonts w:ascii="宋体" w:hAnsi="宋体"/>
          <w:sz w:val="18"/>
        </w:rPr>
        <w:t>而牺牲性能，但必须保持性能和可维护性之间的平衡。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 xml:space="preserve">在编写注释时使用完整的句子。注释应该阐明代码，而不应该增加多义性。 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>在编写代码时就注释，因为以后很可能没有时间这样做。另外，如果有机会复查已编写的代码，在今天看来很明显的东西六周以后或许就不明显了。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>避免多余的或不适当的注释，如幽默的</w:t>
      </w:r>
      <w:r>
        <w:rPr>
          <w:rFonts w:ascii="宋体" w:hAnsi="宋体" w:hint="eastAsia"/>
          <w:sz w:val="18"/>
        </w:rPr>
        <w:t>非</w:t>
      </w:r>
      <w:r w:rsidRPr="0004347F">
        <w:rPr>
          <w:rFonts w:ascii="宋体" w:hAnsi="宋体"/>
          <w:sz w:val="18"/>
        </w:rPr>
        <w:t>主要的备注。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 xml:space="preserve">使用注释来解释代码的意图。它们不应作为代码的联机翻译。 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>注释代码中不十分明显的任何内容。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>为了防止问题反复出现，对错误修复和解决方法代码总是使用注释，尤其是在团队环境中。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 xml:space="preserve">对由循环和逻辑分支组成的代码使用注释。这些是帮助源代码读者的主要方面。 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 xml:space="preserve">在整个应用程序中，使用具有一致的标点和结构的统一样式来构造注释。 </w:t>
      </w:r>
    </w:p>
    <w:p w:rsidR="001279BB" w:rsidRPr="0004347F" w:rsidRDefault="001279BB" w:rsidP="001279BB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18"/>
        </w:rPr>
      </w:pPr>
      <w:r w:rsidRPr="0004347F">
        <w:rPr>
          <w:rFonts w:ascii="宋体" w:hAnsi="宋体"/>
          <w:sz w:val="18"/>
        </w:rPr>
        <w:t>用空白将注释同注释分隔符分开。在没有颜色提示的情况下查看注释时，这样做会使注释很明显且容易被找到。</w:t>
      </w:r>
    </w:p>
    <w:p w:rsidR="001279BB" w:rsidRPr="00606BD1" w:rsidRDefault="001279BB" w:rsidP="001279BB">
      <w:pPr>
        <w:pStyle w:val="a5"/>
        <w:numPr>
          <w:ilvl w:val="0"/>
          <w:numId w:val="12"/>
        </w:numPr>
        <w:ind w:firstLineChars="0"/>
      </w:pPr>
      <w:r w:rsidRPr="00606BD1">
        <w:rPr>
          <w:rFonts w:ascii="宋体" w:hAnsi="宋体" w:hint="eastAsia"/>
          <w:sz w:val="18"/>
        </w:rPr>
        <w:t>在所有的代码修改处加上</w:t>
      </w:r>
      <w:hyperlink w:anchor="修改标识" w:history="1">
        <w:r w:rsidRPr="00606BD1">
          <w:rPr>
            <w:rStyle w:val="a7"/>
            <w:rFonts w:ascii="宋体" w:hAnsi="宋体" w:hint="eastAsia"/>
          </w:rPr>
          <w:t>修</w:t>
        </w:r>
        <w:bookmarkStart w:id="0" w:name="_Hlt14854516"/>
        <w:bookmarkStart w:id="1" w:name="_Hlt14854517"/>
        <w:bookmarkStart w:id="2" w:name="_Hlt92248480"/>
        <w:bookmarkStart w:id="3" w:name="_Hlt92248488"/>
        <w:r w:rsidRPr="00606BD1">
          <w:rPr>
            <w:rStyle w:val="a7"/>
            <w:rFonts w:ascii="宋体" w:hAnsi="宋体" w:hint="eastAsia"/>
          </w:rPr>
          <w:t>改</w:t>
        </w:r>
        <w:bookmarkEnd w:id="0"/>
        <w:bookmarkEnd w:id="1"/>
        <w:bookmarkEnd w:id="2"/>
        <w:bookmarkEnd w:id="3"/>
        <w:r w:rsidRPr="00606BD1">
          <w:rPr>
            <w:rStyle w:val="a7"/>
            <w:rFonts w:ascii="宋体" w:hAnsi="宋体" w:hint="eastAsia"/>
          </w:rPr>
          <w:t>标</w:t>
        </w:r>
        <w:bookmarkStart w:id="4" w:name="_Hlt75833379"/>
        <w:r w:rsidRPr="00606BD1">
          <w:rPr>
            <w:rStyle w:val="a7"/>
            <w:rFonts w:ascii="宋体" w:hAnsi="宋体" w:hint="eastAsia"/>
          </w:rPr>
          <w:t>识</w:t>
        </w:r>
        <w:bookmarkEnd w:id="4"/>
      </w:hyperlink>
      <w:r w:rsidRPr="00606BD1">
        <w:rPr>
          <w:rFonts w:ascii="宋体" w:hAnsi="宋体" w:hint="eastAsia"/>
          <w:sz w:val="18"/>
        </w:rPr>
        <w:t>的注释。</w:t>
      </w:r>
    </w:p>
    <w:p w:rsidR="001279BB" w:rsidRDefault="001279BB" w:rsidP="001279BB">
      <w:pPr>
        <w:pStyle w:val="a5"/>
        <w:numPr>
          <w:ilvl w:val="0"/>
          <w:numId w:val="12"/>
        </w:numPr>
        <w:ind w:firstLineChars="0"/>
      </w:pPr>
      <w:r w:rsidRPr="00606BD1">
        <w:rPr>
          <w:rFonts w:ascii="宋体" w:hAnsi="宋体" w:hint="eastAsia"/>
          <w:sz w:val="18"/>
        </w:rPr>
        <w:t>为了层次清晰，在闭合的右花括号后注释该闭合所对应的起点。</w:t>
      </w:r>
      <w:r w:rsidRPr="00606BD1">
        <w:rPr>
          <w:rFonts w:ascii="宋体" w:hAnsi="宋体"/>
          <w:sz w:val="18"/>
        </w:rPr>
        <w:br/>
      </w:r>
      <w:r w:rsidRPr="00606BD1">
        <w:rPr>
          <w:rFonts w:ascii="宋体" w:hAnsi="宋体" w:hint="eastAsia"/>
          <w:sz w:val="18"/>
        </w:rPr>
        <w:t xml:space="preserve"> namespace Langchao.Procument.Web</w:t>
      </w:r>
      <w:r w:rsidRPr="00606BD1">
        <w:rPr>
          <w:rFonts w:ascii="宋体" w:hAnsi="宋体" w:hint="eastAsia"/>
          <w:sz w:val="18"/>
        </w:rPr>
        <w:br/>
      </w:r>
      <w:r w:rsidRPr="00606BD1">
        <w:rPr>
          <w:rFonts w:ascii="宋体" w:hAnsi="宋体" w:hint="eastAsia"/>
          <w:sz w:val="18"/>
        </w:rPr>
        <w:lastRenderedPageBreak/>
        <w:t>{</w:t>
      </w:r>
      <w:r w:rsidRPr="00606BD1">
        <w:rPr>
          <w:rFonts w:ascii="宋体" w:hAnsi="宋体"/>
          <w:sz w:val="18"/>
        </w:rPr>
        <w:br/>
      </w:r>
      <w:r w:rsidRPr="00606BD1">
        <w:rPr>
          <w:rFonts w:ascii="宋体" w:hAnsi="宋体" w:hint="eastAsia"/>
          <w:sz w:val="18"/>
        </w:rPr>
        <w:t>} //</w:t>
      </w:r>
      <w:r w:rsidRPr="00606BD1">
        <w:rPr>
          <w:rFonts w:hint="eastAsia"/>
          <w:color w:val="008000"/>
        </w:rPr>
        <w:t xml:space="preserve"> namespace Langchao.Procument.Web</w:t>
      </w:r>
    </w:p>
    <w:p w:rsidR="001279BB" w:rsidRPr="00606BD1" w:rsidRDefault="001D2905" w:rsidP="001279BB">
      <w:pPr>
        <w:ind w:firstLine="420"/>
      </w:pPr>
      <w:r>
        <w:rPr>
          <w:rFonts w:hint="eastAsia"/>
        </w:rPr>
        <w:t>不强求，但是当代码比较长，特别是有多重嵌套时，这样做会更加清晰，便于阅读。</w:t>
      </w:r>
    </w:p>
    <w:p w:rsidR="001279BB" w:rsidRDefault="001279BB" w:rsidP="00C41B4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文档型注释</w:t>
      </w:r>
    </w:p>
    <w:p w:rsidR="001279BB" w:rsidRDefault="001279BB" w:rsidP="001279BB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该类注释采用.Net已定义好的Xml标签来标记，在声明接口、类、方法、属性、字段都应该使用该类注释，以便代码完成后直接生成代码文档，让别人更好的了解代码的实现和接口。如</w:t>
      </w:r>
    </w:p>
    <w:p w:rsidR="001279BB" w:rsidRDefault="001279BB" w:rsidP="001279BB">
      <w:pPr>
        <w:rPr>
          <w:rFonts w:ascii="宋体" w:hAnsi="宋体"/>
          <w:sz w:val="18"/>
        </w:rPr>
      </w:pPr>
    </w:p>
    <w:p w:rsidR="001279BB" w:rsidRDefault="001279BB" w:rsidP="001279BB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///&lt;summary&gt;MyMethod is a method in the MyClass class.</w:t>
      </w:r>
    </w:p>
    <w:p w:rsidR="001279BB" w:rsidRDefault="001279BB" w:rsidP="001279BB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///&lt;para&gt;Here's how you could make a second paragraph in a description.</w:t>
      </w:r>
    </w:p>
    <w:p w:rsidR="001279BB" w:rsidRDefault="001279BB" w:rsidP="001279BB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 w:hint="eastAsia"/>
          <w:color w:val="008000"/>
        </w:rPr>
        <w:t>///</w:t>
      </w:r>
      <w:r>
        <w:rPr>
          <w:rFonts w:ascii="宋体" w:hAnsi="宋体"/>
          <w:color w:val="008000"/>
        </w:rPr>
        <w:t>&lt;see cref="System.Console.WriteLine"/&gt;</w:t>
      </w:r>
    </w:p>
    <w:p w:rsidR="001279BB" w:rsidRDefault="001279BB" w:rsidP="001279BB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 w:hint="eastAsia"/>
          <w:color w:val="008000"/>
        </w:rPr>
        <w:t>///</w:t>
      </w:r>
      <w:r>
        <w:rPr>
          <w:rFonts w:ascii="宋体" w:hAnsi="宋体"/>
          <w:color w:val="008000"/>
        </w:rPr>
        <w:t>for information about output statements.</w:t>
      </w:r>
    </w:p>
    <w:p w:rsidR="001279BB" w:rsidRDefault="001279BB" w:rsidP="001279BB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 w:hint="eastAsia"/>
          <w:color w:val="008000"/>
        </w:rPr>
        <w:t>///</w:t>
      </w:r>
      <w:r>
        <w:rPr>
          <w:rFonts w:ascii="宋体" w:hAnsi="宋体"/>
          <w:color w:val="008000"/>
        </w:rPr>
        <w:t>&lt;/para&gt;</w:t>
      </w:r>
    </w:p>
    <w:p w:rsidR="001279BB" w:rsidRDefault="001279BB" w:rsidP="001279BB">
      <w:pPr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///&lt;seealsocref="MyClass.Main"/&gt;</w:t>
      </w:r>
    </w:p>
    <w:p w:rsidR="001279BB" w:rsidRDefault="001279BB" w:rsidP="001279BB">
      <w:pPr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///&lt;/summary&gt;</w:t>
      </w:r>
    </w:p>
    <w:p w:rsidR="001279BB" w:rsidRDefault="001279BB" w:rsidP="001279BB">
      <w:pPr>
        <w:ind w:firstLineChars="400" w:firstLine="840"/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public static void MyMethod(int Int1)</w:t>
      </w:r>
    </w:p>
    <w:p w:rsidR="001279BB" w:rsidRDefault="001279BB" w:rsidP="001279BB">
      <w:pPr>
        <w:ind w:firstLineChars="400" w:firstLine="840"/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 xml:space="preserve">   {</w:t>
      </w:r>
    </w:p>
    <w:p w:rsidR="001279BB" w:rsidRDefault="001279BB" w:rsidP="001279BB">
      <w:pPr>
        <w:rPr>
          <w:rFonts w:ascii="宋体" w:hAnsi="宋体"/>
        </w:rPr>
      </w:pPr>
      <w:r>
        <w:rPr>
          <w:rFonts w:ascii="宋体" w:hAnsi="宋体"/>
          <w:color w:val="008000"/>
        </w:rPr>
        <w:t>}</w:t>
      </w:r>
    </w:p>
    <w:p w:rsidR="001279BB" w:rsidRDefault="001279BB" w:rsidP="00C41B4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注释（</w:t>
      </w:r>
      <w:r>
        <w:rPr>
          <w:rFonts w:hint="eastAsia"/>
        </w:rPr>
        <w:t>as3</w:t>
      </w:r>
      <w:r>
        <w:rPr>
          <w:rFonts w:hint="eastAsia"/>
        </w:rPr>
        <w:t>中也有）</w:t>
      </w:r>
    </w:p>
    <w:p w:rsidR="001279BB" w:rsidRDefault="001279BB" w:rsidP="001279BB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该类注释用于</w:t>
      </w:r>
    </w:p>
    <w:p w:rsidR="001279BB" w:rsidRDefault="001279BB" w:rsidP="001279BB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 1 不再使用的代码。</w:t>
      </w:r>
    </w:p>
    <w:p w:rsidR="001279BB" w:rsidRDefault="001279BB" w:rsidP="001279BB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    2 临时测试屏蔽某些代码。</w:t>
      </w:r>
    </w:p>
    <w:p w:rsidR="001279BB" w:rsidRDefault="001279BB" w:rsidP="001279BB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 用法</w:t>
      </w:r>
    </w:p>
    <w:p w:rsidR="001279BB" w:rsidRPr="002F2EF0" w:rsidRDefault="001279BB" w:rsidP="00FB3952">
      <w:pPr>
        <w:ind w:firstLineChars="300" w:firstLine="600"/>
        <w:rPr>
          <w:rFonts w:ascii="宋体" w:hAnsi="宋体"/>
          <w:color w:val="00B050"/>
          <w:sz w:val="20"/>
        </w:rPr>
      </w:pPr>
      <w:r w:rsidRPr="002F2EF0">
        <w:rPr>
          <w:rFonts w:ascii="宋体" w:hAnsi="宋体"/>
          <w:color w:val="00B050"/>
          <w:sz w:val="20"/>
        </w:rPr>
        <w:t>/*</w:t>
      </w:r>
    </w:p>
    <w:p w:rsidR="001279BB" w:rsidRPr="002F2EF0" w:rsidRDefault="001279BB" w:rsidP="001279BB">
      <w:pPr>
        <w:autoSpaceDE w:val="0"/>
        <w:autoSpaceDN w:val="0"/>
        <w:adjustRightInd w:val="0"/>
        <w:ind w:left="1040" w:firstLine="420"/>
        <w:rPr>
          <w:rFonts w:ascii="宋体" w:hAnsi="宋体"/>
          <w:color w:val="00B050"/>
          <w:sz w:val="20"/>
        </w:rPr>
      </w:pPr>
      <w:r w:rsidRPr="002F2EF0">
        <w:rPr>
          <w:rFonts w:ascii="宋体" w:hAnsi="宋体" w:hint="eastAsia"/>
          <w:color w:val="00B050"/>
          <w:sz w:val="20"/>
        </w:rPr>
        <w:t>[修改标识]</w:t>
      </w:r>
    </w:p>
    <w:p w:rsidR="001279BB" w:rsidRPr="002F2EF0" w:rsidRDefault="001279BB" w:rsidP="001279BB">
      <w:pPr>
        <w:autoSpaceDE w:val="0"/>
        <w:autoSpaceDN w:val="0"/>
        <w:adjustRightInd w:val="0"/>
        <w:ind w:left="1040" w:firstLine="420"/>
        <w:rPr>
          <w:rFonts w:ascii="宋体" w:hAnsi="宋体"/>
          <w:color w:val="00B050"/>
          <w:sz w:val="20"/>
        </w:rPr>
      </w:pPr>
      <w:r w:rsidRPr="002F2EF0">
        <w:rPr>
          <w:rFonts w:ascii="宋体" w:hAnsi="宋体" w:hint="eastAsia"/>
          <w:color w:val="00B050"/>
          <w:sz w:val="20"/>
        </w:rPr>
        <w:t>[修改原因]</w:t>
      </w:r>
    </w:p>
    <w:p w:rsidR="001279BB" w:rsidRPr="002F2EF0" w:rsidRDefault="001279BB" w:rsidP="001279BB">
      <w:pPr>
        <w:autoSpaceDE w:val="0"/>
        <w:autoSpaceDN w:val="0"/>
        <w:adjustRightInd w:val="0"/>
        <w:ind w:left="840" w:firstLine="420"/>
        <w:rPr>
          <w:rFonts w:ascii="宋体" w:hAnsi="宋体"/>
          <w:color w:val="00B050"/>
          <w:sz w:val="20"/>
        </w:rPr>
      </w:pPr>
      <w:r w:rsidRPr="002F2EF0">
        <w:rPr>
          <w:rFonts w:ascii="宋体" w:hAnsi="宋体"/>
          <w:color w:val="00B050"/>
          <w:sz w:val="20"/>
        </w:rPr>
        <w:t>. . . (the source code )</w:t>
      </w:r>
    </w:p>
    <w:p w:rsidR="001279BB" w:rsidRPr="002F2EF0" w:rsidRDefault="001279BB" w:rsidP="001279BB">
      <w:pPr>
        <w:ind w:left="1080" w:firstLineChars="90" w:firstLine="180"/>
        <w:rPr>
          <w:rFonts w:ascii="宋体" w:hAnsi="宋体"/>
          <w:color w:val="00B050"/>
          <w:sz w:val="20"/>
        </w:rPr>
      </w:pPr>
      <w:r w:rsidRPr="002F2EF0">
        <w:rPr>
          <w:rFonts w:ascii="宋体" w:hAnsi="宋体"/>
          <w:color w:val="00B050"/>
          <w:sz w:val="20"/>
        </w:rPr>
        <w:t>*/</w:t>
      </w:r>
    </w:p>
    <w:p w:rsidR="001279BB" w:rsidRDefault="001279BB" w:rsidP="001279BB">
      <w:pPr>
        <w:ind w:left="1080" w:firstLineChars="90" w:firstLine="180"/>
        <w:rPr>
          <w:rFonts w:ascii="宋体" w:hAnsi="宋体"/>
          <w:sz w:val="20"/>
        </w:rPr>
      </w:pPr>
    </w:p>
    <w:p w:rsidR="00C41B45" w:rsidRDefault="00C41B45" w:rsidP="00C41B45">
      <w:pPr>
        <w:ind w:left="1080" w:firstLineChars="90" w:firstLine="163"/>
        <w:rPr>
          <w:rFonts w:ascii="宋体" w:hAnsi="宋体"/>
          <w:b/>
          <w:sz w:val="18"/>
        </w:rPr>
      </w:pPr>
    </w:p>
    <w:p w:rsidR="00C41B45" w:rsidRDefault="00C41B45" w:rsidP="00C41B45">
      <w:pPr>
        <w:pStyle w:val="2"/>
      </w:pPr>
      <w:bookmarkStart w:id="5" w:name="单行注释"/>
      <w:bookmarkStart w:id="6" w:name="_Toc92252027"/>
      <w:r>
        <w:rPr>
          <w:rFonts w:hint="eastAsia"/>
        </w:rPr>
        <w:t>4.3</w:t>
      </w:r>
      <w:r>
        <w:rPr>
          <w:rFonts w:hint="eastAsia"/>
        </w:rPr>
        <w:t>单行注释</w:t>
      </w:r>
      <w:bookmarkEnd w:id="5"/>
      <w:bookmarkEnd w:id="6"/>
    </w:p>
    <w:p w:rsidR="00C41B45" w:rsidRDefault="00C41B45" w:rsidP="00C41B45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该类注释用于</w:t>
      </w:r>
    </w:p>
    <w:p w:rsidR="00C41B45" w:rsidRDefault="00C41B45" w:rsidP="00C41B45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1 方法内的代码注释。如变量的声明、代码或代码段的解释。注释示例：</w:t>
      </w:r>
    </w:p>
    <w:p w:rsidR="00C41B45" w:rsidRPr="00235233" w:rsidRDefault="00C41B45" w:rsidP="00C41B45">
      <w:pPr>
        <w:ind w:firstLineChars="300" w:firstLine="540"/>
        <w:rPr>
          <w:rFonts w:ascii="宋体" w:hAnsi="宋体"/>
          <w:color w:val="00B050"/>
          <w:sz w:val="18"/>
        </w:rPr>
      </w:pPr>
      <w:r w:rsidRPr="00235233">
        <w:rPr>
          <w:rFonts w:ascii="宋体" w:hAnsi="宋体" w:hint="eastAsia"/>
          <w:color w:val="00B050"/>
          <w:sz w:val="18"/>
        </w:rPr>
        <w:t>// 注释语句</w:t>
      </w:r>
    </w:p>
    <w:p w:rsidR="00C41B45" w:rsidRDefault="00C41B45" w:rsidP="00C41B45">
      <w:pPr>
        <w:ind w:firstLineChars="300" w:firstLine="54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>privateint number;</w:t>
      </w:r>
    </w:p>
    <w:p w:rsidR="00821B7C" w:rsidRDefault="00821B7C" w:rsidP="00C41B45">
      <w:pPr>
        <w:ind w:firstLineChars="300" w:firstLine="54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ab/>
      </w:r>
      <w:r>
        <w:rPr>
          <w:rFonts w:ascii="宋体" w:hAnsi="宋体" w:hint="eastAsia"/>
          <w:color w:val="000080"/>
          <w:sz w:val="18"/>
        </w:rPr>
        <w:tab/>
      </w:r>
      <w:r w:rsidR="006E5ABD">
        <w:rPr>
          <w:rFonts w:ascii="宋体" w:hAnsi="宋体" w:hint="eastAsia"/>
          <w:color w:val="000080"/>
          <w:sz w:val="18"/>
        </w:rPr>
        <w:t>或</w:t>
      </w:r>
    </w:p>
    <w:p w:rsidR="006E5ABD" w:rsidRDefault="006E5ABD" w:rsidP="006E5ABD">
      <w:pPr>
        <w:ind w:firstLineChars="300" w:firstLine="54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 xml:space="preserve">         private int number;         </w:t>
      </w:r>
      <w:r w:rsidRPr="00235233">
        <w:rPr>
          <w:rFonts w:ascii="宋体" w:hAnsi="宋体" w:hint="eastAsia"/>
          <w:color w:val="00B050"/>
          <w:sz w:val="18"/>
        </w:rPr>
        <w:t>// 注释语句</w:t>
      </w:r>
    </w:p>
    <w:p w:rsidR="006E5ABD" w:rsidRDefault="006E5ABD" w:rsidP="00C41B45">
      <w:pPr>
        <w:ind w:firstLineChars="300" w:firstLine="54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lastRenderedPageBreak/>
        <w:tab/>
      </w:r>
      <w:r>
        <w:rPr>
          <w:rFonts w:ascii="宋体" w:hAnsi="宋体" w:hint="eastAsia"/>
          <w:color w:val="000080"/>
          <w:sz w:val="18"/>
        </w:rPr>
        <w:tab/>
      </w:r>
    </w:p>
    <w:p w:rsidR="00C41B45" w:rsidRDefault="00C41B45" w:rsidP="00C41B45">
      <w:pPr>
        <w:ind w:firstLineChars="100" w:firstLine="18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       2 方法内变量的声明或花括号后的注释,</w:t>
      </w:r>
      <w:r>
        <w:rPr>
          <w:rFonts w:ascii="宋体" w:hAnsi="宋体" w:hint="eastAsia"/>
          <w:sz w:val="18"/>
        </w:rPr>
        <w:t xml:space="preserve"> 注释示例</w:t>
      </w:r>
      <w:r>
        <w:rPr>
          <w:rFonts w:ascii="宋体" w:hAnsi="宋体" w:hint="eastAsia"/>
          <w:color w:val="000000"/>
          <w:sz w:val="18"/>
        </w:rPr>
        <w:t>：</w:t>
      </w:r>
    </w:p>
    <w:p w:rsidR="00C41B45" w:rsidRDefault="00C41B45" w:rsidP="00C41B45">
      <w:pPr>
        <w:ind w:firstLineChars="100" w:firstLine="18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 xml:space="preserve">if ( 1 == 1)    </w:t>
      </w:r>
      <w:r w:rsidRPr="00235233">
        <w:rPr>
          <w:rFonts w:ascii="宋体" w:hAnsi="宋体" w:hint="eastAsia"/>
          <w:color w:val="00B050"/>
          <w:sz w:val="18"/>
        </w:rPr>
        <w:t>// always true</w:t>
      </w:r>
    </w:p>
    <w:p w:rsidR="00C41B45" w:rsidRDefault="00C41B45" w:rsidP="00C41B45">
      <w:pPr>
        <w:ind w:firstLineChars="100" w:firstLine="18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 xml:space="preserve">               {    </w:t>
      </w:r>
    </w:p>
    <w:p w:rsidR="00C41B45" w:rsidRDefault="00C41B45" w:rsidP="00C41B45">
      <w:pPr>
        <w:ind w:firstLineChars="100" w:firstLine="180"/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 xml:space="preserve">statement; </w:t>
      </w:r>
    </w:p>
    <w:p w:rsidR="00C41B45" w:rsidRDefault="00C41B45" w:rsidP="00C41B45">
      <w:pPr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 xml:space="preserve">                 } </w:t>
      </w:r>
      <w:r w:rsidRPr="00235233">
        <w:rPr>
          <w:rFonts w:ascii="宋体" w:hAnsi="宋体" w:hint="eastAsia"/>
          <w:color w:val="00B050"/>
          <w:sz w:val="18"/>
        </w:rPr>
        <w:t>// always true</w:t>
      </w:r>
    </w:p>
    <w:p w:rsidR="00C41B45" w:rsidRDefault="00C41B45" w:rsidP="00C41B45">
      <w:pPr>
        <w:rPr>
          <w:rFonts w:ascii="宋体" w:hAnsi="宋体"/>
          <w:sz w:val="18"/>
        </w:rPr>
      </w:pPr>
    </w:p>
    <w:p w:rsidR="00C41B45" w:rsidRDefault="005B77F5" w:rsidP="00C41B45">
      <w:pPr>
        <w:pStyle w:val="2"/>
        <w:rPr>
          <w:rFonts w:ascii="宋体" w:hAnsi="宋体"/>
          <w:color w:val="000080"/>
        </w:rPr>
      </w:pPr>
      <w:bookmarkStart w:id="7" w:name="_Toc92252028"/>
      <w:r>
        <w:rPr>
          <w:rFonts w:hint="eastAsia"/>
        </w:rPr>
        <w:t>4</w:t>
      </w:r>
      <w:r w:rsidR="00C41B45">
        <w:rPr>
          <w:rFonts w:hint="eastAsia"/>
        </w:rPr>
        <w:t>.</w:t>
      </w:r>
      <w:r>
        <w:rPr>
          <w:rFonts w:hint="eastAsia"/>
        </w:rPr>
        <w:t>4</w:t>
      </w:r>
      <w:r w:rsidR="00C41B45">
        <w:rPr>
          <w:rFonts w:ascii="宋体" w:hAnsi="宋体" w:hint="eastAsia"/>
        </w:rPr>
        <w:t>注释标签</w:t>
      </w:r>
      <w:bookmarkStart w:id="8" w:name="注释标签"/>
      <w:bookmarkStart w:id="9" w:name="oy"/>
      <w:bookmarkEnd w:id="7"/>
      <w:bookmarkEnd w:id="8"/>
      <w:bookmarkEnd w:id="9"/>
    </w:p>
    <w:p w:rsidR="00C41B45" w:rsidRDefault="00C41B45" w:rsidP="00FB3952">
      <w:pPr>
        <w:ind w:firstLineChars="700" w:firstLine="1470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6"/>
        <w:gridCol w:w="3636"/>
        <w:gridCol w:w="3470"/>
      </w:tblGrid>
      <w:tr w:rsidR="00C41B45" w:rsidTr="006C38FF">
        <w:tc>
          <w:tcPr>
            <w:tcW w:w="1416" w:type="dxa"/>
            <w:shd w:val="clear" w:color="auto" w:fill="99CCFF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标签</w:t>
            </w:r>
          </w:p>
        </w:tc>
        <w:tc>
          <w:tcPr>
            <w:tcW w:w="3636" w:type="dxa"/>
            <w:shd w:val="clear" w:color="auto" w:fill="99CCFF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用法</w:t>
            </w:r>
          </w:p>
        </w:tc>
        <w:tc>
          <w:tcPr>
            <w:tcW w:w="3470" w:type="dxa"/>
            <w:shd w:val="clear" w:color="auto" w:fill="99CCFF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作用</w:t>
            </w:r>
          </w:p>
        </w:tc>
      </w:tr>
      <w:tr w:rsidR="00C41B45" w:rsidTr="006C38FF">
        <w:trPr>
          <w:trHeight w:val="810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&lt;c&gt;</w:t>
            </w:r>
          </w:p>
        </w:tc>
        <w:tc>
          <w:tcPr>
            <w:tcW w:w="3636" w:type="dxa"/>
          </w:tcPr>
          <w:p w:rsidR="00C41B45" w:rsidRDefault="00821B7C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&lt;</w:t>
            </w:r>
            <w:r w:rsidR="00C41B45">
              <w:rPr>
                <w:rFonts w:ascii="宋体" w:hAnsi="宋体"/>
                <w:sz w:val="18"/>
              </w:rPr>
              <w:t>c&gt;</w:t>
            </w:r>
            <w:hyperlink w:history="1">
              <w:r w:rsidR="00C41B45">
                <w:rPr>
                  <w:rFonts w:ascii="宋体" w:hAnsi="宋体"/>
                  <w:i/>
                  <w:sz w:val="18"/>
                </w:rPr>
                <w:t>text</w:t>
              </w:r>
            </w:hyperlink>
            <w:r w:rsidR="00C41B45">
              <w:rPr>
                <w:rFonts w:ascii="宋体" w:hAnsi="宋体"/>
                <w:sz w:val="18"/>
              </w:rPr>
              <w:t>&lt;/c&gt;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text</w:t>
            </w:r>
            <w:r>
              <w:rPr>
                <w:rFonts w:ascii="宋体" w:hAnsi="宋体"/>
                <w:sz w:val="18"/>
              </w:rPr>
              <w:t xml:space="preserve"> 希望将其指示为代码的文本。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为您提供了一种将说明中的文本标记为代码的方法。使用 </w:t>
            </w:r>
            <w:hyperlink r:id="rId7" w:history="1">
              <w:r>
                <w:rPr>
                  <w:rFonts w:ascii="宋体" w:hAnsi="宋体"/>
                  <w:sz w:val="18"/>
                </w:rPr>
                <w:t>&lt;code&gt;</w:t>
              </w:r>
            </w:hyperlink>
            <w:r>
              <w:rPr>
                <w:rFonts w:ascii="宋体" w:hAnsi="宋体"/>
                <w:sz w:val="18"/>
              </w:rPr>
              <w:t xml:space="preserve"> 将多行指示为代码</w:t>
            </w:r>
          </w:p>
        </w:tc>
      </w:tr>
      <w:tr w:rsidR="00C41B45" w:rsidTr="006C38FF">
        <w:trPr>
          <w:trHeight w:val="28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content</w:t>
              </w:r>
            </w:hyperlink>
            <w:r>
              <w:rPr>
                <w:rFonts w:ascii="宋体" w:hAnsi="宋体"/>
                <w:sz w:val="18"/>
              </w:rPr>
              <w:t>&lt;/para&gt;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content段落文本。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用于诸如 </w:t>
            </w:r>
            <w:hyperlink r:id="rId8" w:history="1">
              <w:r>
                <w:rPr>
                  <w:rFonts w:ascii="宋体" w:hAnsi="宋体"/>
                  <w:sz w:val="18"/>
                </w:rPr>
                <w:t>&lt;remarks&gt;</w:t>
              </w:r>
            </w:hyperlink>
            <w:r>
              <w:rPr>
                <w:rFonts w:ascii="宋体" w:hAnsi="宋体"/>
                <w:sz w:val="18"/>
              </w:rPr>
              <w:t xml:space="preserve"> 或 </w:t>
            </w:r>
            <w:hyperlink r:id="rId9" w:history="1">
              <w:r>
                <w:rPr>
                  <w:rFonts w:ascii="宋体" w:hAnsi="宋体"/>
                  <w:sz w:val="18"/>
                </w:rPr>
                <w:t>&lt;returns&gt;</w:t>
              </w:r>
            </w:hyperlink>
            <w:r>
              <w:rPr>
                <w:rFonts w:ascii="宋体" w:hAnsi="宋体"/>
                <w:sz w:val="18"/>
              </w:rPr>
              <w:t xml:space="preserve"> 等标记内，使您得以将结构添加到文本中。</w:t>
            </w:r>
          </w:p>
        </w:tc>
      </w:tr>
      <w:tr w:rsidR="00C41B45" w:rsidTr="006C38FF">
        <w:trPr>
          <w:trHeight w:val="28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&lt;param</w:t>
            </w:r>
            <w:r>
              <w:rPr>
                <w:rFonts w:ascii="宋体" w:hAnsi="宋体" w:hint="eastAsia"/>
                <w:sz w:val="18"/>
              </w:rPr>
              <w:t>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&lt;param name='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name</w:t>
              </w:r>
            </w:hyperlink>
            <w:r>
              <w:rPr>
                <w:rFonts w:ascii="宋体" w:hAnsi="宋体"/>
                <w:sz w:val="18"/>
              </w:rPr>
              <w:t>'&gt;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&lt;/param&gt;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name </w:t>
            </w:r>
            <w:r>
              <w:rPr>
                <w:rFonts w:ascii="宋体" w:hAnsi="宋体" w:hint="eastAsia"/>
                <w:sz w:val="18"/>
              </w:rPr>
              <w:t>为</w:t>
            </w:r>
            <w:r>
              <w:rPr>
                <w:rFonts w:ascii="宋体" w:hAnsi="宋体"/>
                <w:sz w:val="18"/>
              </w:rPr>
              <w:t>方法参数名。将此名称用单引号括起来 (' ')。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应当用于方法声明的注释中，以描述方法的一个参数。</w:t>
            </w:r>
          </w:p>
        </w:tc>
      </w:tr>
      <w:tr w:rsidR="00C41B45" w:rsidTr="006C38FF">
        <w:trPr>
          <w:trHeight w:val="28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&lt;paramref&gt;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&lt;paramref name="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name</w:t>
              </w:r>
            </w:hyperlink>
            <w:r>
              <w:rPr>
                <w:rFonts w:ascii="宋体" w:hAnsi="宋体"/>
                <w:sz w:val="18"/>
              </w:rPr>
              <w:t>"/&gt;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i/>
                <w:sz w:val="18"/>
              </w:rPr>
              <w:t>n</w:t>
            </w:r>
            <w:r>
              <w:rPr>
                <w:rFonts w:ascii="宋体" w:hAnsi="宋体"/>
                <w:i/>
                <w:sz w:val="18"/>
              </w:rPr>
              <w:t>ame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要引用的参数名。将此名称用双引号括起来 (" ")。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&lt;paramref&gt; 标记为您提供了一种指示词为参数的方法。可以处理 XML 文件，从而用某种独特的方法格式化该参数。</w:t>
            </w:r>
          </w:p>
        </w:tc>
      </w:tr>
      <w:tr w:rsidR="00C41B45" w:rsidTr="006C38FF">
        <w:trPr>
          <w:trHeight w:val="900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&lt;see&gt;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&lt;see </w:t>
            </w:r>
            <w:hyperlink w:history="1">
              <w:r>
                <w:rPr>
                  <w:rFonts w:ascii="宋体" w:hAnsi="宋体"/>
                  <w:sz w:val="18"/>
                </w:rPr>
                <w:t>cref</w:t>
              </w:r>
            </w:hyperlink>
            <w:hyperlink w:history="1">
              <w:r>
                <w:rPr>
                  <w:rFonts w:ascii="宋体" w:hAnsi="宋体"/>
                  <w:sz w:val="18"/>
                </w:rPr>
                <w:t>=</w:t>
              </w:r>
            </w:hyperlink>
            <w:r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>"/&gt;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cref = 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"对可以通过当前编译环境进行调用的成员或字段的引用。编译器检查到给定代码元素存在后，将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传递给输出 XML 中的元素名。必须将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括在双引号 (" ") 中。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使您得以从文本内指定链接。使用 </w:t>
            </w:r>
            <w:hyperlink r:id="rId10" w:history="1">
              <w:r>
                <w:rPr>
                  <w:rFonts w:ascii="宋体" w:hAnsi="宋体"/>
                  <w:sz w:val="18"/>
                </w:rPr>
                <w:t>&lt;seealso&gt;</w:t>
              </w:r>
            </w:hyperlink>
            <w:r>
              <w:rPr>
                <w:rFonts w:ascii="宋体" w:hAnsi="宋体"/>
                <w:sz w:val="18"/>
              </w:rPr>
              <w:t xml:space="preserve"> 指示希望在“请参阅”一节中出现的文本。</w:t>
            </w:r>
          </w:p>
        </w:tc>
      </w:tr>
      <w:tr w:rsidR="00C41B45" w:rsidTr="006C38FF">
        <w:trPr>
          <w:trHeight w:val="900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&lt;seealso</w:t>
            </w:r>
            <w:r>
              <w:rPr>
                <w:rFonts w:ascii="宋体" w:hAnsi="宋体" w:hint="eastAsia"/>
                <w:sz w:val="18"/>
              </w:rPr>
              <w:t>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&lt;seealso</w:t>
            </w:r>
            <w:hyperlink w:history="1">
              <w:r>
                <w:rPr>
                  <w:rFonts w:ascii="宋体" w:hAnsi="宋体"/>
                  <w:sz w:val="18"/>
                </w:rPr>
                <w:t>cref</w:t>
              </w:r>
            </w:hyperlink>
            <w:hyperlink w:history="1">
              <w:r>
                <w:rPr>
                  <w:rFonts w:ascii="宋体" w:hAnsi="宋体"/>
                  <w:sz w:val="18"/>
                </w:rPr>
                <w:t>=</w:t>
              </w:r>
            </w:hyperlink>
            <w:r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>"/&gt;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cref = 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"对可以通过当前编译环境进行调用的成员或字段的引用。编译器检查到给定代码元素存在后，将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传递给输出 XML 中的元素名。必须将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括在双引号 (" ") 中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使您得以指定希望在“请参阅”一节中出现的文本。使用 </w:t>
            </w:r>
            <w:hyperlink r:id="rId11" w:history="1">
              <w:r>
                <w:rPr>
                  <w:rFonts w:ascii="宋体" w:hAnsi="宋体"/>
                  <w:sz w:val="18"/>
                </w:rPr>
                <w:t>&lt;see&gt;</w:t>
              </w:r>
            </w:hyperlink>
            <w:r>
              <w:rPr>
                <w:rFonts w:ascii="宋体" w:hAnsi="宋体"/>
                <w:sz w:val="18"/>
              </w:rPr>
              <w:t xml:space="preserve"> 从文本</w:t>
            </w:r>
          </w:p>
        </w:tc>
      </w:tr>
      <w:tr w:rsidR="00C41B45" w:rsidTr="006C38FF">
        <w:trPr>
          <w:trHeight w:val="871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&lt;example&gt;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&lt;example&gt;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&lt;/example&gt;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代码示例的说明。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</w:t>
            </w:r>
            <w:r>
              <w:rPr>
                <w:rFonts w:ascii="宋体" w:hAnsi="宋体"/>
                <w:sz w:val="18"/>
              </w:rPr>
              <w:t xml:space="preserve">用 &lt;example&gt; 标记可以指定使用方法或其他库成员的示例。一般情况下，这将涉及到 </w:t>
            </w:r>
            <w:hyperlink r:id="rId12" w:history="1">
              <w:r>
                <w:rPr>
                  <w:rFonts w:ascii="宋体" w:hAnsi="宋体"/>
                  <w:sz w:val="18"/>
                </w:rPr>
                <w:t>&lt;code&gt;</w:t>
              </w:r>
            </w:hyperlink>
            <w:r>
              <w:rPr>
                <w:rFonts w:ascii="宋体" w:hAnsi="宋体"/>
                <w:sz w:val="18"/>
              </w:rPr>
              <w:t xml:space="preserve"> 标记的使用。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&lt;code&gt;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&lt;code&gt;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content</w:t>
              </w:r>
            </w:hyperlink>
            <w:r>
              <w:rPr>
                <w:rFonts w:ascii="宋体" w:hAnsi="宋体"/>
                <w:sz w:val="18"/>
              </w:rPr>
              <w:t>&lt;/code&gt;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content </w:t>
            </w:r>
            <w:r>
              <w:rPr>
                <w:rFonts w:ascii="宋体" w:hAnsi="宋体" w:hint="eastAsia"/>
                <w:sz w:val="18"/>
              </w:rPr>
              <w:t>为希望将其标记为代码的文本。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记为您提供了一种将多行指示为代码的方法。使用</w:t>
            </w:r>
            <w:hyperlink r:id="rId13" w:history="1">
              <w:r>
                <w:rPr>
                  <w:rFonts w:ascii="宋体" w:hAnsi="宋体"/>
                  <w:sz w:val="18"/>
                </w:rPr>
                <w:t>&lt;c&gt;</w:t>
              </w:r>
            </w:hyperlink>
            <w:r>
              <w:rPr>
                <w:rFonts w:ascii="宋体" w:hAnsi="宋体" w:hint="eastAsia"/>
                <w:sz w:val="18"/>
              </w:rPr>
              <w:t>指示应将说明中的文本标记为代码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&lt;summary&gt;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&lt;summary&gt;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&lt;/summary&gt;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此处description </w:t>
            </w:r>
            <w:r>
              <w:rPr>
                <w:rFonts w:ascii="宋体" w:hAnsi="宋体" w:hint="eastAsia"/>
                <w:sz w:val="18"/>
              </w:rPr>
              <w:t>为</w:t>
            </w:r>
            <w:r>
              <w:rPr>
                <w:rFonts w:ascii="宋体" w:hAnsi="宋体"/>
                <w:sz w:val="18"/>
              </w:rPr>
              <w:t>对象的摘要。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应当用于描述类型成员。使用 </w:t>
            </w:r>
            <w:hyperlink r:id="rId14" w:history="1">
              <w:r>
                <w:rPr>
                  <w:rFonts w:ascii="宋体" w:hAnsi="宋体"/>
                  <w:sz w:val="18"/>
                </w:rPr>
                <w:t>&lt;remarks&gt;</w:t>
              </w:r>
            </w:hyperlink>
            <w:r>
              <w:rPr>
                <w:rFonts w:ascii="宋体" w:hAnsi="宋体"/>
                <w:sz w:val="18"/>
              </w:rPr>
              <w:t xml:space="preserve"> 以提供有关类型本身的信息。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&lt;exception</w:t>
            </w:r>
            <w:r>
              <w:rPr>
                <w:rFonts w:ascii="宋体" w:hAnsi="宋体" w:hint="eastAsia"/>
                <w:sz w:val="18"/>
              </w:rPr>
              <w:t>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&lt;exception </w:t>
            </w:r>
            <w:hyperlink w:history="1">
              <w:r>
                <w:rPr>
                  <w:rFonts w:ascii="宋体" w:hAnsi="宋体"/>
                  <w:sz w:val="18"/>
                </w:rPr>
                <w:t>cref</w:t>
              </w:r>
            </w:hyperlink>
            <w:hyperlink w:history="1">
              <w:r>
                <w:rPr>
                  <w:rFonts w:ascii="宋体" w:hAnsi="宋体"/>
                  <w:sz w:val="18"/>
                </w:rPr>
                <w:t>=</w:t>
              </w:r>
            </w:hyperlink>
            <w:r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>"&gt;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&lt;/exception&gt;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cref = 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"对可从当前编译环境中获取的异常的引用。编译器检查到给定异常存在后，将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转换为输出 XML 中的规范化元素名。必须将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括在双引号 (" ") 中。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  <w:r>
              <w:rPr>
                <w:rFonts w:ascii="宋体" w:hAnsi="宋体"/>
                <w:sz w:val="18"/>
              </w:rPr>
              <w:t xml:space="preserve"> 说明。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&lt;exception&gt; 标记使您可以指定类能够引发的异常。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&lt;include&gt;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&lt;include file='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filename</w:t>
              </w:r>
            </w:hyperlink>
            <w:r>
              <w:rPr>
                <w:rFonts w:ascii="宋体" w:hAnsi="宋体"/>
                <w:sz w:val="18"/>
              </w:rPr>
              <w:t>' path='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tagpath</w:t>
              </w:r>
            </w:hyperlink>
            <w:r>
              <w:rPr>
                <w:rFonts w:ascii="宋体" w:hAnsi="宋体"/>
                <w:sz w:val="18"/>
              </w:rPr>
              <w:t>[@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name</w:t>
              </w:r>
            </w:hyperlink>
            <w:r>
              <w:rPr>
                <w:rFonts w:ascii="宋体" w:hAnsi="宋体"/>
                <w:sz w:val="18"/>
              </w:rPr>
              <w:t>="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id</w:t>
              </w:r>
            </w:hyperlink>
            <w:r>
              <w:rPr>
                <w:rFonts w:ascii="宋体" w:hAnsi="宋体"/>
                <w:sz w:val="18"/>
              </w:rPr>
              <w:t>"]' /&gt;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filename 包含文档的文件名。该文件名可用路径加以限定。将 </w:t>
            </w:r>
            <w:r>
              <w:rPr>
                <w:rFonts w:ascii="宋体" w:hAnsi="宋体"/>
                <w:i/>
                <w:sz w:val="18"/>
              </w:rPr>
              <w:t>filename</w:t>
            </w:r>
            <w:r>
              <w:rPr>
                <w:rFonts w:ascii="宋体" w:hAnsi="宋体"/>
                <w:sz w:val="18"/>
              </w:rPr>
              <w:t xml:space="preserve"> 括在单引号中 (' ')。 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Tagpath</w:t>
            </w:r>
            <w:r>
              <w:rPr>
                <w:rFonts w:ascii="宋体" w:hAnsi="宋体" w:hint="eastAsia"/>
                <w:i/>
                <w:sz w:val="18"/>
              </w:rPr>
              <w:t>：</w:t>
            </w:r>
            <w:r>
              <w:rPr>
                <w:rFonts w:ascii="宋体" w:hAnsi="宋体"/>
                <w:i/>
                <w:sz w:val="18"/>
              </w:rPr>
              <w:t>filename</w:t>
            </w:r>
            <w:r>
              <w:rPr>
                <w:rFonts w:ascii="宋体" w:hAnsi="宋体"/>
                <w:sz w:val="18"/>
              </w:rPr>
              <w:t xml:space="preserve"> 中指向标记名的标记路径。将此路径括在单引号中 (' ')。 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name</w:t>
            </w:r>
            <w:r>
              <w:rPr>
                <w:rFonts w:ascii="宋体" w:hAnsi="宋体"/>
                <w:sz w:val="18"/>
              </w:rPr>
              <w:t xml:space="preserve"> 注释前边的标记中的名称说明符；名称具有一个 </w:t>
            </w:r>
            <w:r>
              <w:rPr>
                <w:rFonts w:ascii="宋体" w:hAnsi="宋体"/>
                <w:i/>
                <w:sz w:val="18"/>
              </w:rPr>
              <w:t>id</w:t>
            </w:r>
            <w:r>
              <w:rPr>
                <w:rFonts w:ascii="宋体" w:hAnsi="宋体"/>
                <w:sz w:val="18"/>
              </w:rPr>
              <w:t xml:space="preserve">。 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id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位于注释之前的标记的 id。将此 id 括在双引号中 (" ")。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&lt;include&gt; 标记使您得以引用描述源代码中类型和成员的另一文件中的注释。这是除了将文档注释直接置于源代码文件中之外的另一种可选方法。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&lt;include&gt; 标记使用 XML XPath 语法。有关自定义 &lt;include&gt; 使用的方法，请参阅 XPath 文档。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&lt;list&gt;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&lt;list type="bullet" | "number" | "table"&gt;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&lt;listheader&gt;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&lt;term&gt;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term</w:t>
              </w:r>
            </w:hyperlink>
            <w:r>
              <w:rPr>
                <w:rFonts w:ascii="宋体" w:hAnsi="宋体"/>
                <w:sz w:val="18"/>
              </w:rPr>
              <w:t>&lt;/term&gt;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&lt;description&gt;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&lt;/description&gt;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&lt;/listheader&gt;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&lt;item&gt;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&lt;term&gt;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term</w:t>
              </w:r>
            </w:hyperlink>
            <w:r>
              <w:rPr>
                <w:rFonts w:ascii="宋体" w:hAnsi="宋体"/>
                <w:sz w:val="18"/>
              </w:rPr>
              <w:t>&lt;/term&gt;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&lt;description&gt;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i/>
                <w:sz w:val="18"/>
              </w:rPr>
              <w:t>&lt;</w:t>
            </w:r>
            <w:r>
              <w:rPr>
                <w:rFonts w:ascii="宋体" w:hAnsi="宋体"/>
                <w:sz w:val="18"/>
              </w:rPr>
              <w:t>/description&gt;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&lt;/item&gt;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&lt;/list&gt;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term</w:t>
            </w:r>
            <w:r>
              <w:rPr>
                <w:rFonts w:ascii="宋体" w:hAnsi="宋体"/>
                <w:sz w:val="18"/>
              </w:rPr>
              <w:t xml:space="preserve">定义的项，该项将在 </w:t>
            </w:r>
            <w:r>
              <w:rPr>
                <w:rFonts w:ascii="宋体" w:hAnsi="宋体"/>
                <w:i/>
                <w:sz w:val="18"/>
              </w:rPr>
              <w:t>text</w:t>
            </w:r>
            <w:r>
              <w:rPr>
                <w:rFonts w:ascii="宋体" w:hAnsi="宋体"/>
                <w:sz w:val="18"/>
              </w:rPr>
              <w:t xml:space="preserve"> 中定义。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  <w:r>
              <w:rPr>
                <w:rFonts w:ascii="宋体" w:hAnsi="宋体"/>
                <w:sz w:val="18"/>
              </w:rPr>
              <w:t xml:space="preserve">目符号列表或编号列表中的项或者 </w:t>
            </w:r>
            <w:r>
              <w:rPr>
                <w:rFonts w:ascii="宋体" w:hAnsi="宋体"/>
                <w:i/>
                <w:sz w:val="18"/>
              </w:rPr>
              <w:t>term</w:t>
            </w:r>
            <w:r>
              <w:rPr>
                <w:rFonts w:ascii="宋体" w:hAnsi="宋体"/>
                <w:sz w:val="18"/>
              </w:rPr>
              <w:t xml:space="preserve"> 的定义。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&lt;listheader&gt;块用于定义表或定义列表中的标题行。定义表时，只需为标题中的项提供一个项。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列表中的每一项用 &lt;item&gt; 块指定。创建定义列表时，既需要指定 </w:t>
            </w:r>
            <w:r>
              <w:rPr>
                <w:rFonts w:ascii="宋体" w:hAnsi="宋体"/>
                <w:i/>
                <w:sz w:val="18"/>
              </w:rPr>
              <w:t>term</w:t>
            </w:r>
            <w:r>
              <w:rPr>
                <w:rFonts w:ascii="宋体" w:hAnsi="宋体"/>
                <w:sz w:val="18"/>
              </w:rPr>
              <w:t xml:space="preserve"> 也需要指定 </w:t>
            </w:r>
            <w:r>
              <w:rPr>
                <w:rFonts w:ascii="宋体" w:hAnsi="宋体"/>
                <w:i/>
                <w:sz w:val="18"/>
              </w:rPr>
              <w:t>text</w:t>
            </w:r>
            <w:r>
              <w:rPr>
                <w:rFonts w:ascii="宋体" w:hAnsi="宋体"/>
                <w:sz w:val="18"/>
              </w:rPr>
              <w:t xml:space="preserve">。但是，对于表、项目符号列表或编号列表，只需为 </w:t>
            </w:r>
            <w:r>
              <w:rPr>
                <w:rFonts w:ascii="宋体" w:hAnsi="宋体"/>
                <w:i/>
                <w:sz w:val="18"/>
              </w:rPr>
              <w:t>text</w:t>
            </w:r>
            <w:r>
              <w:rPr>
                <w:rFonts w:ascii="宋体" w:hAnsi="宋体"/>
                <w:sz w:val="18"/>
              </w:rPr>
              <w:t xml:space="preserve"> 提供一个项。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列表或表所拥有的 &lt;item&gt; 块数可以根据需要而定。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&lt;permission</w:t>
            </w:r>
            <w:r>
              <w:rPr>
                <w:rFonts w:ascii="宋体" w:hAnsi="宋体" w:hint="eastAsia"/>
                <w:sz w:val="18"/>
              </w:rPr>
              <w:t>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&lt;permission </w:t>
            </w:r>
            <w:hyperlink w:history="1">
              <w:r>
                <w:rPr>
                  <w:rFonts w:ascii="宋体" w:hAnsi="宋体"/>
                  <w:sz w:val="18"/>
                </w:rPr>
                <w:t>cref</w:t>
              </w:r>
            </w:hyperlink>
            <w:hyperlink w:history="1">
              <w:r>
                <w:rPr>
                  <w:rFonts w:ascii="宋体" w:hAnsi="宋体"/>
                  <w:sz w:val="18"/>
                </w:rPr>
                <w:t>=</w:t>
              </w:r>
            </w:hyperlink>
            <w:r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>"&gt;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&lt;/permission&gt;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cref = "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" 对可以通过当前编译环境进行调用的成员或字段的引用。编译器检查到给定代码元素存在后，将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转换为输出 XML 中的规范化元素名。必须将 </w:t>
            </w:r>
            <w:r>
              <w:rPr>
                <w:rFonts w:ascii="宋体" w:hAnsi="宋体"/>
                <w:i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 xml:space="preserve"> 括在双引号 (" ") 中。 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  <w:r>
              <w:rPr>
                <w:rFonts w:ascii="宋体" w:hAnsi="宋体"/>
                <w:sz w:val="18"/>
              </w:rPr>
              <w:t>成员的访问的说明。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&lt;permission&gt; 标记使您得以将成员的访</w:t>
            </w:r>
            <w:r>
              <w:rPr>
                <w:rFonts w:ascii="宋体" w:hAnsi="宋体"/>
                <w:sz w:val="18"/>
              </w:rPr>
              <w:lastRenderedPageBreak/>
              <w:t>问记入文档。</w:t>
            </w:r>
            <w:r>
              <w:rPr>
                <w:rFonts w:ascii="宋体" w:hAnsi="宋体"/>
                <w:b/>
                <w:sz w:val="18"/>
              </w:rPr>
              <w:t>System.Security.PermissionSet</w:t>
            </w:r>
            <w:r>
              <w:rPr>
                <w:rFonts w:ascii="宋体" w:hAnsi="宋体"/>
                <w:sz w:val="18"/>
              </w:rPr>
              <w:t xml:space="preserve"> 使您得以指定对成员的访问。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&lt;remarks&gt;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&lt;remarks&gt;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&lt;/remarks&gt;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  <w:r>
              <w:rPr>
                <w:rFonts w:ascii="宋体" w:hAnsi="宋体"/>
                <w:sz w:val="18"/>
              </w:rPr>
              <w:t xml:space="preserve"> 成员的说明。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&lt;remarks&gt; 标记是可以指定有关类或其他类型的概述信息的位置。</w:t>
            </w:r>
            <w:hyperlink r:id="rId15" w:history="1">
              <w:r>
                <w:rPr>
                  <w:rFonts w:ascii="宋体" w:hAnsi="宋体"/>
                  <w:sz w:val="18"/>
                </w:rPr>
                <w:t>&lt;summary&gt;</w:t>
              </w:r>
            </w:hyperlink>
            <w:r>
              <w:rPr>
                <w:rFonts w:ascii="宋体" w:hAnsi="宋体"/>
                <w:sz w:val="18"/>
              </w:rPr>
              <w:t xml:space="preserve"> 是可以描述该类型的成员的位置。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&lt;returns&gt;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&lt;returns&gt;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description</w:t>
              </w:r>
            </w:hyperlink>
            <w:r>
              <w:rPr>
                <w:rFonts w:ascii="宋体" w:hAnsi="宋体"/>
                <w:sz w:val="18"/>
              </w:rPr>
              <w:t>&lt;/returns&gt;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i/>
                <w:sz w:val="18"/>
              </w:rPr>
              <w:t>description</w:t>
            </w:r>
            <w:r>
              <w:rPr>
                <w:rFonts w:ascii="宋体" w:hAnsi="宋体"/>
                <w:sz w:val="18"/>
              </w:rPr>
              <w:t xml:space="preserve"> 返回值的说明。</w:t>
            </w: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&lt;returns&gt; 标记应当用于方法声明的注释，以描述返回值。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&lt;value&gt;</w:t>
            </w:r>
          </w:p>
        </w:tc>
        <w:tc>
          <w:tcPr>
            <w:tcW w:w="3636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&lt;value&gt;</w:t>
            </w:r>
            <w:hyperlink w:history="1">
              <w:r>
                <w:rPr>
                  <w:rFonts w:ascii="宋体" w:hAnsi="宋体"/>
                  <w:i/>
                  <w:sz w:val="18"/>
                </w:rPr>
                <w:t>property-description</w:t>
              </w:r>
            </w:hyperlink>
            <w:r>
              <w:rPr>
                <w:rFonts w:ascii="宋体" w:hAnsi="宋体"/>
                <w:sz w:val="18"/>
              </w:rPr>
              <w:t>&lt;/value&gt;</w:t>
            </w:r>
          </w:p>
          <w:p w:rsidR="00C41B45" w:rsidRDefault="00C41B45" w:rsidP="006C38FF">
            <w:pPr>
              <w:rPr>
                <w:rFonts w:ascii="宋体" w:hAnsi="宋体"/>
                <w:i/>
                <w:sz w:val="18"/>
              </w:rPr>
            </w:pPr>
          </w:p>
          <w:p w:rsidR="00C41B45" w:rsidRDefault="00C41B45" w:rsidP="006C38FF">
            <w:pPr>
              <w:rPr>
                <w:rFonts w:ascii="宋体" w:eastAsia="PMingLiU" w:hAnsi="宋体"/>
                <w:sz w:val="18"/>
                <w:lang w:eastAsia="zh-TW"/>
              </w:rPr>
            </w:pPr>
            <w:r>
              <w:rPr>
                <w:rFonts w:ascii="宋体" w:hAnsi="宋体"/>
                <w:i/>
                <w:sz w:val="18"/>
              </w:rPr>
              <w:t>property-description</w:t>
            </w:r>
            <w:r>
              <w:rPr>
                <w:rFonts w:ascii="宋体" w:hAnsi="宋体"/>
                <w:sz w:val="18"/>
              </w:rPr>
              <w:t xml:space="preserve"> 属性的说明。</w:t>
            </w:r>
          </w:p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  <w:tc>
          <w:tcPr>
            <w:tcW w:w="3470" w:type="dxa"/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&lt;value&gt; 标记使您得以描述属性。请注意，当在 Visual Studio .NET 开发环境中通过代码向导添加属性时，它将会为新属性添加 </w:t>
            </w:r>
            <w:hyperlink r:id="rId16" w:history="1">
              <w:r>
                <w:rPr>
                  <w:rFonts w:ascii="宋体" w:hAnsi="宋体"/>
                  <w:sz w:val="18"/>
                </w:rPr>
                <w:t>&lt;summary&gt;</w:t>
              </w:r>
            </w:hyperlink>
            <w:r>
              <w:rPr>
                <w:rFonts w:ascii="宋体" w:hAnsi="宋体"/>
                <w:sz w:val="18"/>
              </w:rPr>
              <w:t xml:space="preserve"> 标记。然后，应该手动添加 &lt;value&gt; 标记以描述该属性所表示的值。</w:t>
            </w:r>
          </w:p>
        </w:tc>
      </w:tr>
      <w:tr w:rsidR="00C41B45" w:rsidTr="006C38FF">
        <w:trPr>
          <w:trHeight w:val="255"/>
        </w:trPr>
        <w:tc>
          <w:tcPr>
            <w:tcW w:w="1416" w:type="dxa"/>
            <w:tcBorders>
              <w:bottom w:val="single" w:sz="4" w:space="0" w:color="auto"/>
            </w:tcBorders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  <w:tc>
          <w:tcPr>
            <w:tcW w:w="3636" w:type="dxa"/>
            <w:tcBorders>
              <w:bottom w:val="single" w:sz="4" w:space="0" w:color="auto"/>
            </w:tcBorders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C41B45" w:rsidRDefault="00C41B45" w:rsidP="006C38FF">
            <w:pPr>
              <w:rPr>
                <w:rFonts w:ascii="宋体" w:hAnsi="宋体"/>
                <w:sz w:val="18"/>
              </w:rPr>
            </w:pPr>
          </w:p>
        </w:tc>
      </w:tr>
    </w:tbl>
    <w:p w:rsidR="00C41B45" w:rsidRDefault="00C41B45" w:rsidP="00C41B45"/>
    <w:p w:rsidR="00C41B45" w:rsidRDefault="00C41B45" w:rsidP="00C41B45">
      <w:r>
        <w:br w:type="page"/>
      </w:r>
    </w:p>
    <w:p w:rsidR="008C355D" w:rsidRDefault="008C355D" w:rsidP="008C355D"/>
    <w:p w:rsidR="008C355D" w:rsidRDefault="00253800" w:rsidP="008C355D">
      <w:pPr>
        <w:pStyle w:val="1"/>
      </w:pPr>
      <w:r>
        <w:rPr>
          <w:rFonts w:hint="eastAsia"/>
        </w:rPr>
        <w:t>5</w:t>
      </w:r>
      <w:r w:rsidR="001E079A">
        <w:rPr>
          <w:rFonts w:hint="eastAsia"/>
        </w:rPr>
        <w:t>声</w:t>
      </w:r>
      <w:r w:rsidR="008C355D">
        <w:rPr>
          <w:rFonts w:hint="eastAsia"/>
        </w:rPr>
        <w:t>明</w:t>
      </w:r>
      <w:r w:rsidR="008619DE">
        <w:rPr>
          <w:rFonts w:hint="eastAsia"/>
        </w:rPr>
        <w:t>（申明）</w:t>
      </w:r>
    </w:p>
    <w:p w:rsidR="008619DE" w:rsidRDefault="008619DE" w:rsidP="008619DE">
      <w:pPr>
        <w:pStyle w:val="2"/>
        <w:keepLines w:val="0"/>
        <w:numPr>
          <w:ilvl w:val="1"/>
          <w:numId w:val="16"/>
        </w:numPr>
        <w:spacing w:before="120" w:after="60" w:line="240" w:lineRule="atLeast"/>
        <w:jc w:val="left"/>
        <w:rPr>
          <w:rFonts w:ascii="宋体" w:hAnsi="宋体"/>
        </w:rPr>
      </w:pPr>
      <w:bookmarkStart w:id="10" w:name="每行声明数"/>
      <w:bookmarkStart w:id="11" w:name="_Toc92252030"/>
      <w:r>
        <w:rPr>
          <w:rFonts w:ascii="宋体" w:hAnsi="宋体" w:hint="eastAsia"/>
        </w:rPr>
        <w:t>每行声明数</w:t>
      </w:r>
      <w:bookmarkEnd w:id="10"/>
      <w:bookmarkEnd w:id="11"/>
    </w:p>
    <w:p w:rsidR="008619DE" w:rsidRDefault="008619DE" w:rsidP="008619DE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一行只建议作一个声明，</w:t>
      </w:r>
      <w:r>
        <w:rPr>
          <w:rFonts w:ascii="宋体" w:hAnsi="宋体" w:hint="eastAsia"/>
          <w:sz w:val="18"/>
        </w:rPr>
        <w:t>并按字母顺序排列</w:t>
      </w:r>
      <w:r>
        <w:rPr>
          <w:rFonts w:ascii="宋体" w:hAnsi="宋体" w:hint="eastAsia"/>
          <w:sz w:val="18"/>
          <w:lang w:val="zh-CN"/>
        </w:rPr>
        <w:t>。如</w:t>
      </w:r>
    </w:p>
    <w:p w:rsidR="008619DE" w:rsidRDefault="008619DE" w:rsidP="008619DE">
      <w:pPr>
        <w:ind w:firstLineChars="300" w:firstLine="540"/>
        <w:rPr>
          <w:rFonts w:ascii="宋体" w:hAnsi="宋体"/>
          <w:sz w:val="18"/>
        </w:rPr>
      </w:pPr>
    </w:p>
    <w:p w:rsidR="008619DE" w:rsidRDefault="008619DE" w:rsidP="008619DE">
      <w:pPr>
        <w:rPr>
          <w:rFonts w:ascii="宋体" w:hAnsi="宋体"/>
          <w:color w:val="008000"/>
          <w:sz w:val="18"/>
        </w:rPr>
      </w:pPr>
      <w:r w:rsidRPr="008619DE">
        <w:rPr>
          <w:rFonts w:ascii="宋体" w:hAnsi="宋体"/>
          <w:sz w:val="18"/>
        </w:rPr>
        <w:t>int level;</w:t>
      </w:r>
      <w:r>
        <w:rPr>
          <w:rFonts w:ascii="宋体" w:hAnsi="宋体"/>
          <w:color w:val="008000"/>
          <w:sz w:val="18"/>
        </w:rPr>
        <w:t xml:space="preserve">   //</w:t>
      </w:r>
      <w:r>
        <w:rPr>
          <w:rFonts w:ascii="宋体" w:hAnsi="宋体" w:hint="eastAsia"/>
          <w:color w:val="008000"/>
          <w:sz w:val="18"/>
          <w:lang w:val="zh-CN"/>
        </w:rPr>
        <w:t>推荐</w:t>
      </w:r>
    </w:p>
    <w:p w:rsidR="008619DE" w:rsidRDefault="008619DE" w:rsidP="008619DE">
      <w:pPr>
        <w:rPr>
          <w:rFonts w:ascii="宋体" w:hAnsi="宋体"/>
          <w:color w:val="008000"/>
          <w:sz w:val="18"/>
        </w:rPr>
      </w:pPr>
      <w:r w:rsidRPr="008619DE">
        <w:rPr>
          <w:rFonts w:ascii="宋体" w:hAnsi="宋体"/>
          <w:sz w:val="18"/>
        </w:rPr>
        <w:t xml:space="preserve">int size; </w:t>
      </w:r>
      <w:r>
        <w:rPr>
          <w:rFonts w:ascii="宋体" w:hAnsi="宋体"/>
          <w:color w:val="008000"/>
          <w:sz w:val="18"/>
        </w:rPr>
        <w:t xml:space="preserve">   //</w:t>
      </w:r>
      <w:r>
        <w:rPr>
          <w:rFonts w:ascii="宋体" w:hAnsi="宋体" w:hint="eastAsia"/>
          <w:color w:val="008000"/>
          <w:sz w:val="18"/>
          <w:lang w:val="zh-CN"/>
        </w:rPr>
        <w:t>推荐</w:t>
      </w:r>
    </w:p>
    <w:p w:rsidR="008619DE" w:rsidRDefault="008619DE" w:rsidP="008619DE">
      <w:pPr>
        <w:rPr>
          <w:rFonts w:ascii="宋体" w:hAnsi="宋体"/>
          <w:color w:val="008000"/>
          <w:sz w:val="18"/>
        </w:rPr>
      </w:pPr>
      <w:r w:rsidRPr="008619DE">
        <w:rPr>
          <w:rFonts w:ascii="宋体" w:hAnsi="宋体"/>
          <w:sz w:val="18"/>
        </w:rPr>
        <w:t xml:space="preserve">int x, y; </w:t>
      </w:r>
      <w:r>
        <w:rPr>
          <w:rFonts w:ascii="宋体" w:hAnsi="宋体"/>
          <w:color w:val="008000"/>
          <w:sz w:val="18"/>
        </w:rPr>
        <w:t xml:space="preserve">   //</w:t>
      </w:r>
      <w:r>
        <w:rPr>
          <w:rFonts w:ascii="宋体" w:hAnsi="宋体" w:hint="eastAsia"/>
          <w:color w:val="008000"/>
          <w:sz w:val="18"/>
          <w:lang w:val="zh-CN"/>
        </w:rPr>
        <w:t>不推荐</w:t>
      </w:r>
    </w:p>
    <w:p w:rsidR="008619DE" w:rsidRDefault="008619DE" w:rsidP="008619DE">
      <w:pPr>
        <w:rPr>
          <w:rFonts w:ascii="宋体" w:hAnsi="宋体"/>
          <w:color w:val="008000"/>
          <w:sz w:val="18"/>
        </w:rPr>
      </w:pPr>
    </w:p>
    <w:p w:rsidR="008619DE" w:rsidRDefault="008619DE" w:rsidP="008619DE">
      <w:pPr>
        <w:pStyle w:val="2"/>
        <w:keepLines w:val="0"/>
        <w:numPr>
          <w:ilvl w:val="1"/>
          <w:numId w:val="16"/>
        </w:numPr>
        <w:spacing w:before="120" w:after="60" w:line="240" w:lineRule="atLeast"/>
        <w:jc w:val="left"/>
        <w:rPr>
          <w:rFonts w:ascii="宋体" w:hAnsi="宋体"/>
          <w:lang w:val="zh-CN"/>
        </w:rPr>
      </w:pPr>
      <w:bookmarkStart w:id="12" w:name="初始化"/>
      <w:bookmarkStart w:id="13" w:name="_Toc92252031"/>
      <w:r>
        <w:rPr>
          <w:rFonts w:ascii="宋体" w:hAnsi="宋体" w:hint="eastAsia"/>
          <w:lang w:val="zh-CN"/>
        </w:rPr>
        <w:t>初始化</w:t>
      </w:r>
      <w:bookmarkEnd w:id="12"/>
      <w:bookmarkEnd w:id="13"/>
    </w:p>
    <w:p w:rsidR="008619DE" w:rsidRPr="008619DE" w:rsidRDefault="008619DE" w:rsidP="008619DE">
      <w:pPr>
        <w:rPr>
          <w:b/>
          <w:color w:val="FF0000"/>
          <w:lang w:val="zh-CN"/>
        </w:rPr>
      </w:pPr>
      <w:r w:rsidRPr="008619DE">
        <w:rPr>
          <w:rFonts w:hint="eastAsia"/>
          <w:b/>
          <w:color w:val="FF0000"/>
          <w:lang w:val="zh-CN"/>
        </w:rPr>
        <w:t>建议在变量声明时就对其做初始化。</w:t>
      </w:r>
    </w:p>
    <w:p w:rsidR="008619DE" w:rsidRDefault="008619DE" w:rsidP="008619DE">
      <w:pPr>
        <w:rPr>
          <w:rFonts w:ascii="宋体" w:hAnsi="宋体"/>
          <w:color w:val="000000"/>
          <w:sz w:val="18"/>
          <w:lang w:val="zh-CN"/>
        </w:rPr>
      </w:pPr>
    </w:p>
    <w:p w:rsidR="008619DE" w:rsidRDefault="008619DE" w:rsidP="008619DE">
      <w:pPr>
        <w:pStyle w:val="2"/>
        <w:keepLines w:val="0"/>
        <w:numPr>
          <w:ilvl w:val="1"/>
          <w:numId w:val="16"/>
        </w:numPr>
        <w:spacing w:before="120" w:after="60" w:line="240" w:lineRule="atLeast"/>
        <w:jc w:val="left"/>
        <w:rPr>
          <w:rFonts w:ascii="宋体" w:hAnsi="宋体"/>
          <w:lang w:val="zh-CN"/>
        </w:rPr>
      </w:pPr>
      <w:bookmarkStart w:id="14" w:name="位置"/>
      <w:bookmarkStart w:id="15" w:name="_Toc92252032"/>
      <w:r>
        <w:rPr>
          <w:rFonts w:ascii="宋体" w:hAnsi="宋体" w:hint="eastAsia"/>
          <w:lang w:val="zh-CN"/>
        </w:rPr>
        <w:t>位置</w:t>
      </w:r>
      <w:bookmarkEnd w:id="14"/>
      <w:bookmarkEnd w:id="15"/>
    </w:p>
    <w:p w:rsidR="008619DE" w:rsidRDefault="008619DE" w:rsidP="008619DE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  <w:lang w:val="zh-CN"/>
        </w:rPr>
        <w:t>变量</w:t>
      </w:r>
      <w:r w:rsidR="009511B4">
        <w:rPr>
          <w:rFonts w:ascii="宋体" w:hAnsi="宋体" w:hint="eastAsia"/>
          <w:color w:val="000000"/>
          <w:sz w:val="18"/>
          <w:lang w:val="zh-CN"/>
        </w:rPr>
        <w:t>在最接近实用时</w:t>
      </w:r>
      <w:r>
        <w:rPr>
          <w:rFonts w:ascii="宋体" w:hAnsi="宋体" w:hint="eastAsia"/>
          <w:color w:val="000000"/>
          <w:sz w:val="18"/>
          <w:lang w:val="zh-CN"/>
        </w:rPr>
        <w:t>做声明。如</w:t>
      </w:r>
      <w:r w:rsidR="00322774" w:rsidRPr="006A5CF3">
        <w:rPr>
          <w:rFonts w:ascii="宋体" w:hAnsi="宋体" w:hint="eastAsia"/>
          <w:color w:val="000000"/>
          <w:sz w:val="18"/>
        </w:rPr>
        <w:t>：</w:t>
      </w:r>
    </w:p>
    <w:p w:rsidR="008619DE" w:rsidRDefault="008619DE" w:rsidP="008619DE">
      <w:pPr>
        <w:rPr>
          <w:rFonts w:ascii="宋体" w:hAnsi="宋体"/>
          <w:color w:val="000000"/>
          <w:sz w:val="18"/>
        </w:rPr>
      </w:pP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>voidMyMethod()</w:t>
      </w: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 xml:space="preserve">          {</w:t>
      </w: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 xml:space="preserve">int int1 = 0;        </w:t>
      </w:r>
      <w:r w:rsidRPr="008619DE">
        <w:rPr>
          <w:rFonts w:ascii="宋体" w:hAnsi="宋体"/>
          <w:color w:val="00B050"/>
          <w:sz w:val="18"/>
        </w:rPr>
        <w:t xml:space="preserve"> // beginning of method block</w:t>
      </w:r>
    </w:p>
    <w:p w:rsidR="008619DE" w:rsidRPr="003E706B" w:rsidRDefault="008619DE" w:rsidP="008619DE">
      <w:pPr>
        <w:rPr>
          <w:rFonts w:ascii="宋体" w:hAnsi="宋体"/>
          <w:sz w:val="18"/>
        </w:rPr>
      </w:pPr>
    </w:p>
    <w:p w:rsidR="008619DE" w:rsidRPr="008619DE" w:rsidRDefault="008619DE" w:rsidP="008619DE">
      <w:pPr>
        <w:ind w:firstLine="1260"/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>if (condition)</w:t>
      </w:r>
    </w:p>
    <w:p w:rsidR="008619DE" w:rsidRPr="008619DE" w:rsidRDefault="008619DE" w:rsidP="008619DE">
      <w:pPr>
        <w:ind w:firstLine="1260"/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>{</w:t>
      </w:r>
    </w:p>
    <w:p w:rsidR="008619DE" w:rsidRPr="008619DE" w:rsidRDefault="008619DE" w:rsidP="008619DE">
      <w:pPr>
        <w:rPr>
          <w:rFonts w:ascii="宋体" w:hAnsi="宋体"/>
          <w:color w:val="00B050"/>
          <w:sz w:val="18"/>
        </w:rPr>
      </w:pPr>
      <w:r w:rsidRPr="008619DE">
        <w:rPr>
          <w:rFonts w:ascii="宋体" w:hAnsi="宋体"/>
          <w:sz w:val="18"/>
        </w:rPr>
        <w:t xml:space="preserve">int int2 = 0;    </w:t>
      </w:r>
      <w:r w:rsidRPr="008619DE">
        <w:rPr>
          <w:rFonts w:ascii="宋体" w:hAnsi="宋体"/>
          <w:color w:val="00B050"/>
          <w:sz w:val="18"/>
        </w:rPr>
        <w:t xml:space="preserve"> // beginning of "if" block</w:t>
      </w: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 xml:space="preserve">                  ...</w:t>
      </w: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 xml:space="preserve">              }</w:t>
      </w:r>
    </w:p>
    <w:p w:rsidR="008619DE" w:rsidRPr="008619DE" w:rsidRDefault="008619DE" w:rsidP="008619DE">
      <w:pPr>
        <w:rPr>
          <w:rFonts w:ascii="宋体" w:hAnsi="宋体"/>
          <w:sz w:val="18"/>
        </w:rPr>
      </w:pPr>
      <w:r w:rsidRPr="008619DE">
        <w:rPr>
          <w:rFonts w:ascii="宋体" w:hAnsi="宋体"/>
          <w:sz w:val="18"/>
        </w:rPr>
        <w:t xml:space="preserve">          }</w:t>
      </w:r>
    </w:p>
    <w:p w:rsidR="008619DE" w:rsidRDefault="008619DE" w:rsidP="008619DE">
      <w:pPr>
        <w:rPr>
          <w:rFonts w:ascii="宋体" w:hAnsi="宋体"/>
          <w:color w:val="008000"/>
          <w:sz w:val="18"/>
        </w:rPr>
      </w:pPr>
    </w:p>
    <w:p w:rsidR="008619DE" w:rsidRDefault="008619DE" w:rsidP="008619DE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  <w:lang w:val="zh-CN"/>
        </w:rPr>
        <w:t>不过也有一个例外</w:t>
      </w:r>
    </w:p>
    <w:p w:rsidR="008619DE" w:rsidRDefault="008619DE" w:rsidP="008619DE">
      <w:pPr>
        <w:rPr>
          <w:rFonts w:ascii="宋体" w:hAnsi="宋体"/>
          <w:color w:val="000000"/>
          <w:sz w:val="18"/>
        </w:rPr>
      </w:pPr>
    </w:p>
    <w:p w:rsidR="008619DE" w:rsidRDefault="008619DE" w:rsidP="008619DE">
      <w:pPr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ab/>
      </w:r>
      <w:r>
        <w:rPr>
          <w:rFonts w:ascii="宋体" w:hAnsi="宋体"/>
          <w:color w:val="000080"/>
          <w:sz w:val="18"/>
        </w:rPr>
        <w:t>for (inti = 0; i&lt;maxLoops; i++)</w:t>
      </w:r>
    </w:p>
    <w:p w:rsidR="008619DE" w:rsidRDefault="008619DE" w:rsidP="008619DE">
      <w:pPr>
        <w:ind w:left="420" w:firstLine="420"/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{</w:t>
      </w:r>
    </w:p>
    <w:p w:rsidR="008619DE" w:rsidRDefault="008619DE" w:rsidP="008619DE">
      <w:pPr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color w:val="000080"/>
          <w:sz w:val="18"/>
        </w:rPr>
        <w:tab/>
      </w:r>
      <w:r>
        <w:rPr>
          <w:rFonts w:ascii="宋体" w:hAnsi="宋体"/>
          <w:color w:val="000080"/>
          <w:sz w:val="18"/>
        </w:rPr>
        <w:t>...</w:t>
      </w:r>
    </w:p>
    <w:p w:rsidR="008619DE" w:rsidRDefault="008619DE" w:rsidP="008619DE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}</w:t>
      </w:r>
    </w:p>
    <w:p w:rsidR="008619DE" w:rsidRDefault="008619DE" w:rsidP="008619DE">
      <w:pPr>
        <w:rPr>
          <w:rFonts w:ascii="宋体" w:hAnsi="宋体"/>
          <w:color w:val="000080"/>
          <w:sz w:val="18"/>
        </w:rPr>
      </w:pPr>
    </w:p>
    <w:p w:rsidR="008619DE" w:rsidRDefault="008619DE" w:rsidP="008619DE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0000"/>
          <w:sz w:val="18"/>
          <w:lang w:val="zh-CN"/>
        </w:rPr>
        <w:t>应避免不同层次间的变量重名</w:t>
      </w:r>
      <w:r>
        <w:rPr>
          <w:rFonts w:ascii="宋体" w:hAnsi="宋体" w:hint="eastAsia"/>
          <w:color w:val="000080"/>
          <w:sz w:val="18"/>
        </w:rPr>
        <w:t>，</w:t>
      </w:r>
      <w:r>
        <w:rPr>
          <w:rFonts w:ascii="宋体" w:hAnsi="宋体" w:hint="eastAsia"/>
          <w:color w:val="000000"/>
          <w:sz w:val="18"/>
          <w:lang w:val="zh-CN"/>
        </w:rPr>
        <w:t>如</w:t>
      </w:r>
    </w:p>
    <w:p w:rsidR="008619DE" w:rsidRDefault="008619DE" w:rsidP="008619DE">
      <w:pPr>
        <w:rPr>
          <w:rFonts w:ascii="宋体" w:hAnsi="宋体"/>
          <w:color w:val="008000"/>
          <w:sz w:val="18"/>
        </w:rPr>
      </w:pP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>int count;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lastRenderedPageBreak/>
        <w:t xml:space="preserve">            ...</w:t>
      </w:r>
    </w:p>
    <w:p w:rsidR="008619DE" w:rsidRPr="003E706B" w:rsidRDefault="008619DE" w:rsidP="008619DE">
      <w:pPr>
        <w:ind w:firstLine="1080"/>
        <w:rPr>
          <w:rFonts w:ascii="宋体" w:hAnsi="宋体"/>
          <w:sz w:val="18"/>
        </w:rPr>
      </w:pPr>
      <w:r w:rsidRPr="003E706B">
        <w:rPr>
          <w:rFonts w:ascii="宋体" w:hAnsi="宋体" w:hint="eastAsia"/>
          <w:sz w:val="18"/>
        </w:rPr>
        <w:t>void</w:t>
      </w:r>
      <w:r w:rsidRPr="003E706B">
        <w:rPr>
          <w:rFonts w:ascii="宋体" w:hAnsi="宋体"/>
          <w:sz w:val="18"/>
        </w:rPr>
        <w:t>MyMethod()</w:t>
      </w:r>
    </w:p>
    <w:p w:rsidR="008619DE" w:rsidRPr="003E706B" w:rsidRDefault="008619DE" w:rsidP="008619DE">
      <w:pPr>
        <w:ind w:firstLine="1080"/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>{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>if (condition)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 xml:space="preserve">                {</w:t>
      </w:r>
    </w:p>
    <w:p w:rsidR="008619DE" w:rsidRPr="003E706B" w:rsidRDefault="008619DE" w:rsidP="008619DE">
      <w:pPr>
        <w:rPr>
          <w:rFonts w:ascii="宋体" w:hAnsi="宋体"/>
          <w:color w:val="00B050"/>
          <w:sz w:val="18"/>
        </w:rPr>
      </w:pPr>
      <w:r w:rsidRPr="003E706B">
        <w:rPr>
          <w:rFonts w:ascii="宋体" w:hAnsi="宋体"/>
          <w:sz w:val="18"/>
        </w:rPr>
        <w:t xml:space="preserve">int count = 0;     </w:t>
      </w:r>
      <w:r w:rsidRPr="003E706B">
        <w:rPr>
          <w:rFonts w:ascii="宋体" w:hAnsi="宋体"/>
          <w:color w:val="00B050"/>
          <w:sz w:val="18"/>
        </w:rPr>
        <w:t xml:space="preserve">// </w:t>
      </w:r>
      <w:r w:rsidRPr="003E706B">
        <w:rPr>
          <w:rFonts w:ascii="宋体" w:hAnsi="宋体" w:hint="eastAsia"/>
          <w:color w:val="00B050"/>
          <w:sz w:val="18"/>
          <w:lang w:val="zh-CN"/>
        </w:rPr>
        <w:t>避免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 xml:space="preserve">                     ...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 xml:space="preserve">                 }</w:t>
      </w:r>
    </w:p>
    <w:p w:rsidR="008619DE" w:rsidRPr="003E706B" w:rsidRDefault="008619DE" w:rsidP="008619DE">
      <w:pPr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 xml:space="preserve">                 ...</w:t>
      </w:r>
    </w:p>
    <w:p w:rsidR="008619DE" w:rsidRPr="003E706B" w:rsidRDefault="008619DE" w:rsidP="008619DE">
      <w:pPr>
        <w:ind w:firstLine="1170"/>
        <w:rPr>
          <w:rFonts w:ascii="宋体" w:hAnsi="宋体"/>
          <w:sz w:val="18"/>
        </w:rPr>
      </w:pPr>
      <w:r w:rsidRPr="003E706B">
        <w:rPr>
          <w:rFonts w:ascii="宋体" w:hAnsi="宋体"/>
          <w:sz w:val="18"/>
        </w:rPr>
        <w:t>}</w:t>
      </w:r>
    </w:p>
    <w:p w:rsidR="008619DE" w:rsidRPr="003E706B" w:rsidRDefault="008619DE" w:rsidP="008619DE">
      <w:pPr>
        <w:rPr>
          <w:rFonts w:ascii="宋体" w:hAnsi="宋体"/>
          <w:b/>
          <w:sz w:val="18"/>
        </w:rPr>
      </w:pPr>
    </w:p>
    <w:p w:rsidR="008619DE" w:rsidRDefault="008619DE" w:rsidP="008619DE">
      <w:pPr>
        <w:pStyle w:val="2"/>
        <w:keepLines w:val="0"/>
        <w:numPr>
          <w:ilvl w:val="1"/>
          <w:numId w:val="16"/>
        </w:numPr>
        <w:spacing w:before="120" w:after="60" w:line="240" w:lineRule="atLeast"/>
        <w:jc w:val="left"/>
        <w:rPr>
          <w:rFonts w:ascii="宋体" w:hAnsi="宋体"/>
          <w:lang w:val="zh-CN"/>
        </w:rPr>
      </w:pPr>
      <w:bookmarkStart w:id="16" w:name="类和接口的声明"/>
      <w:bookmarkStart w:id="17" w:name="_Toc92252033"/>
      <w:r>
        <w:rPr>
          <w:rFonts w:ascii="宋体" w:hAnsi="宋体" w:hint="eastAsia"/>
          <w:lang w:val="zh-CN"/>
        </w:rPr>
        <w:t>类和接口的声明</w:t>
      </w:r>
      <w:bookmarkEnd w:id="16"/>
      <w:bookmarkEnd w:id="17"/>
    </w:p>
    <w:p w:rsidR="008619DE" w:rsidRPr="003E706B" w:rsidRDefault="008619DE" w:rsidP="00A73F68">
      <w:r w:rsidRPr="003E706B">
        <w:rPr>
          <w:rFonts w:hint="eastAsia"/>
          <w:color w:val="000000"/>
        </w:rPr>
        <w:t xml:space="preserve">1 </w:t>
      </w:r>
      <w:r>
        <w:rPr>
          <w:rFonts w:hint="eastAsia"/>
          <w:lang w:val="zh-CN"/>
        </w:rPr>
        <w:t>方法名与其后的左括号间没有任何空格。</w:t>
      </w:r>
      <w:r w:rsidR="00A73F68">
        <w:rPr>
          <w:rFonts w:hint="eastAsia"/>
          <w:lang w:val="zh-CN"/>
        </w:rPr>
        <w:t>（关键字后有）</w:t>
      </w:r>
    </w:p>
    <w:p w:rsidR="008619DE" w:rsidRDefault="008619DE" w:rsidP="00A73F68">
      <w:pPr>
        <w:rPr>
          <w:lang w:val="zh-CN"/>
        </w:rPr>
      </w:pPr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左花括号“</w:t>
      </w:r>
      <w:r>
        <w:rPr>
          <w:lang w:val="zh-CN"/>
        </w:rPr>
        <w:t>{</w:t>
      </w:r>
      <w:r>
        <w:rPr>
          <w:rFonts w:hint="eastAsia"/>
          <w:lang w:val="zh-CN"/>
        </w:rPr>
        <w:t>”出现在声明的下行并与之对齐，单独成行。</w:t>
      </w:r>
    </w:p>
    <w:p w:rsidR="008619DE" w:rsidRDefault="008619DE" w:rsidP="00A73F68">
      <w:pPr>
        <w:rPr>
          <w:color w:val="000000"/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方法间用一个空行隔开。</w:t>
      </w:r>
    </w:p>
    <w:p w:rsidR="008619DE" w:rsidRPr="008619DE" w:rsidRDefault="008619DE" w:rsidP="008619DE"/>
    <w:p w:rsidR="008C355D" w:rsidRDefault="008C355D" w:rsidP="00C63163">
      <w:pPr>
        <w:pStyle w:val="1"/>
        <w:numPr>
          <w:ilvl w:val="0"/>
          <w:numId w:val="19"/>
        </w:numPr>
      </w:pPr>
      <w:r>
        <w:rPr>
          <w:rFonts w:hint="eastAsia"/>
        </w:rPr>
        <w:t>命名规范</w:t>
      </w:r>
    </w:p>
    <w:p w:rsidR="005A6BD6" w:rsidRDefault="00C63163" w:rsidP="00C63163">
      <w:pPr>
        <w:pStyle w:val="2"/>
        <w:keepLines w:val="0"/>
        <w:spacing w:before="120" w:after="60" w:line="240" w:lineRule="atLeast"/>
        <w:ind w:left="425"/>
        <w:jc w:val="left"/>
        <w:rPr>
          <w:rFonts w:ascii="宋体" w:hAnsi="宋体"/>
        </w:rPr>
      </w:pPr>
      <w:bookmarkStart w:id="18" w:name="_Toc92252036"/>
      <w:r>
        <w:rPr>
          <w:rFonts w:ascii="宋体" w:hAnsi="宋体" w:hint="eastAsia"/>
        </w:rPr>
        <w:t>6.1</w:t>
      </w:r>
      <w:r w:rsidR="005A6BD6">
        <w:rPr>
          <w:rFonts w:ascii="宋体" w:hAnsi="宋体" w:hint="eastAsia"/>
        </w:rPr>
        <w:t>命名概述</w:t>
      </w:r>
      <w:bookmarkEnd w:id="18"/>
    </w:p>
    <w:p w:rsidR="005A6BD6" w:rsidRDefault="005A6BD6" w:rsidP="005A6BD6">
      <w:pPr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名称应该说明“什么”而不是“如何”。</w:t>
      </w:r>
    </w:p>
    <w:p w:rsidR="005A6BD6" w:rsidRDefault="005A6BD6" w:rsidP="005A6BD6">
      <w:pPr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通过避免使用公开基础实现（它们会发生改变）的名称，可以保留抽象层</w:t>
      </w:r>
      <w:r>
        <w:rPr>
          <w:rFonts w:ascii="宋体" w:hAnsi="宋体" w:hint="eastAsia"/>
          <w:sz w:val="18"/>
        </w:rPr>
        <w:t>（用于</w:t>
      </w:r>
      <w:r>
        <w:rPr>
          <w:rFonts w:ascii="宋体" w:hAnsi="宋体"/>
          <w:sz w:val="18"/>
        </w:rPr>
        <w:t>简化复杂性）。</w:t>
      </w:r>
    </w:p>
    <w:p w:rsidR="005A6BD6" w:rsidRDefault="005A6BD6" w:rsidP="005A6BD6">
      <w:pPr>
        <w:ind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例如，可以使用 GetNextStudent()，而不是 GetNextArrayElement()。 </w:t>
      </w:r>
    </w:p>
    <w:p w:rsidR="005A6BD6" w:rsidRDefault="005A6BD6" w:rsidP="005A6BD6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命名原则：</w:t>
      </w:r>
    </w:p>
    <w:p w:rsidR="00FE338F" w:rsidRDefault="005A6BD6" w:rsidP="00FE338F">
      <w:pPr>
        <w:pStyle w:val="a5"/>
        <w:numPr>
          <w:ilvl w:val="0"/>
          <w:numId w:val="18"/>
        </w:numPr>
        <w:ind w:firstLineChars="0"/>
      </w:pPr>
      <w:r>
        <w:t>选择正确名称时的困难可能表明需要进一步分析或定义项的目的。</w:t>
      </w:r>
    </w:p>
    <w:p w:rsidR="00FE338F" w:rsidRDefault="005A6BD6" w:rsidP="00FE338F">
      <w:pPr>
        <w:pStyle w:val="a5"/>
        <w:numPr>
          <w:ilvl w:val="0"/>
          <w:numId w:val="18"/>
        </w:numPr>
        <w:ind w:firstLineChars="0"/>
      </w:pPr>
      <w:r>
        <w:t>使名称足够长以便有一定的意义，并且足够短以避免冗长。</w:t>
      </w:r>
    </w:p>
    <w:p w:rsidR="00FE338F" w:rsidRDefault="005A6BD6" w:rsidP="00FE338F">
      <w:pPr>
        <w:pStyle w:val="a5"/>
        <w:numPr>
          <w:ilvl w:val="0"/>
          <w:numId w:val="18"/>
        </w:numPr>
        <w:ind w:firstLineChars="0"/>
      </w:pPr>
      <w:r>
        <w:t>唯一名称在编程上仅用于将各项区分开。</w:t>
      </w:r>
    </w:p>
    <w:p w:rsidR="00FE338F" w:rsidRDefault="005A6BD6" w:rsidP="00FE338F">
      <w:pPr>
        <w:pStyle w:val="a5"/>
        <w:numPr>
          <w:ilvl w:val="0"/>
          <w:numId w:val="18"/>
        </w:numPr>
        <w:ind w:firstLineChars="0"/>
      </w:pPr>
      <w:r>
        <w:t>表现力强的名称是为了帮助人们阅读；因此，提供人们可以理解的名称是有意义的。</w:t>
      </w:r>
    </w:p>
    <w:p w:rsidR="00FE338F" w:rsidRDefault="00FE338F" w:rsidP="00FE338F">
      <w:pPr>
        <w:pStyle w:val="a5"/>
        <w:ind w:left="780" w:firstLineChars="0" w:firstLine="0"/>
      </w:pPr>
    </w:p>
    <w:p w:rsidR="005A6BD6" w:rsidRDefault="005A6BD6" w:rsidP="00FE338F">
      <w:pPr>
        <w:pStyle w:val="a5"/>
        <w:ind w:left="780" w:firstLineChars="0" w:firstLine="0"/>
      </w:pPr>
      <w:r>
        <w:t>不过，请确保选择的名称符合适用语言的规则和标准。</w:t>
      </w:r>
    </w:p>
    <w:p w:rsidR="005A6BD6" w:rsidRDefault="007B4EB9" w:rsidP="00FE338F">
      <w:r>
        <w:t>以下几点是推荐的命名方法</w:t>
      </w:r>
      <w:r>
        <w:rPr>
          <w:rFonts w:hint="eastAsia"/>
        </w:rPr>
        <w:t>:</w:t>
      </w:r>
    </w:p>
    <w:p w:rsidR="007B4EB9" w:rsidRDefault="007B4EB9" w:rsidP="00FE338F"/>
    <w:p w:rsidR="007B4EB9" w:rsidRDefault="007B4EB9" w:rsidP="007B4EB9">
      <w:r>
        <w:rPr>
          <w:rFonts w:hint="eastAsia"/>
        </w:rPr>
        <w:t>1</w:t>
      </w:r>
      <w:r>
        <w:rPr>
          <w:rFonts w:hint="eastAsia"/>
        </w:rPr>
        <w:t>、</w:t>
      </w:r>
      <w:r>
        <w:t>避免容易被主观解释的难懂的名称，如</w:t>
      </w:r>
      <w:r>
        <w:rPr>
          <w:rFonts w:hint="eastAsia"/>
        </w:rPr>
        <w:t>：方法名</w:t>
      </w:r>
      <w:r>
        <w:rPr>
          <w:color w:val="000000"/>
        </w:rPr>
        <w:t>AnalyzeThis()</w:t>
      </w:r>
      <w:r>
        <w:t>，或者</w:t>
      </w:r>
      <w:r>
        <w:rPr>
          <w:rFonts w:hint="eastAsia"/>
        </w:rPr>
        <w:t>属性名</w:t>
      </w:r>
      <w:r>
        <w:rPr>
          <w:color w:val="000000"/>
        </w:rPr>
        <w:t>xxK8</w:t>
      </w:r>
      <w:r>
        <w:t>。这样的名称会导致多义性。</w:t>
      </w:r>
    </w:p>
    <w:p w:rsidR="007B4EB9" w:rsidRDefault="007B4EB9" w:rsidP="007B4EB9">
      <w:r>
        <w:rPr>
          <w:rFonts w:hint="eastAsia"/>
        </w:rPr>
        <w:t>2</w:t>
      </w:r>
      <w:r>
        <w:rPr>
          <w:rFonts w:hint="eastAsia"/>
        </w:rPr>
        <w:t>、</w:t>
      </w:r>
      <w:r>
        <w:t>在类属性的名称中包含类名是多余的，如</w:t>
      </w:r>
      <w:r>
        <w:rPr>
          <w:color w:val="000000"/>
        </w:rPr>
        <w:t>Book.BookTitle</w:t>
      </w:r>
      <w:r>
        <w:t>。而是应该使用</w:t>
      </w:r>
      <w:r>
        <w:rPr>
          <w:color w:val="000000"/>
        </w:rPr>
        <w:t>Book.Title</w:t>
      </w:r>
      <w:r>
        <w:t>。</w:t>
      </w:r>
    </w:p>
    <w:p w:rsidR="007B4EB9" w:rsidRDefault="007B4EB9" w:rsidP="007B4EB9">
      <w:r>
        <w:rPr>
          <w:rFonts w:hint="eastAsia"/>
        </w:rPr>
        <w:t>3</w:t>
      </w:r>
      <w:r>
        <w:rPr>
          <w:rFonts w:hint="eastAsia"/>
        </w:rPr>
        <w:t>、</w:t>
      </w:r>
      <w:r>
        <w:t>只要合适，在变量名的末尾</w:t>
      </w:r>
      <w:r>
        <w:rPr>
          <w:rFonts w:hint="eastAsia"/>
        </w:rPr>
        <w:t>或开头</w:t>
      </w:r>
      <w:r>
        <w:t>加计算限定符（</w:t>
      </w:r>
      <w:r>
        <w:rPr>
          <w:color w:val="000000"/>
        </w:rPr>
        <w:t>Avg</w:t>
      </w:r>
      <w:r>
        <w:t>、</w:t>
      </w:r>
      <w:r>
        <w:rPr>
          <w:color w:val="000000"/>
        </w:rPr>
        <w:t>Sum</w:t>
      </w:r>
      <w:r>
        <w:t>、</w:t>
      </w:r>
      <w:r>
        <w:rPr>
          <w:color w:val="000000"/>
        </w:rPr>
        <w:t>Min</w:t>
      </w:r>
      <w:r>
        <w:t>、</w:t>
      </w:r>
      <w:r>
        <w:rPr>
          <w:color w:val="000000"/>
        </w:rPr>
        <w:t>Max</w:t>
      </w:r>
      <w:r>
        <w:t>、</w:t>
      </w:r>
      <w:r>
        <w:rPr>
          <w:color w:val="000000"/>
        </w:rPr>
        <w:t>Index</w:t>
      </w:r>
      <w:r>
        <w:t>）。</w:t>
      </w:r>
    </w:p>
    <w:p w:rsidR="007B4EB9" w:rsidRDefault="007B4EB9" w:rsidP="007B4EB9">
      <w:r>
        <w:rPr>
          <w:rFonts w:hint="eastAsia"/>
        </w:rPr>
        <w:t>4</w:t>
      </w:r>
      <w:r>
        <w:rPr>
          <w:rFonts w:hint="eastAsia"/>
        </w:rPr>
        <w:t>、</w:t>
      </w:r>
      <w:r>
        <w:t>在变量名中使用互补对，如</w:t>
      </w:r>
      <w:r>
        <w:t xml:space="preserve"> min/max</w:t>
      </w:r>
      <w:r>
        <w:t>、</w:t>
      </w:r>
      <w:r>
        <w:t xml:space="preserve">begin/end </w:t>
      </w:r>
      <w:r>
        <w:t>和</w:t>
      </w:r>
      <w:r>
        <w:t xml:space="preserve"> open/close</w:t>
      </w:r>
      <w:r>
        <w:t>。</w:t>
      </w:r>
    </w:p>
    <w:p w:rsidR="007B4EB9" w:rsidRDefault="007B4EB9" w:rsidP="007B4EB9">
      <w:r>
        <w:rPr>
          <w:rFonts w:hint="eastAsia"/>
        </w:rPr>
        <w:t>5</w:t>
      </w:r>
      <w:r>
        <w:rPr>
          <w:rFonts w:hint="eastAsia"/>
        </w:rPr>
        <w:t>、</w:t>
      </w:r>
      <w:r>
        <w:t>布尔变量名应该包含</w:t>
      </w:r>
      <w:r>
        <w:rPr>
          <w:color w:val="000000"/>
        </w:rPr>
        <w:t>Is</w:t>
      </w:r>
      <w:r>
        <w:t>，这意味着</w:t>
      </w:r>
      <w:r>
        <w:t xml:space="preserve"> Yes/No </w:t>
      </w:r>
      <w:r>
        <w:t>或</w:t>
      </w:r>
      <w:r>
        <w:t xml:space="preserve"> True/False </w:t>
      </w:r>
      <w:r>
        <w:t>值，如</w:t>
      </w:r>
      <w:r>
        <w:rPr>
          <w:color w:val="000000"/>
        </w:rPr>
        <w:t>fileIsFound</w:t>
      </w:r>
      <w:r>
        <w:t>。</w:t>
      </w:r>
    </w:p>
    <w:p w:rsidR="007B4EB9" w:rsidRDefault="007B4EB9" w:rsidP="007B4EB9">
      <w:r>
        <w:rPr>
          <w:rFonts w:hint="eastAsia"/>
        </w:rPr>
        <w:t>6</w:t>
      </w:r>
      <w:r>
        <w:rPr>
          <w:rFonts w:hint="eastAsia"/>
        </w:rPr>
        <w:t>、</w:t>
      </w:r>
      <w:r>
        <w:t>在命名状态变量时，避免使用诸如</w:t>
      </w:r>
      <w:r>
        <w:rPr>
          <w:color w:val="000000"/>
        </w:rPr>
        <w:t>Flag</w:t>
      </w:r>
      <w:r>
        <w:t>的术语。状态变量不同于布尔变量的地方是它可以具有两个以上的可能值。不是使用</w:t>
      </w:r>
      <w:r>
        <w:rPr>
          <w:color w:val="000000"/>
        </w:rPr>
        <w:t>documentFlag</w:t>
      </w:r>
      <w:r>
        <w:t>，而是使用更具描述性的名称，如</w:t>
      </w:r>
      <w:r>
        <w:rPr>
          <w:color w:val="000000"/>
        </w:rPr>
        <w:lastRenderedPageBreak/>
        <w:t>documentFormatType</w:t>
      </w:r>
      <w:r>
        <w:t>。</w:t>
      </w:r>
      <w:r>
        <w:rPr>
          <w:rFonts w:hint="eastAsia"/>
        </w:rPr>
        <w:t>（</w:t>
      </w:r>
      <w:r w:rsidRPr="00BA42B3">
        <w:rPr>
          <w:rFonts w:hint="eastAsia"/>
          <w:b/>
        </w:rPr>
        <w:t>此项只供参考</w:t>
      </w:r>
      <w:r>
        <w:rPr>
          <w:rFonts w:hint="eastAsia"/>
        </w:rPr>
        <w:t>）</w:t>
      </w:r>
    </w:p>
    <w:p w:rsidR="00BA42B3" w:rsidRDefault="007B4EB9" w:rsidP="007B4EB9">
      <w:r>
        <w:rPr>
          <w:rFonts w:hint="eastAsia"/>
        </w:rPr>
        <w:t>7</w:t>
      </w:r>
      <w:r>
        <w:rPr>
          <w:rFonts w:hint="eastAsia"/>
        </w:rPr>
        <w:t>、</w:t>
      </w:r>
      <w:r>
        <w:t>即使对于可能仅出现在几个代码行中的生存期很短的变量，仍然使用有意义的名称。仅对于短循环索引使用单</w:t>
      </w:r>
      <w:r>
        <w:rPr>
          <w:rFonts w:hint="eastAsia"/>
        </w:rPr>
        <w:t>字</w:t>
      </w:r>
      <w:r>
        <w:t>母变量名，如</w:t>
      </w:r>
      <w:r>
        <w:rPr>
          <w:color w:val="000000"/>
        </w:rPr>
        <w:t>i</w:t>
      </w:r>
      <w:r>
        <w:t>或</w:t>
      </w:r>
      <w:r>
        <w:rPr>
          <w:color w:val="000000"/>
        </w:rPr>
        <w:t>j</w:t>
      </w:r>
      <w:r>
        <w:t>。</w:t>
      </w:r>
    </w:p>
    <w:p w:rsidR="00BA42B3" w:rsidRPr="00BA42B3" w:rsidRDefault="007B4EB9" w:rsidP="007B4EB9">
      <w:pPr>
        <w:rPr>
          <w:b/>
        </w:rPr>
      </w:pPr>
      <w:r>
        <w:rPr>
          <w:rFonts w:hint="eastAsia"/>
        </w:rPr>
        <w:t>可能的情况下，</w:t>
      </w:r>
      <w:r w:rsidRPr="00BA42B3">
        <w:rPr>
          <w:rFonts w:hint="eastAsia"/>
          <w:b/>
        </w:rPr>
        <w:t>尽量</w:t>
      </w:r>
      <w:r w:rsidRPr="00BA42B3">
        <w:rPr>
          <w:b/>
        </w:rPr>
        <w:t>不要使用原义数字或原义字符串，如</w:t>
      </w:r>
      <w:r w:rsidRPr="00BA42B3">
        <w:rPr>
          <w:b/>
          <w:color w:val="000000"/>
        </w:rPr>
        <w:t>For i = 1 To 7</w:t>
      </w:r>
      <w:r w:rsidRPr="00BA42B3">
        <w:rPr>
          <w:b/>
        </w:rPr>
        <w:t>。</w:t>
      </w:r>
    </w:p>
    <w:p w:rsidR="007B4EB9" w:rsidRDefault="007B4EB9" w:rsidP="007B4EB9">
      <w:r w:rsidRPr="00BA42B3">
        <w:rPr>
          <w:b/>
        </w:rPr>
        <w:t>而是使用命名常数，如</w:t>
      </w:r>
      <w:r w:rsidRPr="00BA42B3">
        <w:rPr>
          <w:b/>
          <w:color w:val="000000"/>
        </w:rPr>
        <w:t>For i = 1 To NUM_DAYS_IN_WEEK</w:t>
      </w:r>
      <w:r w:rsidRPr="00BA42B3">
        <w:rPr>
          <w:b/>
        </w:rPr>
        <w:t>以便于维护和理解</w:t>
      </w:r>
      <w:r>
        <w:t>。</w:t>
      </w:r>
    </w:p>
    <w:p w:rsidR="00A46017" w:rsidRPr="007B4EB9" w:rsidRDefault="00A46017" w:rsidP="00A46017"/>
    <w:p w:rsidR="007B4EB9" w:rsidRDefault="005F60FE" w:rsidP="005F60FE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大小写规则</w:t>
      </w:r>
    </w:p>
    <w:p w:rsidR="00E77538" w:rsidRDefault="00E77538" w:rsidP="00E77538">
      <w:r>
        <w:t>大写</w:t>
      </w:r>
    </w:p>
    <w:p w:rsidR="00E77538" w:rsidRDefault="00E77538" w:rsidP="00E77538">
      <w:pPr>
        <w:ind w:firstLine="420"/>
      </w:pPr>
      <w:r>
        <w:t>标识符中的所有字母都大写。仅对于由两个或者更少字母组成的标识符使用该约定。</w:t>
      </w:r>
    </w:p>
    <w:p w:rsidR="00E77538" w:rsidRDefault="00E77538" w:rsidP="00E77538">
      <w:pPr>
        <w:ind w:firstLine="420"/>
      </w:pPr>
      <w:r>
        <w:t>例如：</w:t>
      </w:r>
    </w:p>
    <w:p w:rsidR="00E77538" w:rsidRDefault="00E77538" w:rsidP="00E77538">
      <w:pPr>
        <w:ind w:firstLineChars="600" w:firstLine="1260"/>
        <w:rPr>
          <w:rFonts w:ascii="宋体" w:hAnsi="宋体"/>
          <w:color w:val="008000"/>
        </w:rPr>
      </w:pPr>
      <w:r>
        <w:rPr>
          <w:rFonts w:ascii="宋体" w:hAnsi="宋体"/>
          <w:color w:val="008000"/>
        </w:rPr>
        <w:t>System.</w:t>
      </w:r>
      <w:r>
        <w:rPr>
          <w:rFonts w:ascii="宋体" w:hAnsi="宋体"/>
        </w:rPr>
        <w:t>IO</w:t>
      </w:r>
    </w:p>
    <w:p w:rsidR="00E77538" w:rsidRDefault="00E77538" w:rsidP="00E77538">
      <w:pPr>
        <w:ind w:firstLineChars="600" w:firstLine="12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</w:rPr>
        <w:t>System.Web.</w:t>
      </w:r>
      <w:r>
        <w:rPr>
          <w:rFonts w:ascii="宋体" w:hAnsi="宋体"/>
          <w:color w:val="008000"/>
          <w:sz w:val="18"/>
        </w:rPr>
        <w:t>UI</w:t>
      </w:r>
    </w:p>
    <w:p w:rsidR="00E77538" w:rsidRDefault="00E77538" w:rsidP="00E77538">
      <w:pPr>
        <w:ind w:firstLineChars="500" w:firstLine="900"/>
        <w:rPr>
          <w:rFonts w:ascii="宋体" w:hAnsi="宋体"/>
          <w:color w:val="008000"/>
          <w:sz w:val="18"/>
        </w:rPr>
      </w:pPr>
    </w:p>
    <w:p w:rsidR="005F60FE" w:rsidRDefault="00E77538" w:rsidP="00E77538">
      <w:r>
        <w:rPr>
          <w:rFonts w:ascii="宋体" w:hAnsi="宋体"/>
          <w:sz w:val="18"/>
        </w:rPr>
        <w:t>下表汇总了大写规则，并提供了不同类型的标识符的示例</w:t>
      </w:r>
    </w:p>
    <w:tbl>
      <w:tblPr>
        <w:tblW w:w="0" w:type="auto"/>
        <w:tblCellSpacing w:w="0" w:type="dxa"/>
        <w:tblInd w:w="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65"/>
        <w:gridCol w:w="1834"/>
        <w:gridCol w:w="4277"/>
      </w:tblGrid>
      <w:tr w:rsidR="00FE1EF5" w:rsidTr="006C38FF">
        <w:trPr>
          <w:tblCellSpacing w:w="0" w:type="dxa"/>
        </w:trPr>
        <w:tc>
          <w:tcPr>
            <w:tcW w:w="1665" w:type="dxa"/>
            <w:shd w:val="clear" w:color="auto" w:fill="99CCFF"/>
          </w:tcPr>
          <w:p w:rsidR="00FE1EF5" w:rsidRDefault="00FE1EF5" w:rsidP="006C38F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标识符</w:t>
            </w:r>
          </w:p>
        </w:tc>
        <w:tc>
          <w:tcPr>
            <w:tcW w:w="1834" w:type="dxa"/>
            <w:shd w:val="clear" w:color="auto" w:fill="99CCFF"/>
          </w:tcPr>
          <w:p w:rsidR="00FE1EF5" w:rsidRDefault="00FE1EF5" w:rsidP="006C38F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大小写</w:t>
            </w:r>
          </w:p>
        </w:tc>
        <w:tc>
          <w:tcPr>
            <w:tcW w:w="4277" w:type="dxa"/>
            <w:shd w:val="clear" w:color="auto" w:fill="99CCFF"/>
          </w:tcPr>
          <w:p w:rsidR="00FE1EF5" w:rsidRDefault="00FE1EF5" w:rsidP="006C38F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示例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AppDomain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枚举类型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ErrorLevel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枚举值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FatalError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事件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ValueChange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异常类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WebException</w:t>
            </w:r>
          </w:p>
          <w:p w:rsidR="00FE1EF5" w:rsidRDefault="00FE1EF5" w:rsidP="006C38FF">
            <w:pPr>
              <w:spacing w:before="100" w:beforeAutospacing="1" w:after="100" w:afterAutospacing="1"/>
              <w:ind w:left="720" w:right="7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注意 总是以 Exception 后缀结尾。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只读的静态字段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RedValue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接口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IDisposable</w:t>
            </w:r>
          </w:p>
          <w:p w:rsidR="00FE1EF5" w:rsidRDefault="00FE1EF5" w:rsidP="006C38FF">
            <w:pPr>
              <w:spacing w:before="100" w:beforeAutospacing="1" w:after="100" w:afterAutospacing="1"/>
              <w:ind w:left="720" w:right="7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注意 总是以 I 前缀开始。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方法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ToString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命名空间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System.Drawing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属性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BackColor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公共实例字段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Pascal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RedValue</w:t>
            </w:r>
          </w:p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注意 很少使用。属性优于使用公共实例字段。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受保护的实例字段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Camel 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redValue</w:t>
            </w:r>
          </w:p>
          <w:p w:rsidR="00FE1EF5" w:rsidRDefault="00FE1EF5" w:rsidP="006C38FF">
            <w:pPr>
              <w:spacing w:before="100" w:beforeAutospacing="1" w:after="100" w:afterAutospacing="1"/>
              <w:ind w:left="720" w:right="7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注意 很少使用。属性优于使用受保护的实例字段。</w:t>
            </w:r>
          </w:p>
        </w:tc>
      </w:tr>
      <w:tr w:rsidR="00FE1EF5" w:rsidTr="006C38FF">
        <w:trPr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私有</w:t>
            </w:r>
            <w:r>
              <w:rPr>
                <w:rFonts w:ascii="宋体" w:hAnsi="宋体"/>
                <w:sz w:val="18"/>
              </w:rPr>
              <w:t>的实例字段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Camel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redValue</w:t>
            </w:r>
          </w:p>
        </w:tc>
      </w:tr>
      <w:tr w:rsidR="00FE1EF5" w:rsidTr="006C38FF">
        <w:trPr>
          <w:trHeight w:val="634"/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参数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Camel</w:t>
            </w:r>
          </w:p>
        </w:tc>
        <w:tc>
          <w:tcPr>
            <w:tcW w:w="4277" w:type="dxa"/>
          </w:tcPr>
          <w:p w:rsidR="00FE1EF5" w:rsidRDefault="00FE1EF5" w:rsidP="006C38FF">
            <w:pPr>
              <w:spacing w:before="100" w:beforeAutospacing="1" w:after="100" w:afterAutospacing="1"/>
              <w:ind w:right="7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typeName</w:t>
            </w:r>
          </w:p>
        </w:tc>
      </w:tr>
      <w:tr w:rsidR="00FE1EF5" w:rsidTr="006C38FF">
        <w:trPr>
          <w:trHeight w:val="634"/>
          <w:tblCellSpacing w:w="0" w:type="dxa"/>
        </w:trPr>
        <w:tc>
          <w:tcPr>
            <w:tcW w:w="1665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方法内的变量</w:t>
            </w:r>
          </w:p>
        </w:tc>
        <w:tc>
          <w:tcPr>
            <w:tcW w:w="1834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Camel</w:t>
            </w:r>
          </w:p>
        </w:tc>
        <w:tc>
          <w:tcPr>
            <w:tcW w:w="4277" w:type="dxa"/>
          </w:tcPr>
          <w:p w:rsidR="00FE1EF5" w:rsidRDefault="00FE1EF5" w:rsidP="006C38F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backColor</w:t>
            </w:r>
          </w:p>
        </w:tc>
      </w:tr>
      <w:tr w:rsidR="00422033" w:rsidTr="006C38FF">
        <w:trPr>
          <w:trHeight w:val="634"/>
          <w:tblCellSpacing w:w="0" w:type="dxa"/>
        </w:trPr>
        <w:tc>
          <w:tcPr>
            <w:tcW w:w="1665" w:type="dxa"/>
          </w:tcPr>
          <w:p w:rsidR="00422033" w:rsidRDefault="00422033" w:rsidP="006C38FF">
            <w:pPr>
              <w:rPr>
                <w:rFonts w:ascii="宋体" w:hAnsi="宋体"/>
                <w:sz w:val="18"/>
              </w:rPr>
            </w:pPr>
          </w:p>
          <w:p w:rsidR="00422033" w:rsidRDefault="00422033" w:rsidP="00422033">
            <w:pPr>
              <w:pStyle w:val="2"/>
            </w:pPr>
          </w:p>
        </w:tc>
        <w:tc>
          <w:tcPr>
            <w:tcW w:w="1834" w:type="dxa"/>
          </w:tcPr>
          <w:p w:rsidR="00422033" w:rsidRDefault="00422033" w:rsidP="00422033">
            <w:pPr>
              <w:pStyle w:val="2"/>
            </w:pPr>
          </w:p>
        </w:tc>
        <w:tc>
          <w:tcPr>
            <w:tcW w:w="4277" w:type="dxa"/>
          </w:tcPr>
          <w:p w:rsidR="00422033" w:rsidRDefault="00422033" w:rsidP="006C38FF">
            <w:pPr>
              <w:rPr>
                <w:rFonts w:ascii="宋体" w:hAnsi="宋体"/>
                <w:sz w:val="18"/>
              </w:rPr>
            </w:pPr>
          </w:p>
        </w:tc>
      </w:tr>
    </w:tbl>
    <w:p w:rsidR="00422033" w:rsidRDefault="00422033" w:rsidP="00422033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缩写</w:t>
      </w:r>
    </w:p>
    <w:p w:rsidR="00AE7C6A" w:rsidRDefault="00AE7C6A" w:rsidP="00AE7C6A">
      <w:pPr>
        <w:ind w:firstLine="420"/>
      </w:pPr>
      <w:r>
        <w:rPr>
          <w:rFonts w:hint="eastAsia"/>
        </w:rPr>
        <w:t>能避免就避免！</w:t>
      </w:r>
    </w:p>
    <w:p w:rsidR="00AE7C6A" w:rsidRDefault="00AE7C6A" w:rsidP="00AE7C6A">
      <w:r>
        <w:rPr>
          <w:rFonts w:hint="eastAsia"/>
        </w:rPr>
        <w:tab/>
      </w:r>
      <w:r>
        <w:rPr>
          <w:rFonts w:hint="eastAsia"/>
        </w:rPr>
        <w:t>代码清晰永远比减少打字重要，何况现在</w:t>
      </w:r>
      <w:r w:rsidR="00874665">
        <w:rPr>
          <w:rFonts w:hint="eastAsia"/>
        </w:rPr>
        <w:t>开发环境的智能感应系统已经</w:t>
      </w:r>
      <w:r>
        <w:rPr>
          <w:rFonts w:hint="eastAsia"/>
        </w:rPr>
        <w:t>flash builder</w:t>
      </w:r>
      <w:r>
        <w:rPr>
          <w:rFonts w:hint="eastAsia"/>
        </w:rPr>
        <w:t>有</w:t>
      </w:r>
      <w:r>
        <w:rPr>
          <w:rFonts w:hint="eastAsia"/>
        </w:rPr>
        <w:t xml:space="preserve">Alt+/ </w:t>
      </w:r>
      <w:r>
        <w:rPr>
          <w:rFonts w:hint="eastAsia"/>
        </w:rPr>
        <w:t>来提示，</w:t>
      </w:r>
      <w:r>
        <w:rPr>
          <w:rFonts w:hint="eastAsia"/>
        </w:rPr>
        <w:t>vs.net</w:t>
      </w:r>
      <w:r>
        <w:rPr>
          <w:rFonts w:hint="eastAsia"/>
        </w:rPr>
        <w:t>有</w:t>
      </w:r>
      <w:r>
        <w:rPr>
          <w:rFonts w:hint="eastAsia"/>
        </w:rPr>
        <w:t>VA</w:t>
      </w:r>
      <w:r>
        <w:rPr>
          <w:rFonts w:hint="eastAsia"/>
        </w:rPr>
        <w:t>。</w:t>
      </w:r>
    </w:p>
    <w:p w:rsidR="00AE7C6A" w:rsidRDefault="00AE7C6A" w:rsidP="00AE7C6A">
      <w:r>
        <w:rPr>
          <w:rFonts w:hint="eastAsia"/>
        </w:rPr>
        <w:t>但是也要记住一些标准化的通用缩写：</w:t>
      </w:r>
    </w:p>
    <w:p w:rsidR="00AE7C6A" w:rsidRDefault="00AE7C6A" w:rsidP="00AE7C6A">
      <w:r>
        <w:rPr>
          <w:rFonts w:hint="eastAsia"/>
        </w:rPr>
        <w:tab/>
        <w:t>auto, impl, info, num, min, max, nav(navigation), regexp(regular expression), util(utility)</w:t>
      </w:r>
      <w:r>
        <w:rPr>
          <w:rFonts w:hint="eastAsia"/>
        </w:rPr>
        <w:t>等等。</w:t>
      </w:r>
    </w:p>
    <w:p w:rsidR="00AE7C6A" w:rsidRDefault="00AE7C6A" w:rsidP="00AE7C6A"/>
    <w:p w:rsidR="00AE7C6A" w:rsidRDefault="00AE7C6A" w:rsidP="00AE7C6A">
      <w:r>
        <w:rPr>
          <w:rFonts w:hint="eastAsia"/>
        </w:rPr>
        <w:t>如果有其他缩写，我们需要内部商议通过并加入内部缩写对照表（稍后建立）。</w:t>
      </w:r>
    </w:p>
    <w:p w:rsidR="00AE7C6A" w:rsidRDefault="00AE7C6A" w:rsidP="00AE7C6A">
      <w:r>
        <w:rPr>
          <w:rFonts w:hint="eastAsia"/>
        </w:rPr>
        <w:t>现在已有的包括</w:t>
      </w:r>
      <w:r>
        <w:rPr>
          <w:rFonts w:hint="eastAsia"/>
        </w:rPr>
        <w:t xml:space="preserve"> dup(duplicate)</w:t>
      </w:r>
      <w:r>
        <w:rPr>
          <w:rFonts w:hint="eastAsia"/>
        </w:rPr>
        <w:t>，</w:t>
      </w:r>
      <w:r>
        <w:rPr>
          <w:rFonts w:hint="eastAsia"/>
        </w:rPr>
        <w:t>mgr(manager)</w:t>
      </w:r>
      <w:r>
        <w:rPr>
          <w:rFonts w:hint="eastAsia"/>
        </w:rPr>
        <w:t>，</w:t>
      </w:r>
      <w:r>
        <w:rPr>
          <w:rFonts w:hint="eastAsia"/>
        </w:rPr>
        <w:t>but(button)</w:t>
      </w:r>
      <w:r>
        <w:rPr>
          <w:rFonts w:hint="eastAsia"/>
        </w:rPr>
        <w:t>等等。</w:t>
      </w:r>
    </w:p>
    <w:p w:rsidR="00AE7C6A" w:rsidRDefault="00AE7C6A" w:rsidP="00AE7C6A"/>
    <w:p w:rsidR="00AE7C6A" w:rsidRPr="00AE7C6A" w:rsidRDefault="00AE7C6A" w:rsidP="00AE7C6A"/>
    <w:p w:rsidR="004C7388" w:rsidRDefault="004C7388" w:rsidP="004C7388">
      <w:pPr>
        <w:ind w:firstLine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为了避免混淆和保证跨语言交互操作，请遵循有关区缩写的使用的下列规则：</w:t>
      </w:r>
    </w:p>
    <w:p w:rsidR="004C7388" w:rsidRDefault="004C7388" w:rsidP="004C7388">
      <w:pPr>
        <w:ind w:firstLine="420"/>
        <w:rPr>
          <w:rFonts w:ascii="宋体" w:hAnsi="宋体"/>
          <w:sz w:val="18"/>
        </w:rPr>
      </w:pPr>
    </w:p>
    <w:p w:rsidR="004C7388" w:rsidRDefault="004C7388" w:rsidP="004C7388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1 不要将缩写或缩略形式用作标识符名称的组成部分。例如，使用</w:t>
      </w:r>
      <w:r>
        <w:rPr>
          <w:rFonts w:ascii="宋体" w:hAnsi="宋体"/>
          <w:sz w:val="18"/>
        </w:rPr>
        <w:t>GetWindow</w:t>
      </w:r>
      <w:r>
        <w:rPr>
          <w:rFonts w:ascii="宋体" w:hAnsi="宋体" w:hint="eastAsia"/>
          <w:sz w:val="18"/>
        </w:rPr>
        <w:t>，而不要使用</w:t>
      </w:r>
      <w:r>
        <w:rPr>
          <w:rFonts w:ascii="宋体" w:hAnsi="宋体"/>
          <w:sz w:val="18"/>
        </w:rPr>
        <w:t>GetWin</w:t>
      </w:r>
      <w:r>
        <w:rPr>
          <w:rFonts w:ascii="宋体" w:hAnsi="宋体" w:hint="eastAsia"/>
          <w:sz w:val="18"/>
        </w:rPr>
        <w:t>。</w:t>
      </w:r>
    </w:p>
    <w:p w:rsidR="004C7388" w:rsidRDefault="004C7388" w:rsidP="004C7388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2不要使用计算机领域中未被普遍接受的缩写。</w:t>
      </w:r>
    </w:p>
    <w:p w:rsidR="004C7388" w:rsidRPr="004C7388" w:rsidRDefault="004C7388" w:rsidP="004C7388">
      <w:pPr>
        <w:ind w:left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3 </w:t>
      </w:r>
      <w:r w:rsidRPr="004C7388">
        <w:rPr>
          <w:rFonts w:ascii="宋体" w:hAnsi="宋体" w:hint="eastAsia"/>
          <w:sz w:val="18"/>
        </w:rPr>
        <w:t>在适当的时候，使用众所周知的缩写替换冗长的词组名称。</w:t>
      </w:r>
      <w:r>
        <w:rPr>
          <w:rFonts w:ascii="宋体" w:hAnsi="宋体" w:hint="eastAsia"/>
          <w:sz w:val="18"/>
        </w:rPr>
        <w:t>例如</w:t>
      </w:r>
      <w:r w:rsidRPr="004C7388">
        <w:rPr>
          <w:rFonts w:ascii="宋体" w:hAnsi="宋体" w:hint="eastAsia"/>
          <w:sz w:val="18"/>
        </w:rPr>
        <w:t>，用</w:t>
      </w:r>
      <w:r w:rsidRPr="004C7388">
        <w:rPr>
          <w:rFonts w:ascii="宋体" w:hAnsi="宋体"/>
          <w:sz w:val="18"/>
        </w:rPr>
        <w:t xml:space="preserve"> UI </w:t>
      </w:r>
      <w:r w:rsidRPr="004C7388">
        <w:rPr>
          <w:rFonts w:ascii="宋体" w:hAnsi="宋体" w:hint="eastAsia"/>
          <w:sz w:val="18"/>
        </w:rPr>
        <w:t>作为</w:t>
      </w:r>
      <w:r w:rsidRPr="004C7388">
        <w:rPr>
          <w:rFonts w:ascii="宋体" w:hAnsi="宋体"/>
          <w:sz w:val="18"/>
        </w:rPr>
        <w:t xml:space="preserve"> User Interface </w:t>
      </w:r>
      <w:r w:rsidRPr="004C7388">
        <w:rPr>
          <w:rFonts w:ascii="宋体" w:hAnsi="宋体" w:hint="eastAsia"/>
          <w:sz w:val="18"/>
        </w:rPr>
        <w:t>缩</w:t>
      </w:r>
    </w:p>
    <w:p w:rsidR="004C7388" w:rsidRDefault="004C7388" w:rsidP="004C7388">
      <w:pPr>
        <w:ind w:firstLineChars="400" w:firstLine="7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写，用</w:t>
      </w:r>
      <w:r>
        <w:rPr>
          <w:rFonts w:ascii="宋体" w:hAnsi="宋体"/>
          <w:sz w:val="18"/>
        </w:rPr>
        <w:t xml:space="preserve"> OLAP </w:t>
      </w:r>
      <w:r>
        <w:rPr>
          <w:rFonts w:ascii="宋体" w:hAnsi="宋体" w:hint="eastAsia"/>
          <w:sz w:val="18"/>
        </w:rPr>
        <w:t>作为</w:t>
      </w:r>
      <w:r>
        <w:rPr>
          <w:rFonts w:ascii="宋体" w:hAnsi="宋体"/>
          <w:sz w:val="18"/>
        </w:rPr>
        <w:t xml:space="preserve"> On-line Analytical Processing </w:t>
      </w:r>
      <w:r>
        <w:rPr>
          <w:rFonts w:ascii="宋体" w:hAnsi="宋体" w:hint="eastAsia"/>
          <w:sz w:val="18"/>
        </w:rPr>
        <w:t>的缩写。</w:t>
      </w:r>
    </w:p>
    <w:p w:rsidR="004C7388" w:rsidRDefault="004C7388" w:rsidP="004C7388">
      <w:pPr>
        <w:ind w:leftChars="193" w:left="405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4 使用缩写时，对于超过两个字符长度的缩写请使用</w:t>
      </w:r>
      <w:r>
        <w:rPr>
          <w:rFonts w:ascii="宋体" w:hAnsi="宋体"/>
          <w:sz w:val="18"/>
        </w:rPr>
        <w:t xml:space="preserve"> Pascal </w:t>
      </w:r>
      <w:r>
        <w:rPr>
          <w:rFonts w:ascii="宋体" w:hAnsi="宋体" w:hint="eastAsia"/>
          <w:sz w:val="18"/>
        </w:rPr>
        <w:t>大小写。例如，使用</w:t>
      </w:r>
      <w:r>
        <w:rPr>
          <w:rFonts w:ascii="宋体" w:hAnsi="宋体"/>
          <w:sz w:val="18"/>
        </w:rPr>
        <w:t>HtmlButton</w:t>
      </w:r>
      <w:r>
        <w:rPr>
          <w:rFonts w:ascii="宋体" w:hAnsi="宋体" w:hint="eastAsia"/>
          <w:sz w:val="18"/>
        </w:rPr>
        <w:t>或</w:t>
      </w:r>
      <w:r>
        <w:rPr>
          <w:rFonts w:ascii="宋体" w:hAnsi="宋体"/>
          <w:sz w:val="18"/>
        </w:rPr>
        <w:t>HTMLButton</w:t>
      </w:r>
      <w:r>
        <w:rPr>
          <w:rFonts w:ascii="宋体" w:hAnsi="宋体" w:hint="eastAsia"/>
          <w:sz w:val="18"/>
        </w:rPr>
        <w:t>。</w:t>
      </w:r>
    </w:p>
    <w:p w:rsidR="004C7388" w:rsidRDefault="004C7388" w:rsidP="004C7388">
      <w:pPr>
        <w:ind w:leftChars="250" w:left="525" w:firstLine="315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但是，仅有两个字符的缩写</w:t>
      </w:r>
      <w:r w:rsidR="00874665">
        <w:rPr>
          <w:rFonts w:ascii="宋体" w:hAnsi="宋体" w:hint="eastAsia"/>
          <w:sz w:val="18"/>
        </w:rPr>
        <w:t>应当大写</w:t>
      </w:r>
      <w:r w:rsidR="00D50A2A">
        <w:rPr>
          <w:rFonts w:ascii="宋体" w:hAnsi="宋体" w:hint="eastAsia"/>
          <w:sz w:val="18"/>
        </w:rPr>
        <w:t>。</w:t>
      </w:r>
      <w:r>
        <w:rPr>
          <w:rFonts w:ascii="宋体" w:hAnsi="宋体" w:hint="eastAsia"/>
          <w:sz w:val="18"/>
        </w:rPr>
        <w:t>如，</w:t>
      </w:r>
      <w:r>
        <w:rPr>
          <w:rFonts w:ascii="宋体" w:hAnsi="宋体"/>
          <w:sz w:val="18"/>
        </w:rPr>
        <w:t>System.IO</w:t>
      </w:r>
      <w:r>
        <w:rPr>
          <w:rFonts w:ascii="宋体" w:hAnsi="宋体" w:hint="eastAsia"/>
          <w:sz w:val="18"/>
        </w:rPr>
        <w:t>，而不是</w:t>
      </w:r>
      <w:r>
        <w:rPr>
          <w:rFonts w:ascii="宋体" w:hAnsi="宋体"/>
          <w:sz w:val="18"/>
        </w:rPr>
        <w:t>System.Io</w:t>
      </w:r>
      <w:r>
        <w:rPr>
          <w:rFonts w:ascii="宋体" w:hAnsi="宋体" w:hint="eastAsia"/>
          <w:sz w:val="18"/>
        </w:rPr>
        <w:t>。</w:t>
      </w:r>
    </w:p>
    <w:p w:rsidR="004C7388" w:rsidRDefault="00690C96" w:rsidP="006754A3">
      <w:pPr>
        <w:ind w:firstLine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5</w:t>
      </w:r>
      <w:r w:rsidR="006754A3">
        <w:rPr>
          <w:rFonts w:ascii="宋体" w:hAnsi="宋体" w:hint="eastAsia"/>
          <w:sz w:val="18"/>
        </w:rPr>
        <w:t>尽量</w:t>
      </w:r>
      <w:r w:rsidR="004C7388">
        <w:rPr>
          <w:rFonts w:ascii="宋体" w:hAnsi="宋体" w:hint="eastAsia"/>
          <w:sz w:val="18"/>
        </w:rPr>
        <w:t>不要在参数名称中使用缩写。</w:t>
      </w:r>
    </w:p>
    <w:p w:rsidR="00867CB4" w:rsidRDefault="00867CB4" w:rsidP="00867CB4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命名空间</w:t>
      </w:r>
    </w:p>
    <w:p w:rsidR="00867CB4" w:rsidRDefault="00A3613D" w:rsidP="00A3613D">
      <w:r>
        <w:rPr>
          <w:rFonts w:hint="eastAsia"/>
        </w:rPr>
        <w:tab/>
      </w:r>
      <w:r w:rsidR="00867CB4">
        <w:rPr>
          <w:rFonts w:hint="eastAsia"/>
        </w:rPr>
        <w:t>1</w:t>
      </w:r>
      <w:r w:rsidR="00867CB4">
        <w:rPr>
          <w:rFonts w:hint="eastAsia"/>
        </w:rPr>
        <w:t>、命名空间时的一般性规则是使用公司名称，后跟技术名称和可选的功能与设计，如下所示。</w:t>
      </w:r>
    </w:p>
    <w:p w:rsidR="00867CB4" w:rsidRDefault="00867CB4" w:rsidP="00A3613D">
      <w:pPr>
        <w:rPr>
          <w:color w:val="000080"/>
        </w:rPr>
      </w:pPr>
      <w:r>
        <w:rPr>
          <w:color w:val="000080"/>
        </w:rPr>
        <w:t>CompanyName.TechnologyName[.Feature][.Design]</w:t>
      </w:r>
    </w:p>
    <w:p w:rsidR="00867CB4" w:rsidRDefault="00867CB4" w:rsidP="00A3613D">
      <w:r>
        <w:rPr>
          <w:rFonts w:hint="eastAsia"/>
        </w:rPr>
        <w:t>例如：</w:t>
      </w:r>
    </w:p>
    <w:p w:rsidR="00867CB4" w:rsidRDefault="00867CB4" w:rsidP="00A3613D">
      <w:pPr>
        <w:rPr>
          <w:color w:val="008000"/>
        </w:rPr>
      </w:pPr>
      <w:r>
        <w:rPr>
          <w:color w:val="008000"/>
        </w:rPr>
        <w:t>namespace Langchao.Procurement</w:t>
      </w:r>
      <w:r>
        <w:rPr>
          <w:color w:val="000000"/>
        </w:rPr>
        <w:t>//</w:t>
      </w:r>
      <w:r>
        <w:rPr>
          <w:rFonts w:hint="eastAsia"/>
          <w:color w:val="000000"/>
          <w:lang w:val="zh-CN"/>
        </w:rPr>
        <w:t>浪潮公司的采购单管理系统</w:t>
      </w:r>
    </w:p>
    <w:p w:rsidR="00867CB4" w:rsidRDefault="00867CB4" w:rsidP="00A3613D">
      <w:pPr>
        <w:rPr>
          <w:color w:val="000000"/>
        </w:rPr>
      </w:pPr>
      <w:r>
        <w:rPr>
          <w:color w:val="008000"/>
        </w:rPr>
        <w:t>namespace Langchao.Procurement.DataRules</w:t>
      </w:r>
      <w:r>
        <w:rPr>
          <w:color w:val="000000"/>
        </w:rPr>
        <w:t>//</w:t>
      </w:r>
      <w:r>
        <w:rPr>
          <w:rFonts w:hint="eastAsia"/>
          <w:color w:val="000000"/>
          <w:lang w:val="zh-CN"/>
        </w:rPr>
        <w:t>浪潮公司的采购单管理系统的业务规则模块</w:t>
      </w:r>
    </w:p>
    <w:p w:rsidR="00867CB4" w:rsidRDefault="003C49C6" w:rsidP="00A3613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现在我们使用</w:t>
      </w:r>
      <w:r>
        <w:rPr>
          <w:rFonts w:hint="eastAsia"/>
          <w:b/>
        </w:rPr>
        <w:t xml:space="preserve"> namespace Weedong.BX</w:t>
      </w:r>
      <w:r>
        <w:rPr>
          <w:rFonts w:hint="eastAsia"/>
          <w:b/>
        </w:rPr>
        <w:tab/>
        <w:t>//</w:t>
      </w:r>
      <w:r>
        <w:rPr>
          <w:rFonts w:hint="eastAsia"/>
          <w:b/>
        </w:rPr>
        <w:t>维动科技，暗黑西游项目</w:t>
      </w:r>
      <w:r>
        <w:rPr>
          <w:rFonts w:hint="eastAsia"/>
          <w:b/>
        </w:rPr>
        <w:t xml:space="preserve"> black xy</w:t>
      </w:r>
    </w:p>
    <w:p w:rsidR="00867CB4" w:rsidRDefault="00867CB4" w:rsidP="00A3613D">
      <w:r>
        <w:rPr>
          <w:rFonts w:hint="eastAsia"/>
        </w:rPr>
        <w:t>2</w:t>
      </w:r>
      <w:r>
        <w:rPr>
          <w:rFonts w:hint="eastAsia"/>
        </w:rPr>
        <w:t>、命名空间使用</w:t>
      </w:r>
      <w:r>
        <w:t>Pascal</w:t>
      </w:r>
      <w:r>
        <w:rPr>
          <w:rFonts w:hint="eastAsia"/>
        </w:rPr>
        <w:t>大</w:t>
      </w:r>
      <w:r>
        <w:rPr>
          <w:rFonts w:hint="eastAsia"/>
          <w:lang w:val="zh-CN"/>
        </w:rPr>
        <w:t>小</w:t>
      </w:r>
      <w:r>
        <w:rPr>
          <w:rFonts w:hint="eastAsia"/>
        </w:rPr>
        <w:t>写，用逗号分隔</w:t>
      </w:r>
      <w:r>
        <w:rPr>
          <w:rFonts w:hint="eastAsia"/>
          <w:lang w:val="zh-CN"/>
        </w:rPr>
        <w:t>开</w:t>
      </w:r>
      <w:r>
        <w:rPr>
          <w:rFonts w:hint="eastAsia"/>
        </w:rPr>
        <w:t>。</w:t>
      </w:r>
    </w:p>
    <w:p w:rsidR="00A3613D" w:rsidRPr="0093564A" w:rsidRDefault="00867CB4" w:rsidP="00A3613D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TechnologyName</w:t>
      </w:r>
      <w:r>
        <w:rPr>
          <w:rFonts w:hint="eastAsia"/>
          <w:lang w:val="zh-CN"/>
        </w:rPr>
        <w:t>指的是该项目的英文缩写</w:t>
      </w:r>
      <w:r>
        <w:rPr>
          <w:rFonts w:hint="eastAsia"/>
        </w:rPr>
        <w:t>，</w:t>
      </w:r>
      <w:r>
        <w:rPr>
          <w:rFonts w:hint="eastAsia"/>
          <w:lang w:val="zh-CN"/>
        </w:rPr>
        <w:t>或软件名。</w:t>
      </w:r>
    </w:p>
    <w:p w:rsidR="00A3613D" w:rsidRDefault="00867CB4" w:rsidP="00A3613D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、命名空间和类不能使用同样的名字。</w:t>
      </w:r>
    </w:p>
    <w:p w:rsidR="004C7388" w:rsidRDefault="00867CB4" w:rsidP="00513CEE">
      <w:pPr>
        <w:ind w:left="420"/>
      </w:pPr>
      <w:r>
        <w:rPr>
          <w:rFonts w:hint="eastAsia"/>
        </w:rPr>
        <w:t>例如，有一个类被命名为</w:t>
      </w:r>
      <w:r>
        <w:t>Debug</w:t>
      </w:r>
      <w:r>
        <w:rPr>
          <w:rFonts w:hint="eastAsia"/>
        </w:rPr>
        <w:t>后，就不要再使用</w:t>
      </w:r>
      <w:r>
        <w:t>Debug</w:t>
      </w:r>
      <w:r>
        <w:rPr>
          <w:rFonts w:hint="eastAsia"/>
        </w:rPr>
        <w:t>作为一个名称空间名。</w:t>
      </w:r>
    </w:p>
    <w:p w:rsidR="00513CEE" w:rsidRDefault="00513CEE" w:rsidP="00513CEE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类</w:t>
      </w:r>
    </w:p>
    <w:p w:rsidR="00513CEE" w:rsidRDefault="00513CEE" w:rsidP="00115017">
      <w:r>
        <w:rPr>
          <w:rFonts w:hint="eastAsia"/>
        </w:rPr>
        <w:t>1</w:t>
      </w:r>
      <w:r>
        <w:rPr>
          <w:rFonts w:hint="eastAsia"/>
        </w:rPr>
        <w:t>、使用</w:t>
      </w:r>
      <w:r>
        <w:t xml:space="preserve"> Pascal </w:t>
      </w:r>
      <w:r>
        <w:rPr>
          <w:rFonts w:hint="eastAsia"/>
        </w:rPr>
        <w:t>大小写。</w:t>
      </w:r>
    </w:p>
    <w:p w:rsidR="00513CEE" w:rsidRDefault="00513CEE" w:rsidP="00115017">
      <w:r>
        <w:rPr>
          <w:rFonts w:hint="eastAsia"/>
        </w:rPr>
        <w:t>2</w:t>
      </w:r>
      <w:r>
        <w:rPr>
          <w:rFonts w:hint="eastAsia"/>
        </w:rPr>
        <w:t>、用名词或名词短语命名类。</w:t>
      </w:r>
    </w:p>
    <w:p w:rsidR="00513CEE" w:rsidRDefault="00513CEE" w:rsidP="00115017">
      <w:r>
        <w:rPr>
          <w:rFonts w:hint="eastAsia"/>
        </w:rPr>
        <w:t>3</w:t>
      </w:r>
      <w:r>
        <w:rPr>
          <w:rFonts w:hint="eastAsia"/>
        </w:rPr>
        <w:t>、使用全称避免缩写，除非缩写已是一种公认的约定，如</w:t>
      </w:r>
      <w:r>
        <w:t>URL</w:t>
      </w:r>
      <w:r>
        <w:rPr>
          <w:rFonts w:hint="eastAsia"/>
        </w:rPr>
        <w:t>、</w:t>
      </w:r>
      <w:r>
        <w:t xml:space="preserve">HTML    </w:t>
      </w:r>
    </w:p>
    <w:p w:rsidR="00513CEE" w:rsidRDefault="00513CEE" w:rsidP="00115017">
      <w:r>
        <w:rPr>
          <w:rFonts w:hint="eastAsia"/>
        </w:rPr>
        <w:t>4</w:t>
      </w:r>
      <w:r>
        <w:rPr>
          <w:rFonts w:hint="eastAsia"/>
        </w:rPr>
        <w:t>、不要使用类型前缀，如在类名称上对类使用</w:t>
      </w:r>
      <w:r>
        <w:t xml:space="preserve"> C </w:t>
      </w:r>
      <w:r>
        <w:rPr>
          <w:rFonts w:hint="eastAsia"/>
        </w:rPr>
        <w:t>前缀。例如，使用类名称</w:t>
      </w:r>
      <w:r>
        <w:t>FileStream</w:t>
      </w:r>
      <w:r>
        <w:rPr>
          <w:rFonts w:hint="eastAsia"/>
        </w:rPr>
        <w:t>，而不是</w:t>
      </w:r>
      <w:r>
        <w:t>CFileStream</w:t>
      </w:r>
      <w:r>
        <w:rPr>
          <w:rFonts w:hint="eastAsia"/>
        </w:rPr>
        <w:t>。</w:t>
      </w:r>
    </w:p>
    <w:p w:rsidR="00513CEE" w:rsidRDefault="00513CEE" w:rsidP="00115017">
      <w:r>
        <w:rPr>
          <w:rFonts w:hint="eastAsia"/>
        </w:rPr>
        <w:t>5</w:t>
      </w:r>
      <w:r>
        <w:rPr>
          <w:rFonts w:hint="eastAsia"/>
        </w:rPr>
        <w:t>、不要使用下划线字符</w:t>
      </w:r>
      <w:r>
        <w:rPr>
          <w:rFonts w:hint="eastAsia"/>
        </w:rPr>
        <w:t xml:space="preserve">( </w:t>
      </w:r>
      <w:r>
        <w:t>_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115017" w:rsidRDefault="00513CEE" w:rsidP="00115017">
      <w:r>
        <w:rPr>
          <w:rFonts w:hint="eastAsia"/>
        </w:rPr>
        <w:t>6</w:t>
      </w:r>
      <w:r>
        <w:rPr>
          <w:rFonts w:hint="eastAsia"/>
        </w:rPr>
        <w:t>、有时候需要提供以字母</w:t>
      </w:r>
      <w:r>
        <w:t xml:space="preserve"> I </w:t>
      </w:r>
      <w:r>
        <w:rPr>
          <w:rFonts w:hint="eastAsia"/>
        </w:rPr>
        <w:t>开始的类名称，虽然该类不是接口。只要</w:t>
      </w:r>
      <w:r>
        <w:t xml:space="preserve"> I </w:t>
      </w:r>
      <w:r>
        <w:rPr>
          <w:rFonts w:hint="eastAsia"/>
        </w:rPr>
        <w:t>是作为类名称组成部分的整个单词的第一个字母，这便是适当的。</w:t>
      </w:r>
    </w:p>
    <w:p w:rsidR="00115017" w:rsidRDefault="00513CEE" w:rsidP="00922ED4">
      <w:pPr>
        <w:ind w:firstLine="420"/>
      </w:pPr>
      <w:r>
        <w:rPr>
          <w:rFonts w:hint="eastAsia"/>
        </w:rPr>
        <w:t>例如，类名称</w:t>
      </w:r>
      <w:r>
        <w:t>IdentityStore</w:t>
      </w:r>
      <w:r>
        <w:rPr>
          <w:rFonts w:hint="eastAsia"/>
        </w:rPr>
        <w:t>是适当的。在适当的地方，使用复合单词命名派生的类。派生类名称的第二个部分应当是基类的名称。例如，</w:t>
      </w:r>
      <w:r>
        <w:t>ApplicationException</w:t>
      </w:r>
      <w:r>
        <w:rPr>
          <w:rFonts w:hint="eastAsia"/>
        </w:rPr>
        <w:t>对于从名为</w:t>
      </w:r>
      <w:r>
        <w:t xml:space="preserve"> Exception </w:t>
      </w:r>
      <w:r>
        <w:rPr>
          <w:rFonts w:hint="eastAsia"/>
        </w:rPr>
        <w:t>的类派生的类是适当的名称，因</w:t>
      </w:r>
      <w:r w:rsidR="00DE7D79">
        <w:rPr>
          <w:rFonts w:hint="eastAsia"/>
        </w:rPr>
        <w:t>为</w:t>
      </w:r>
      <w:r>
        <w:t>ApplicationException</w:t>
      </w:r>
      <w:r>
        <w:rPr>
          <w:rFonts w:hint="eastAsia"/>
        </w:rPr>
        <w:t>是一种</w:t>
      </w:r>
      <w:r>
        <w:t>Exception</w:t>
      </w:r>
      <w:r>
        <w:rPr>
          <w:rFonts w:hint="eastAsia"/>
        </w:rPr>
        <w:t>。</w:t>
      </w:r>
    </w:p>
    <w:p w:rsidR="00513CEE" w:rsidRDefault="00DE7D79" w:rsidP="00115017">
      <w:pPr>
        <w:ind w:firstLine="420"/>
      </w:pPr>
      <w:r>
        <w:rPr>
          <w:rFonts w:hint="eastAsia"/>
        </w:rPr>
        <w:t>但</w:t>
      </w:r>
      <w:r w:rsidR="00513CEE">
        <w:rPr>
          <w:rFonts w:hint="eastAsia"/>
        </w:rPr>
        <w:t>在应用该规则时</w:t>
      </w:r>
      <w:r>
        <w:rPr>
          <w:rFonts w:hint="eastAsia"/>
        </w:rPr>
        <w:t>请</w:t>
      </w:r>
      <w:r w:rsidR="00513CEE">
        <w:rPr>
          <w:rFonts w:hint="eastAsia"/>
        </w:rPr>
        <w:t>进行合理的判断。例如，</w:t>
      </w:r>
      <w:r w:rsidR="00513CEE">
        <w:t xml:space="preserve">Button </w:t>
      </w:r>
      <w:r w:rsidR="00513CEE">
        <w:rPr>
          <w:rFonts w:hint="eastAsia"/>
        </w:rPr>
        <w:t>对于从</w:t>
      </w:r>
      <w:r w:rsidR="00513CEE">
        <w:t xml:space="preserve"> Control </w:t>
      </w:r>
      <w:r w:rsidR="00513CEE">
        <w:rPr>
          <w:rFonts w:hint="eastAsia"/>
        </w:rPr>
        <w:t>派生的类是适当的名称。尽管按钮是一种控件，但是将</w:t>
      </w:r>
      <w:r w:rsidR="00513CEE">
        <w:t xml:space="preserve"> Control </w:t>
      </w:r>
      <w:r w:rsidR="00513CEE">
        <w:rPr>
          <w:rFonts w:hint="eastAsia"/>
        </w:rPr>
        <w:t>作为类名称的一部分将使名称不必要地加长。</w:t>
      </w:r>
    </w:p>
    <w:p w:rsidR="00513CEE" w:rsidRDefault="00115017" w:rsidP="00115017">
      <w:r>
        <w:rPr>
          <w:rFonts w:hint="eastAsia"/>
        </w:rPr>
        <w:tab/>
      </w:r>
      <w:r w:rsidR="00513CEE">
        <w:t>public class FileStream</w:t>
      </w:r>
    </w:p>
    <w:p w:rsidR="00513CEE" w:rsidRDefault="00115017" w:rsidP="00115017">
      <w:r>
        <w:rPr>
          <w:rFonts w:hint="eastAsia"/>
        </w:rPr>
        <w:tab/>
      </w:r>
      <w:r w:rsidR="00513CEE">
        <w:t>public class Button</w:t>
      </w:r>
    </w:p>
    <w:p w:rsidR="00513CEE" w:rsidRDefault="00513CEE" w:rsidP="00115017">
      <w:pPr>
        <w:ind w:left="420" w:firstLine="420"/>
      </w:pPr>
      <w:r>
        <w:t>public class String</w:t>
      </w:r>
    </w:p>
    <w:p w:rsidR="00513CEE" w:rsidRDefault="00513CEE" w:rsidP="00513CEE">
      <w:pPr>
        <w:ind w:left="420"/>
      </w:pPr>
    </w:p>
    <w:p w:rsidR="00513CEE" w:rsidRDefault="006C38FF" w:rsidP="006C38FF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接口</w:t>
      </w:r>
    </w:p>
    <w:p w:rsidR="006C38FF" w:rsidRDefault="006C38FF" w:rsidP="006C38FF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以下规则概述接口的命名指南：</w:t>
      </w:r>
    </w:p>
    <w:p w:rsidR="006C38FF" w:rsidRDefault="006C38FF" w:rsidP="006C38FF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1、用名词或名词短语，或者描述行为的形容词命名接口。例如，接口名称</w:t>
      </w:r>
      <w:r>
        <w:rPr>
          <w:rFonts w:ascii="宋体" w:hAnsi="宋体"/>
          <w:sz w:val="18"/>
        </w:rPr>
        <w:t>IComponent</w:t>
      </w:r>
      <w:r>
        <w:rPr>
          <w:rFonts w:ascii="宋体" w:hAnsi="宋体" w:hint="eastAsia"/>
          <w:sz w:val="18"/>
        </w:rPr>
        <w:t>使用描述性</w:t>
      </w:r>
    </w:p>
    <w:p w:rsidR="006C38FF" w:rsidRDefault="006C38FF" w:rsidP="006C38FF">
      <w:pPr>
        <w:ind w:firstLineChars="450" w:firstLine="81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名词。接口名称 </w:t>
      </w:r>
      <w:r>
        <w:rPr>
          <w:rFonts w:ascii="宋体" w:hAnsi="宋体"/>
          <w:sz w:val="18"/>
        </w:rPr>
        <w:t>ICustomAttributeProvider</w:t>
      </w:r>
      <w:r>
        <w:rPr>
          <w:rFonts w:ascii="宋体" w:hAnsi="宋体" w:hint="eastAsia"/>
          <w:sz w:val="18"/>
        </w:rPr>
        <w:t>使用名词短语。名称</w:t>
      </w:r>
      <w:r>
        <w:rPr>
          <w:rFonts w:ascii="宋体" w:hAnsi="宋体"/>
          <w:sz w:val="18"/>
        </w:rPr>
        <w:t>IPersistable</w:t>
      </w:r>
      <w:r>
        <w:rPr>
          <w:rFonts w:ascii="宋体" w:hAnsi="宋体" w:hint="eastAsia"/>
          <w:sz w:val="18"/>
        </w:rPr>
        <w:t>使用形容词。</w:t>
      </w:r>
    </w:p>
    <w:p w:rsidR="006C38FF" w:rsidRDefault="006C38FF" w:rsidP="006C38FF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2、使用</w:t>
      </w:r>
      <w:r>
        <w:rPr>
          <w:rFonts w:ascii="宋体" w:hAnsi="宋体"/>
          <w:sz w:val="18"/>
        </w:rPr>
        <w:t xml:space="preserve"> Pascal </w:t>
      </w:r>
      <w:r>
        <w:rPr>
          <w:rFonts w:ascii="宋体" w:hAnsi="宋体" w:hint="eastAsia"/>
          <w:sz w:val="18"/>
        </w:rPr>
        <w:t>大小写。</w:t>
      </w:r>
    </w:p>
    <w:p w:rsidR="006C38FF" w:rsidRDefault="006C38FF" w:rsidP="006C38FF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3、少用缩写。</w:t>
      </w:r>
    </w:p>
    <w:p w:rsidR="006C38FF" w:rsidRDefault="006C38FF" w:rsidP="006C38FF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4、给接口名称加上字母</w:t>
      </w:r>
      <w:r>
        <w:rPr>
          <w:rFonts w:ascii="宋体" w:hAnsi="宋体"/>
          <w:sz w:val="18"/>
        </w:rPr>
        <w:t xml:space="preserve"> I </w:t>
      </w:r>
      <w:r>
        <w:rPr>
          <w:rFonts w:ascii="宋体" w:hAnsi="宋体" w:hint="eastAsia"/>
          <w:sz w:val="18"/>
        </w:rPr>
        <w:t>前缀，以指示该类型为接口。在定义类</w:t>
      </w:r>
      <w:r>
        <w:rPr>
          <w:rFonts w:ascii="宋体" w:hAnsi="宋体"/>
          <w:sz w:val="18"/>
        </w:rPr>
        <w:t>/</w:t>
      </w:r>
      <w:r>
        <w:rPr>
          <w:rFonts w:ascii="宋体" w:hAnsi="宋体" w:hint="eastAsia"/>
          <w:sz w:val="18"/>
        </w:rPr>
        <w:t>接口对（其中类是接口的标准</w:t>
      </w:r>
    </w:p>
    <w:p w:rsidR="006C38FF" w:rsidRDefault="006C38FF" w:rsidP="006C38FF">
      <w:pPr>
        <w:ind w:firstLineChars="450" w:firstLine="81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实现）时使用相似的名称。两个名称的区别应该只是接口名称上有字母</w:t>
      </w:r>
      <w:r>
        <w:rPr>
          <w:rFonts w:ascii="宋体" w:hAnsi="宋体"/>
          <w:sz w:val="18"/>
        </w:rPr>
        <w:t xml:space="preserve"> I </w:t>
      </w:r>
      <w:r>
        <w:rPr>
          <w:rFonts w:ascii="宋体" w:hAnsi="宋体" w:hint="eastAsia"/>
          <w:sz w:val="18"/>
        </w:rPr>
        <w:t>前缀。</w:t>
      </w:r>
    </w:p>
    <w:p w:rsidR="006C38FF" w:rsidRDefault="006C38FF" w:rsidP="006C38FF">
      <w:pPr>
        <w:ind w:firstLineChars="600" w:firstLine="1080"/>
        <w:rPr>
          <w:rFonts w:ascii="宋体" w:hAnsi="宋体"/>
          <w:sz w:val="18"/>
        </w:rPr>
      </w:pPr>
    </w:p>
    <w:p w:rsidR="006C38FF" w:rsidRDefault="006C38FF" w:rsidP="006C38FF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5、不要使用下划线字符</w:t>
      </w:r>
      <w:r>
        <w:rPr>
          <w:rFonts w:ascii="宋体" w:hAnsi="宋体"/>
          <w:sz w:val="18"/>
        </w:rPr>
        <w:t xml:space="preserve"> (_)</w:t>
      </w:r>
      <w:r>
        <w:rPr>
          <w:rFonts w:ascii="宋体" w:hAnsi="宋体" w:hint="eastAsia"/>
          <w:sz w:val="18"/>
        </w:rPr>
        <w:t>。</w:t>
      </w:r>
    </w:p>
    <w:p w:rsidR="006C38FF" w:rsidRDefault="006C38FF" w:rsidP="006C38FF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6、当类是接口的标准执行时，定义这一对类</w:t>
      </w:r>
      <w:r>
        <w:rPr>
          <w:rFonts w:ascii="宋体" w:hAnsi="宋体"/>
          <w:sz w:val="18"/>
        </w:rPr>
        <w:t>/</w:t>
      </w:r>
      <w:r>
        <w:rPr>
          <w:rFonts w:ascii="宋体" w:hAnsi="宋体" w:hint="eastAsia"/>
          <w:sz w:val="18"/>
        </w:rPr>
        <w:t>接口组合就要使用相似的名称。两个名称的不同之处</w:t>
      </w:r>
    </w:p>
    <w:p w:rsidR="006C38FF" w:rsidRDefault="006C38FF" w:rsidP="006C38FF">
      <w:pPr>
        <w:ind w:firstLineChars="450" w:firstLine="81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只是接口名前有一个</w:t>
      </w:r>
      <w:r>
        <w:rPr>
          <w:rFonts w:ascii="宋体" w:hAnsi="宋体"/>
          <w:sz w:val="18"/>
        </w:rPr>
        <w:t>I</w:t>
      </w:r>
      <w:r>
        <w:rPr>
          <w:rFonts w:ascii="宋体" w:hAnsi="宋体" w:hint="eastAsia"/>
          <w:sz w:val="18"/>
        </w:rPr>
        <w:t>前缀。</w:t>
      </w:r>
    </w:p>
    <w:p w:rsidR="006C38FF" w:rsidRDefault="006C38FF" w:rsidP="006C38FF">
      <w:pPr>
        <w:ind w:firstLineChars="700" w:firstLine="1260"/>
        <w:rPr>
          <w:rFonts w:ascii="宋体" w:hAnsi="宋体"/>
          <w:sz w:val="18"/>
        </w:rPr>
      </w:pPr>
    </w:p>
    <w:p w:rsidR="006C38FF" w:rsidRDefault="006C38FF" w:rsidP="006C38FF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以下是正确命名的接口的示例。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interface IServiceProvider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interface IFormatable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</w:p>
    <w:p w:rsidR="006C38FF" w:rsidRDefault="006C38FF" w:rsidP="006C38FF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以下代码示例阐释如何定义</w:t>
      </w:r>
      <w:r>
        <w:rPr>
          <w:rFonts w:ascii="宋体" w:hAnsi="宋体"/>
          <w:sz w:val="18"/>
        </w:rPr>
        <w:t>IComponent</w:t>
      </w:r>
      <w:r>
        <w:rPr>
          <w:rFonts w:ascii="宋体" w:hAnsi="宋体" w:hint="eastAsia"/>
          <w:sz w:val="18"/>
        </w:rPr>
        <w:t>接口及其标准实现</w:t>
      </w:r>
      <w:r>
        <w:rPr>
          <w:rFonts w:ascii="宋体" w:hAnsi="宋体"/>
          <w:sz w:val="18"/>
        </w:rPr>
        <w:t xml:space="preserve"> Component </w:t>
      </w:r>
      <w:r>
        <w:rPr>
          <w:rFonts w:ascii="宋体" w:hAnsi="宋体" w:hint="eastAsia"/>
          <w:sz w:val="18"/>
        </w:rPr>
        <w:t>类。</w:t>
      </w:r>
    </w:p>
    <w:p w:rsidR="006C38FF" w:rsidRDefault="006C38FF" w:rsidP="006C38FF">
      <w:pPr>
        <w:rPr>
          <w:rFonts w:ascii="宋体" w:hAnsi="宋体"/>
          <w:sz w:val="18"/>
        </w:rPr>
      </w:pP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interface IComponent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      {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lastRenderedPageBreak/>
        <w:t xml:space="preserve">                   // Implementation code goes here.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      }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class Component: IComponent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      {</w:t>
      </w:r>
    </w:p>
    <w:p w:rsidR="006C38FF" w:rsidRDefault="006C38FF" w:rsidP="006C38FF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          // Implementation code goes here.</w:t>
      </w:r>
    </w:p>
    <w:p w:rsidR="006C38FF" w:rsidRDefault="006C38FF" w:rsidP="006C38FF">
      <w:pPr>
        <w:ind w:firstLine="135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6C38FF" w:rsidRDefault="006C38FF" w:rsidP="006C38FF">
      <w:pPr>
        <w:ind w:firstLine="1350"/>
        <w:rPr>
          <w:rFonts w:ascii="宋体" w:hAnsi="宋体"/>
          <w:color w:val="008000"/>
          <w:sz w:val="18"/>
        </w:rPr>
      </w:pPr>
    </w:p>
    <w:p w:rsidR="00C26321" w:rsidRDefault="00C26321" w:rsidP="006C38FF">
      <w:pPr>
        <w:ind w:firstLine="1350"/>
        <w:rPr>
          <w:rFonts w:ascii="宋体" w:hAnsi="宋体"/>
          <w:color w:val="008000"/>
          <w:sz w:val="18"/>
        </w:rPr>
      </w:pPr>
    </w:p>
    <w:p w:rsidR="00C26321" w:rsidRDefault="00C26321" w:rsidP="00C26321">
      <w:pPr>
        <w:pStyle w:val="2"/>
      </w:pPr>
      <w:r>
        <w:rPr>
          <w:rFonts w:hint="eastAsia"/>
        </w:rPr>
        <w:t>6.7</w:t>
      </w:r>
      <w:r>
        <w:rPr>
          <w:rFonts w:hint="eastAsia"/>
        </w:rPr>
        <w:t>属性</w:t>
      </w:r>
      <w:r>
        <w:rPr>
          <w:rFonts w:hint="eastAsia"/>
        </w:rPr>
        <w:t>(Attribute)</w:t>
      </w:r>
    </w:p>
    <w:p w:rsidR="00C26321" w:rsidRDefault="00C26321" w:rsidP="00C26321">
      <w:pPr>
        <w:ind w:firstLine="63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应该总是将后缀</w:t>
      </w:r>
      <w:r w:rsidR="00041E52">
        <w:rPr>
          <w:rFonts w:ascii="宋体" w:hAnsi="宋体" w:hint="eastAsia"/>
          <w:color w:val="000000"/>
          <w:sz w:val="18"/>
        </w:rPr>
        <w:t>Attr（或</w:t>
      </w:r>
      <w:r>
        <w:rPr>
          <w:rFonts w:ascii="宋体" w:hAnsi="宋体"/>
          <w:color w:val="000000"/>
          <w:sz w:val="18"/>
        </w:rPr>
        <w:t>Attribute</w:t>
      </w:r>
      <w:r w:rsidR="00041E52">
        <w:rPr>
          <w:rFonts w:ascii="宋体" w:hAnsi="宋体" w:hint="eastAsia"/>
          <w:color w:val="000000"/>
          <w:sz w:val="18"/>
        </w:rPr>
        <w:t>）</w:t>
      </w:r>
      <w:r>
        <w:rPr>
          <w:rFonts w:ascii="宋体" w:hAnsi="宋体" w:hint="eastAsia"/>
          <w:color w:val="000000"/>
          <w:sz w:val="18"/>
        </w:rPr>
        <w:t>添加到自定义属性类。以下是正确命名的属性类的示例。</w:t>
      </w:r>
    </w:p>
    <w:p w:rsidR="00C26321" w:rsidRDefault="00C26321" w:rsidP="00C26321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class ObsoleteAttribute</w:t>
      </w:r>
    </w:p>
    <w:p w:rsidR="00C26321" w:rsidRDefault="00C26321" w:rsidP="00C26321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 xml:space="preserve">          {</w:t>
      </w:r>
    </w:p>
    <w:p w:rsidR="00C26321" w:rsidRDefault="00C26321" w:rsidP="00C26321">
      <w:pPr>
        <w:ind w:firstLineChars="500" w:firstLine="900"/>
        <w:rPr>
          <w:rFonts w:ascii="宋体" w:hAnsi="宋体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041E52" w:rsidRDefault="00041E52" w:rsidP="00C26321">
      <w:pPr>
        <w:ind w:firstLineChars="500" w:firstLine="900"/>
        <w:rPr>
          <w:rFonts w:ascii="宋体" w:hAnsi="宋体"/>
          <w:color w:val="008000"/>
          <w:sz w:val="18"/>
        </w:rPr>
      </w:pPr>
    </w:p>
    <w:p w:rsidR="00C26321" w:rsidRDefault="00C26321" w:rsidP="00C26321">
      <w:pPr>
        <w:pStyle w:val="2"/>
      </w:pPr>
      <w:r>
        <w:rPr>
          <w:rFonts w:hint="eastAsia"/>
        </w:rPr>
        <w:t>6.8</w:t>
      </w:r>
      <w:r>
        <w:rPr>
          <w:rFonts w:hint="eastAsia"/>
        </w:rPr>
        <w:t>枚举</w:t>
      </w:r>
      <w:r>
        <w:rPr>
          <w:rFonts w:hint="eastAsia"/>
        </w:rPr>
        <w:t>(Enum)</w:t>
      </w:r>
    </w:p>
    <w:p w:rsidR="00924F8C" w:rsidRDefault="00924F8C" w:rsidP="00924F8C">
      <w:pPr>
        <w:ind w:firstLine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枚举</w:t>
      </w:r>
      <w:r>
        <w:rPr>
          <w:rFonts w:ascii="宋体" w:hAnsi="宋体"/>
          <w:sz w:val="18"/>
        </w:rPr>
        <w:t xml:space="preserve"> (Enum) </w:t>
      </w:r>
      <w:r>
        <w:rPr>
          <w:rFonts w:ascii="宋体" w:hAnsi="宋体" w:hint="eastAsia"/>
          <w:sz w:val="18"/>
        </w:rPr>
        <w:t>值类型从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类继承。以下规则概述枚举的命名指南：</w:t>
      </w:r>
    </w:p>
    <w:p w:rsidR="00924F8C" w:rsidRDefault="00924F8C" w:rsidP="00924F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1对于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类型和值名称使用</w:t>
      </w:r>
      <w:r>
        <w:rPr>
          <w:rFonts w:ascii="宋体" w:hAnsi="宋体"/>
          <w:sz w:val="18"/>
        </w:rPr>
        <w:t xml:space="preserve"> Pascal </w:t>
      </w:r>
      <w:r>
        <w:rPr>
          <w:rFonts w:ascii="宋体" w:hAnsi="宋体" w:hint="eastAsia"/>
          <w:sz w:val="18"/>
        </w:rPr>
        <w:t>大小写。</w:t>
      </w:r>
    </w:p>
    <w:p w:rsidR="00924F8C" w:rsidRDefault="00924F8C" w:rsidP="00924F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2少用缩写。</w:t>
      </w:r>
    </w:p>
    <w:p w:rsidR="00924F8C" w:rsidRDefault="00924F8C" w:rsidP="00924F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3不要在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类型名称上使用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后缀。</w:t>
      </w:r>
    </w:p>
    <w:p w:rsidR="00924F8C" w:rsidRDefault="00924F8C" w:rsidP="00924F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4对大多数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类型使用单数名称，但是对作为位域的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类型使用复数名称。</w:t>
      </w:r>
    </w:p>
    <w:p w:rsidR="00C26321" w:rsidRDefault="00924F8C" w:rsidP="00924F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5总是将</w:t>
      </w:r>
      <w:r>
        <w:rPr>
          <w:rFonts w:ascii="宋体" w:hAnsi="宋体"/>
          <w:sz w:val="18"/>
        </w:rPr>
        <w:t>FlagsAttribute</w:t>
      </w:r>
      <w:r>
        <w:rPr>
          <w:rFonts w:ascii="宋体" w:hAnsi="宋体" w:hint="eastAsia"/>
          <w:sz w:val="18"/>
        </w:rPr>
        <w:t>添加到位域</w:t>
      </w:r>
      <w:r>
        <w:rPr>
          <w:rFonts w:ascii="宋体" w:hAnsi="宋体"/>
          <w:sz w:val="18"/>
        </w:rPr>
        <w:t>Enum</w:t>
      </w:r>
      <w:r>
        <w:rPr>
          <w:rFonts w:ascii="宋体" w:hAnsi="宋体" w:hint="eastAsia"/>
          <w:sz w:val="18"/>
        </w:rPr>
        <w:t>类型。</w:t>
      </w:r>
    </w:p>
    <w:p w:rsidR="00571027" w:rsidRDefault="00571027" w:rsidP="00571027">
      <w:pPr>
        <w:pStyle w:val="2"/>
      </w:pPr>
      <w:r>
        <w:rPr>
          <w:rFonts w:hint="eastAsia"/>
        </w:rPr>
        <w:t>6.9</w:t>
      </w:r>
      <w:r>
        <w:rPr>
          <w:rFonts w:hint="eastAsia"/>
        </w:rPr>
        <w:t>参数</w:t>
      </w:r>
    </w:p>
    <w:p w:rsidR="00571027" w:rsidRDefault="00571027" w:rsidP="00571027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以下规则概述参数的命名指南：</w:t>
      </w:r>
    </w:p>
    <w:p w:rsidR="00571027" w:rsidRDefault="00571027" w:rsidP="00571027">
      <w:pPr>
        <w:ind w:left="1260" w:hangingChars="700" w:hanging="126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1、使用描述性参数名称。参数名称应当具有足够的描述性，</w:t>
      </w:r>
      <w:r w:rsidR="002C166F">
        <w:rPr>
          <w:rFonts w:ascii="宋体" w:hAnsi="宋体" w:hint="eastAsia"/>
          <w:sz w:val="18"/>
        </w:rPr>
        <w:t>在大多数情况下,应该可以通过</w:t>
      </w:r>
      <w:r>
        <w:rPr>
          <w:rFonts w:ascii="宋体" w:hAnsi="宋体" w:hint="eastAsia"/>
          <w:sz w:val="18"/>
        </w:rPr>
        <w:t>参数的名称及类型确定它的含义。</w:t>
      </w:r>
    </w:p>
    <w:p w:rsidR="00571027" w:rsidRDefault="00571027" w:rsidP="00571027">
      <w:pPr>
        <w:ind w:firstLineChars="200" w:firstLine="36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2、</w:t>
      </w:r>
      <w:r>
        <w:rPr>
          <w:rFonts w:ascii="宋体" w:hAnsi="宋体" w:hint="eastAsia"/>
          <w:sz w:val="18"/>
        </w:rPr>
        <w:t>对参数名称使用</w:t>
      </w:r>
      <w:r>
        <w:rPr>
          <w:rFonts w:ascii="宋体" w:hAnsi="宋体"/>
          <w:sz w:val="18"/>
        </w:rPr>
        <w:t xml:space="preserve"> Camel </w:t>
      </w:r>
      <w:r>
        <w:rPr>
          <w:rFonts w:ascii="宋体" w:hAnsi="宋体" w:hint="eastAsia"/>
          <w:sz w:val="18"/>
        </w:rPr>
        <w:t>大小写。</w:t>
      </w:r>
    </w:p>
    <w:p w:rsidR="00571027" w:rsidRDefault="00571027" w:rsidP="00571027">
      <w:pPr>
        <w:ind w:left="1260" w:hangingChars="700" w:hanging="126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 xml:space="preserve">   3、</w:t>
      </w:r>
      <w:r>
        <w:rPr>
          <w:rFonts w:ascii="宋体" w:hAnsi="宋体" w:hint="eastAsia"/>
          <w:sz w:val="18"/>
        </w:rPr>
        <w:t>使用描述参数含义的名称，而不要使用描述参数类型的名称。开发工具将提供有关参数类型的信息</w:t>
      </w:r>
      <w:r w:rsidR="00253DCD">
        <w:rPr>
          <w:rFonts w:ascii="宋体" w:hAnsi="宋体" w:hint="eastAsia"/>
          <w:sz w:val="18"/>
        </w:rPr>
        <w:t>（现在智能提示已经很强了</w:t>
      </w:r>
      <w:r w:rsidR="00253DCD">
        <w:rPr>
          <w:rFonts w:ascii="宋体" w:hAnsi="宋体"/>
          <w:sz w:val="18"/>
        </w:rPr>
        <w:t>）</w:t>
      </w:r>
      <w:r>
        <w:rPr>
          <w:rFonts w:ascii="宋体" w:hAnsi="宋体" w:hint="eastAsia"/>
          <w:sz w:val="18"/>
        </w:rPr>
        <w:t>。因此，通过描述意义，可以更好地使用参数的名称。少用基于类型的参数名称，仅在适合</w:t>
      </w:r>
      <w:r w:rsidR="002F1843">
        <w:rPr>
          <w:rFonts w:ascii="宋体" w:hAnsi="宋体" w:hint="eastAsia"/>
          <w:sz w:val="18"/>
        </w:rPr>
        <w:t>的</w:t>
      </w:r>
      <w:r>
        <w:rPr>
          <w:rFonts w:ascii="宋体" w:hAnsi="宋体" w:hint="eastAsia"/>
          <w:sz w:val="18"/>
        </w:rPr>
        <w:t>地方使用。</w:t>
      </w:r>
    </w:p>
    <w:p w:rsidR="00571027" w:rsidRDefault="00571027" w:rsidP="00571027">
      <w:pPr>
        <w:ind w:left="1260" w:hangingChars="700" w:hanging="126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 xml:space="preserve">   4、</w:t>
      </w:r>
      <w:r>
        <w:rPr>
          <w:rFonts w:ascii="宋体" w:hAnsi="宋体" w:hint="eastAsia"/>
          <w:sz w:val="18"/>
        </w:rPr>
        <w:t>不要使用保留的参数。</w:t>
      </w:r>
      <w:r w:rsidR="003448D3">
        <w:rPr>
          <w:rFonts w:ascii="宋体" w:hAnsi="宋体" w:hint="eastAsia"/>
          <w:sz w:val="18"/>
        </w:rPr>
        <w:t>如果</w:t>
      </w:r>
      <w:r>
        <w:rPr>
          <w:rFonts w:ascii="宋体" w:hAnsi="宋体" w:hint="eastAsia"/>
          <w:sz w:val="18"/>
        </w:rPr>
        <w:t>保留的参数是专用参数，可以在未来的版本中公开它们</w:t>
      </w:r>
      <w:r w:rsidR="003448D3">
        <w:rPr>
          <w:rFonts w:ascii="宋体" w:hAnsi="宋体" w:hint="eastAsia"/>
          <w:sz w:val="18"/>
        </w:rPr>
        <w:t>；</w:t>
      </w:r>
      <w:r>
        <w:rPr>
          <w:rFonts w:ascii="宋体" w:hAnsi="宋体" w:hint="eastAsia"/>
          <w:sz w:val="18"/>
        </w:rPr>
        <w:t>如果在类库的未来版本中需要更多的数据，请为方法添加新的重载。</w:t>
      </w:r>
    </w:p>
    <w:p w:rsidR="00571027" w:rsidRDefault="00571027" w:rsidP="00571027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 xml:space="preserve">   5、</w:t>
      </w:r>
      <w:r>
        <w:rPr>
          <w:rFonts w:ascii="宋体" w:hAnsi="宋体" w:hint="eastAsia"/>
          <w:sz w:val="18"/>
        </w:rPr>
        <w:t>不要给参数名称加匈牙利命名法的前缀。</w:t>
      </w:r>
    </w:p>
    <w:p w:rsidR="00571027" w:rsidRDefault="00571027" w:rsidP="00571027">
      <w:pPr>
        <w:ind w:firstLineChars="200" w:firstLine="36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以下是正确命名的参数的示例。</w:t>
      </w:r>
    </w:p>
    <w:p w:rsidR="00571027" w:rsidRPr="00253DCD" w:rsidRDefault="00571027" w:rsidP="00571027">
      <w:pPr>
        <w:rPr>
          <w:rFonts w:ascii="宋体" w:hAnsi="宋体"/>
          <w:sz w:val="18"/>
        </w:rPr>
      </w:pPr>
      <w:r w:rsidRPr="00253DCD">
        <w:rPr>
          <w:rFonts w:ascii="宋体" w:hAnsi="宋体"/>
          <w:sz w:val="18"/>
        </w:rPr>
        <w:t>Type GetType(string typeName)</w:t>
      </w:r>
    </w:p>
    <w:p w:rsidR="00571027" w:rsidRPr="00253DCD" w:rsidRDefault="00571027" w:rsidP="00571027">
      <w:pPr>
        <w:ind w:firstLine="1350"/>
        <w:rPr>
          <w:rFonts w:ascii="宋体" w:hAnsi="宋体"/>
          <w:sz w:val="18"/>
        </w:rPr>
      </w:pPr>
      <w:r w:rsidRPr="00253DCD">
        <w:rPr>
          <w:rFonts w:ascii="宋体" w:hAnsi="宋体"/>
          <w:sz w:val="18"/>
        </w:rPr>
        <w:t>string Format(string format, args() As object)</w:t>
      </w:r>
    </w:p>
    <w:p w:rsidR="00571027" w:rsidRDefault="0010441D" w:rsidP="0010441D">
      <w:pPr>
        <w:pStyle w:val="2"/>
      </w:pPr>
      <w:r>
        <w:rPr>
          <w:rFonts w:hint="eastAsia"/>
        </w:rPr>
        <w:lastRenderedPageBreak/>
        <w:t>6.10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以下规则概述方法的命名指南：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1使用动词或动词短语命名方法。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2使用</w:t>
      </w:r>
      <w:r>
        <w:rPr>
          <w:rFonts w:ascii="宋体" w:hAnsi="宋体"/>
          <w:color w:val="000000"/>
          <w:sz w:val="18"/>
        </w:rPr>
        <w:t xml:space="preserve"> Pascal </w:t>
      </w:r>
      <w:r>
        <w:rPr>
          <w:rFonts w:ascii="宋体" w:hAnsi="宋体" w:hint="eastAsia"/>
          <w:color w:val="000000"/>
          <w:sz w:val="18"/>
        </w:rPr>
        <w:t>大小写。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3以下是正确命名的方法的实例。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RemoveAll()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GetCharArray()</w:t>
      </w:r>
    </w:p>
    <w:p w:rsidR="00AA5059" w:rsidRDefault="00AA5059" w:rsidP="00AA5059">
      <w:pPr>
        <w:ind w:firstLine="12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Invoke()</w:t>
      </w:r>
    </w:p>
    <w:p w:rsidR="00AA5059" w:rsidRDefault="00AA5059" w:rsidP="00AA5059">
      <w:pPr>
        <w:ind w:firstLine="1260"/>
        <w:rPr>
          <w:rFonts w:ascii="宋体" w:hAnsi="宋体"/>
          <w:color w:val="008000"/>
          <w:sz w:val="18"/>
        </w:rPr>
      </w:pPr>
    </w:p>
    <w:p w:rsidR="0010441D" w:rsidRPr="0010441D" w:rsidRDefault="0010441D" w:rsidP="0010441D"/>
    <w:p w:rsidR="0010441D" w:rsidRDefault="0010441D" w:rsidP="0010441D">
      <w:pPr>
        <w:pStyle w:val="2"/>
      </w:pPr>
      <w:r>
        <w:rPr>
          <w:rFonts w:hint="eastAsia"/>
        </w:rPr>
        <w:t>6.11</w:t>
      </w:r>
      <w:r>
        <w:rPr>
          <w:rFonts w:hint="eastAsia"/>
        </w:rPr>
        <w:t>属性</w:t>
      </w:r>
      <w:r w:rsidR="00A65645">
        <w:rPr>
          <w:rFonts w:hint="eastAsia"/>
        </w:rPr>
        <w:t>(</w:t>
      </w:r>
      <w:r>
        <w:rPr>
          <w:rFonts w:hint="eastAsia"/>
        </w:rPr>
        <w:t>property</w:t>
      </w:r>
      <w:r w:rsidR="00A65645">
        <w:rPr>
          <w:rFonts w:hint="eastAsia"/>
        </w:rPr>
        <w:t>)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以下规则概述属性的命名指南</w:t>
      </w:r>
      <w:r w:rsidR="00A65645">
        <w:rPr>
          <w:rFonts w:ascii="宋体" w:hAnsi="宋体" w:hint="eastAsia"/>
          <w:color w:val="000000"/>
          <w:sz w:val="18"/>
        </w:rPr>
        <w:t>,属性其实就是返回</w:t>
      </w:r>
      <w:r w:rsidR="00C8208A">
        <w:rPr>
          <w:rFonts w:ascii="宋体" w:hAnsi="宋体" w:hint="eastAsia"/>
          <w:color w:val="000000"/>
          <w:sz w:val="18"/>
        </w:rPr>
        <w:t xml:space="preserve">/设置 </w:t>
      </w:r>
      <w:r w:rsidR="00A65645">
        <w:rPr>
          <w:rFonts w:ascii="宋体" w:hAnsi="宋体" w:hint="eastAsia"/>
          <w:color w:val="000000"/>
          <w:sz w:val="18"/>
        </w:rPr>
        <w:t>指定变量的函数</w:t>
      </w:r>
      <w:r>
        <w:rPr>
          <w:rFonts w:ascii="宋体" w:hAnsi="宋体" w:hint="eastAsia"/>
          <w:color w:val="000000"/>
          <w:sz w:val="18"/>
        </w:rPr>
        <w:t>：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1使用名词或名词短语命名属性。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2使用</w:t>
      </w:r>
      <w:r>
        <w:rPr>
          <w:rFonts w:ascii="宋体" w:hAnsi="宋体"/>
          <w:color w:val="000000"/>
          <w:sz w:val="18"/>
        </w:rPr>
        <w:t xml:space="preserve"> Pascal </w:t>
      </w:r>
      <w:r>
        <w:rPr>
          <w:rFonts w:ascii="宋体" w:hAnsi="宋体" w:hint="eastAsia"/>
          <w:color w:val="000000"/>
          <w:sz w:val="18"/>
        </w:rPr>
        <w:t>大小写。</w:t>
      </w: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3不要使用匈牙利语表示法。</w:t>
      </w:r>
    </w:p>
    <w:p w:rsidR="00AA5059" w:rsidRDefault="00AA5059" w:rsidP="00AA5059">
      <w:pPr>
        <w:ind w:firstLine="108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4考虑用与属性的基础类型相同的名称创建属性。</w:t>
      </w:r>
    </w:p>
    <w:p w:rsidR="00AA5059" w:rsidRDefault="00AA5059" w:rsidP="00AA5059">
      <w:pPr>
        <w:ind w:firstLine="108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例如，如果声明名为</w:t>
      </w:r>
      <w:r>
        <w:rPr>
          <w:rFonts w:ascii="宋体" w:hAnsi="宋体"/>
          <w:color w:val="000000"/>
          <w:sz w:val="18"/>
        </w:rPr>
        <w:t xml:space="preserve"> Color </w:t>
      </w:r>
      <w:r>
        <w:rPr>
          <w:rFonts w:ascii="宋体" w:hAnsi="宋体" w:hint="eastAsia"/>
          <w:color w:val="000000"/>
          <w:sz w:val="18"/>
        </w:rPr>
        <w:t>的属性，则属性的类型同样应该是</w:t>
      </w:r>
      <w:r>
        <w:rPr>
          <w:rFonts w:ascii="宋体" w:hAnsi="宋体"/>
          <w:color w:val="000000"/>
          <w:sz w:val="18"/>
        </w:rPr>
        <w:t xml:space="preserve"> Color</w:t>
      </w:r>
      <w:r>
        <w:rPr>
          <w:rFonts w:ascii="宋体" w:hAnsi="宋体" w:hint="eastAsia"/>
          <w:color w:val="000000"/>
          <w:sz w:val="18"/>
        </w:rPr>
        <w:t>。</w:t>
      </w:r>
    </w:p>
    <w:p w:rsidR="00AA5059" w:rsidRDefault="00AA5059" w:rsidP="00AA5059">
      <w:pPr>
        <w:ind w:firstLine="108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请参阅本主题中后面的示例。</w:t>
      </w:r>
    </w:p>
    <w:p w:rsidR="00AA5059" w:rsidRPr="00AA5059" w:rsidRDefault="00AA5059" w:rsidP="00AA5059">
      <w:pPr>
        <w:ind w:firstLineChars="700" w:firstLine="1260"/>
        <w:rPr>
          <w:rFonts w:ascii="宋体" w:hAnsi="宋体"/>
          <w:color w:val="000000"/>
          <w:sz w:val="18"/>
        </w:rPr>
      </w:pPr>
    </w:p>
    <w:p w:rsidR="00AA5059" w:rsidRDefault="00AA5059" w:rsidP="00AA5059">
      <w:pPr>
        <w:ind w:firstLineChars="100" w:firstLine="18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以下代码示例阐释正确的属性命名。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class SampleClass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{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Color BackColor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{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   // Code for Get and Set accessors goes here.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以下代码示例阐释提供其名称与类型相同的属性。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publicenum Color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// Insert code for Enum here.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class Control</w:t>
      </w:r>
    </w:p>
    <w:p w:rsidR="00AA5059" w:rsidRDefault="00AA5059" w:rsidP="00AA5059">
      <w:pPr>
        <w:ind w:firstLineChars="900" w:firstLine="16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Color Color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lastRenderedPageBreak/>
        <w:t xml:space="preserve">{ </w:t>
      </w:r>
    </w:p>
    <w:p w:rsidR="00AA5059" w:rsidRDefault="00AA5059" w:rsidP="00AA5059">
      <w:pPr>
        <w:ind w:firstLine="25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get</w:t>
      </w:r>
    </w:p>
    <w:p w:rsidR="00AA5059" w:rsidRDefault="00AA5059" w:rsidP="00AA5059">
      <w:pPr>
        <w:ind w:firstLineChars="1400" w:firstLine="2520"/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>{</w:t>
      </w:r>
    </w:p>
    <w:p w:rsidR="00AA5059" w:rsidRDefault="00AA5059" w:rsidP="00AA5059">
      <w:pPr>
        <w:ind w:firstLineChars="1700" w:firstLine="30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// Insert code here.</w:t>
      </w:r>
    </w:p>
    <w:p w:rsidR="00AA5059" w:rsidRDefault="00AA5059" w:rsidP="00AA5059">
      <w:pPr>
        <w:ind w:firstLineChars="1400" w:firstLine="25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} </w:t>
      </w:r>
    </w:p>
    <w:p w:rsidR="00AA5059" w:rsidRDefault="00AA5059" w:rsidP="00AA5059">
      <w:pPr>
        <w:ind w:firstLine="25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set</w:t>
      </w:r>
    </w:p>
    <w:p w:rsidR="00AA5059" w:rsidRDefault="00AA5059" w:rsidP="00AA5059">
      <w:pPr>
        <w:ind w:firstLine="25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A5059" w:rsidRDefault="00AA5059" w:rsidP="00AA5059">
      <w:pPr>
        <w:ind w:firstLineChars="1700" w:firstLine="30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// Insert code here.</w:t>
      </w:r>
    </w:p>
    <w:p w:rsidR="00AA5059" w:rsidRDefault="00AA5059" w:rsidP="00AA5059">
      <w:pPr>
        <w:ind w:firstLineChars="1400" w:firstLine="25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}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以下代码示例不正确，原因是</w:t>
      </w:r>
      <w:r>
        <w:rPr>
          <w:rFonts w:ascii="宋体" w:hAnsi="宋体"/>
          <w:color w:val="000000"/>
          <w:sz w:val="18"/>
        </w:rPr>
        <w:t xml:space="preserve"> Color </w:t>
      </w:r>
      <w:r>
        <w:rPr>
          <w:rFonts w:ascii="宋体" w:hAnsi="宋体" w:hint="eastAsia"/>
          <w:color w:val="000000"/>
          <w:sz w:val="18"/>
        </w:rPr>
        <w:t>属性是</w:t>
      </w:r>
      <w:r>
        <w:rPr>
          <w:rFonts w:ascii="宋体" w:hAnsi="宋体"/>
          <w:color w:val="000000"/>
          <w:sz w:val="18"/>
        </w:rPr>
        <w:t xml:space="preserve"> Integer </w:t>
      </w:r>
      <w:r>
        <w:rPr>
          <w:rFonts w:ascii="宋体" w:hAnsi="宋体" w:hint="eastAsia"/>
          <w:color w:val="000000"/>
          <w:sz w:val="18"/>
        </w:rPr>
        <w:t>类型的。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publicenum Color</w:t>
      </w:r>
    </w:p>
    <w:p w:rsidR="00AA5059" w:rsidRDefault="00AA5059" w:rsidP="00AA5059">
      <w:pPr>
        <w:ind w:firstLineChars="800" w:firstLine="144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A5059" w:rsidRDefault="00AA5059" w:rsidP="00AA5059">
      <w:pPr>
        <w:ind w:firstLineChars="1200" w:firstLine="21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// Insert code for Enum here.</w:t>
      </w:r>
    </w:p>
    <w:p w:rsidR="00AA5059" w:rsidRDefault="00AA5059" w:rsidP="00AA5059">
      <w:pPr>
        <w:ind w:firstLineChars="800" w:firstLine="144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ind w:firstLineChars="800" w:firstLine="1440"/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ind w:firstLineChars="800" w:firstLine="1440"/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public class Control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publicint Color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{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// Insert code here 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A5059" w:rsidRDefault="00AA5059" w:rsidP="00AA5059">
      <w:pPr>
        <w:rPr>
          <w:rFonts w:ascii="宋体" w:hAnsi="宋体"/>
          <w:color w:val="008000"/>
          <w:sz w:val="18"/>
        </w:rPr>
      </w:pPr>
    </w:p>
    <w:p w:rsidR="00AA5059" w:rsidRDefault="00AA5059" w:rsidP="00AA5059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在不正确的示例中，不可能引用</w:t>
      </w:r>
      <w:r>
        <w:rPr>
          <w:rFonts w:ascii="宋体" w:hAnsi="宋体"/>
          <w:color w:val="000000"/>
          <w:sz w:val="18"/>
        </w:rPr>
        <w:t xml:space="preserve"> Color </w:t>
      </w:r>
      <w:r>
        <w:rPr>
          <w:rFonts w:ascii="宋体" w:hAnsi="宋体" w:hint="eastAsia"/>
          <w:color w:val="000000"/>
          <w:sz w:val="18"/>
        </w:rPr>
        <w:t>枚举的成员。</w:t>
      </w:r>
      <w:r>
        <w:rPr>
          <w:rFonts w:ascii="宋体" w:hAnsi="宋体"/>
          <w:color w:val="000000"/>
          <w:sz w:val="18"/>
        </w:rPr>
        <w:t>Color.Xxx</w:t>
      </w:r>
      <w:r>
        <w:rPr>
          <w:rFonts w:ascii="宋体" w:hAnsi="宋体" w:hint="eastAsia"/>
          <w:color w:val="000000"/>
          <w:sz w:val="18"/>
        </w:rPr>
        <w:t>将被解释为访问一个成员，</w:t>
      </w:r>
    </w:p>
    <w:p w:rsidR="00AA5059" w:rsidRDefault="00AA5059" w:rsidP="00AA5059">
      <w:pPr>
        <w:ind w:firstLineChars="500" w:firstLine="90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该成员首先获取</w:t>
      </w:r>
      <w:r>
        <w:rPr>
          <w:rFonts w:ascii="宋体" w:hAnsi="宋体"/>
          <w:color w:val="000000"/>
          <w:sz w:val="18"/>
        </w:rPr>
        <w:t xml:space="preserve"> Color </w:t>
      </w:r>
      <w:r>
        <w:rPr>
          <w:rFonts w:ascii="宋体" w:hAnsi="宋体" w:hint="eastAsia"/>
          <w:color w:val="000000"/>
          <w:sz w:val="18"/>
        </w:rPr>
        <w:t>属性（</w:t>
      </w:r>
      <w:r>
        <w:rPr>
          <w:rFonts w:ascii="宋体" w:hAnsi="宋体"/>
          <w:color w:val="000000"/>
          <w:sz w:val="18"/>
        </w:rPr>
        <w:t xml:space="preserve"> C# </w:t>
      </w:r>
      <w:r>
        <w:rPr>
          <w:rFonts w:ascii="宋体" w:hAnsi="宋体" w:hint="eastAsia"/>
          <w:color w:val="000000"/>
          <w:sz w:val="18"/>
        </w:rPr>
        <w:t>中为</w:t>
      </w:r>
      <w:r>
        <w:rPr>
          <w:rFonts w:ascii="宋体" w:hAnsi="宋体"/>
          <w:color w:val="000000"/>
          <w:sz w:val="18"/>
        </w:rPr>
        <w:t>int</w:t>
      </w:r>
      <w:r>
        <w:rPr>
          <w:rFonts w:ascii="宋体" w:hAnsi="宋体" w:hint="eastAsia"/>
          <w:color w:val="000000"/>
          <w:sz w:val="18"/>
        </w:rPr>
        <w:t>类型）的值，然后再访问该值的某个成员（该成</w:t>
      </w:r>
    </w:p>
    <w:p w:rsidR="00AA5059" w:rsidRDefault="00AA5059" w:rsidP="00AA5059">
      <w:pPr>
        <w:ind w:firstLineChars="500" w:firstLine="900"/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>员必须是</w:t>
      </w:r>
      <w:r>
        <w:rPr>
          <w:rFonts w:ascii="宋体" w:hAnsi="宋体"/>
          <w:color w:val="000000"/>
          <w:sz w:val="18"/>
        </w:rPr>
        <w:t xml:space="preserve"> System.Int32 </w:t>
      </w:r>
      <w:r>
        <w:rPr>
          <w:rFonts w:ascii="宋体" w:hAnsi="宋体" w:hint="eastAsia"/>
          <w:color w:val="000000"/>
          <w:sz w:val="18"/>
        </w:rPr>
        <w:t>的实例成员）。</w:t>
      </w:r>
    </w:p>
    <w:p w:rsidR="0010441D" w:rsidRDefault="003F4FCE" w:rsidP="003F4FC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事件</w:t>
      </w:r>
    </w:p>
    <w:p w:rsidR="00A72896" w:rsidRDefault="00A72896" w:rsidP="00A72896">
      <w:pPr>
        <w:ind w:firstLine="4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以下规则概述事件的命名指南：</w:t>
      </w:r>
    </w:p>
    <w:p w:rsidR="00A72896" w:rsidRDefault="00A72896" w:rsidP="00A7289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   1、对事件处理程序名称使用</w:t>
      </w:r>
      <w:r>
        <w:rPr>
          <w:rFonts w:ascii="宋体" w:hAnsi="宋体"/>
          <w:sz w:val="18"/>
        </w:rPr>
        <w:t>EventHandler</w:t>
      </w:r>
      <w:r>
        <w:rPr>
          <w:rFonts w:ascii="宋体" w:hAnsi="宋体" w:hint="eastAsia"/>
          <w:sz w:val="18"/>
        </w:rPr>
        <w:t>后缀。</w:t>
      </w:r>
    </w:p>
    <w:p w:rsidR="00A72896" w:rsidRDefault="00A72896" w:rsidP="00A72896">
      <w:pPr>
        <w:ind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2、指定两个名为</w:t>
      </w:r>
      <w:r>
        <w:rPr>
          <w:rFonts w:ascii="宋体" w:hAnsi="宋体"/>
          <w:sz w:val="18"/>
        </w:rPr>
        <w:t xml:space="preserve"> sender </w:t>
      </w:r>
      <w:r>
        <w:rPr>
          <w:rFonts w:ascii="宋体" w:hAnsi="宋体" w:hint="eastAsia"/>
          <w:sz w:val="18"/>
        </w:rPr>
        <w:t>和</w:t>
      </w:r>
      <w:r>
        <w:rPr>
          <w:rFonts w:ascii="宋体" w:hAnsi="宋体"/>
          <w:sz w:val="18"/>
        </w:rPr>
        <w:t xml:space="preserve"> e </w:t>
      </w:r>
      <w:r>
        <w:rPr>
          <w:rFonts w:ascii="宋体" w:hAnsi="宋体" w:hint="eastAsia"/>
          <w:sz w:val="18"/>
        </w:rPr>
        <w:t>的参数</w:t>
      </w:r>
      <w:r w:rsidR="00163799">
        <w:rPr>
          <w:rFonts w:ascii="宋体" w:hAnsi="宋体" w:hint="eastAsia"/>
          <w:sz w:val="18"/>
        </w:rPr>
        <w:t>，</w:t>
      </w:r>
      <w:r>
        <w:rPr>
          <w:rFonts w:ascii="宋体" w:hAnsi="宋体"/>
          <w:sz w:val="18"/>
        </w:rPr>
        <w:t xml:space="preserve">sender </w:t>
      </w:r>
      <w:r>
        <w:rPr>
          <w:rFonts w:ascii="宋体" w:hAnsi="宋体" w:hint="eastAsia"/>
          <w:sz w:val="18"/>
        </w:rPr>
        <w:t>参数表示引发事件的对象</w:t>
      </w:r>
      <w:r w:rsidR="00163799">
        <w:rPr>
          <w:rFonts w:ascii="宋体" w:hAnsi="宋体" w:hint="eastAsia"/>
          <w:sz w:val="18"/>
        </w:rPr>
        <w:t>，</w:t>
      </w:r>
      <w:r>
        <w:rPr>
          <w:rFonts w:ascii="宋体" w:hAnsi="宋体"/>
          <w:sz w:val="18"/>
        </w:rPr>
        <w:t xml:space="preserve">sender </w:t>
      </w:r>
      <w:r>
        <w:rPr>
          <w:rFonts w:ascii="宋体" w:hAnsi="宋体" w:hint="eastAsia"/>
          <w:sz w:val="18"/>
        </w:rPr>
        <w:t>参数始终是</w:t>
      </w:r>
      <w:r>
        <w:rPr>
          <w:rFonts w:ascii="宋体" w:hAnsi="宋体"/>
          <w:sz w:val="18"/>
        </w:rPr>
        <w:t xml:space="preserve">object </w:t>
      </w:r>
      <w:r>
        <w:rPr>
          <w:rFonts w:ascii="宋体" w:hAnsi="宋体" w:hint="eastAsia"/>
          <w:sz w:val="18"/>
        </w:rPr>
        <w:t>类型的，即使在可以使用更为特定的类型时也如此。与事件相关联的状态封装在名为</w:t>
      </w:r>
      <w:r>
        <w:rPr>
          <w:rFonts w:ascii="宋体" w:hAnsi="宋体"/>
          <w:sz w:val="18"/>
        </w:rPr>
        <w:t xml:space="preserve"> e </w:t>
      </w:r>
      <w:r>
        <w:rPr>
          <w:rFonts w:ascii="宋体" w:hAnsi="宋体" w:hint="eastAsia"/>
          <w:sz w:val="18"/>
        </w:rPr>
        <w:t>的事件类的实例中</w:t>
      </w:r>
      <w:r w:rsidR="00163799">
        <w:rPr>
          <w:rFonts w:ascii="宋体" w:hAnsi="宋体" w:hint="eastAsia"/>
          <w:sz w:val="18"/>
        </w:rPr>
        <w:t>，</w:t>
      </w:r>
      <w:r>
        <w:rPr>
          <w:rFonts w:ascii="宋体" w:hAnsi="宋体" w:hint="eastAsia"/>
          <w:sz w:val="18"/>
        </w:rPr>
        <w:t>对</w:t>
      </w:r>
      <w:r>
        <w:rPr>
          <w:rFonts w:ascii="宋体" w:hAnsi="宋体"/>
          <w:sz w:val="18"/>
        </w:rPr>
        <w:t xml:space="preserve"> e </w:t>
      </w:r>
      <w:r>
        <w:rPr>
          <w:rFonts w:ascii="宋体" w:hAnsi="宋体" w:hint="eastAsia"/>
          <w:sz w:val="18"/>
        </w:rPr>
        <w:t>参数类型使用适当而特定的事件类。</w:t>
      </w:r>
    </w:p>
    <w:p w:rsidR="00A72896" w:rsidRDefault="00A72896" w:rsidP="00A72896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3、用</w:t>
      </w:r>
      <w:r>
        <w:rPr>
          <w:rFonts w:ascii="宋体" w:hAnsi="宋体"/>
          <w:sz w:val="18"/>
        </w:rPr>
        <w:t>EventArgs</w:t>
      </w:r>
      <w:r>
        <w:rPr>
          <w:rFonts w:ascii="宋体" w:hAnsi="宋体" w:hint="eastAsia"/>
          <w:sz w:val="18"/>
        </w:rPr>
        <w:t>后缀命名事件参数类。</w:t>
      </w:r>
    </w:p>
    <w:p w:rsidR="00A72896" w:rsidRDefault="00A72896" w:rsidP="00A72896">
      <w:pPr>
        <w:ind w:firstLineChars="400" w:firstLine="7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4、考虑用动词命名事件。</w:t>
      </w:r>
    </w:p>
    <w:p w:rsidR="00A72896" w:rsidRDefault="00A72896" w:rsidP="00A72896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5、使用动名词（动词的</w:t>
      </w:r>
      <w:r>
        <w:rPr>
          <w:rFonts w:ascii="宋体" w:hAnsi="宋体"/>
          <w:sz w:val="18"/>
        </w:rPr>
        <w:t>“ing”</w:t>
      </w:r>
      <w:r>
        <w:rPr>
          <w:rFonts w:ascii="宋体" w:hAnsi="宋体" w:hint="eastAsia"/>
          <w:sz w:val="18"/>
        </w:rPr>
        <w:t>形式）创建表示事件前的概念的事件名称，用过去式表示事</w:t>
      </w:r>
    </w:p>
    <w:p w:rsidR="00A72896" w:rsidRDefault="00A72896" w:rsidP="00A72896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件后。例如，可以取消的</w:t>
      </w:r>
      <w:r>
        <w:rPr>
          <w:rFonts w:ascii="宋体" w:hAnsi="宋体"/>
          <w:sz w:val="18"/>
        </w:rPr>
        <w:t xml:space="preserve"> Close </w:t>
      </w:r>
      <w:r>
        <w:rPr>
          <w:rFonts w:ascii="宋体" w:hAnsi="宋体" w:hint="eastAsia"/>
          <w:sz w:val="18"/>
        </w:rPr>
        <w:t>事件应当具有</w:t>
      </w:r>
      <w:r>
        <w:rPr>
          <w:rFonts w:ascii="宋体" w:hAnsi="宋体"/>
          <w:sz w:val="18"/>
        </w:rPr>
        <w:t xml:space="preserve"> Closing </w:t>
      </w:r>
      <w:r>
        <w:rPr>
          <w:rFonts w:ascii="宋体" w:hAnsi="宋体" w:hint="eastAsia"/>
          <w:sz w:val="18"/>
        </w:rPr>
        <w:t>事件和</w:t>
      </w:r>
      <w:r>
        <w:rPr>
          <w:rFonts w:ascii="宋体" w:hAnsi="宋体"/>
          <w:sz w:val="18"/>
        </w:rPr>
        <w:t xml:space="preserve"> Closed </w:t>
      </w:r>
      <w:r>
        <w:rPr>
          <w:rFonts w:ascii="宋体" w:hAnsi="宋体" w:hint="eastAsia"/>
          <w:sz w:val="18"/>
        </w:rPr>
        <w:t>事件。不要使用</w:t>
      </w:r>
    </w:p>
    <w:p w:rsidR="00A72896" w:rsidRDefault="00A72896" w:rsidP="00A72896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BeforeXxx/AfterXxx</w:t>
      </w:r>
      <w:r>
        <w:rPr>
          <w:rFonts w:ascii="宋体" w:hAnsi="宋体" w:hint="eastAsia"/>
          <w:sz w:val="18"/>
        </w:rPr>
        <w:t>命名模式。</w:t>
      </w:r>
    </w:p>
    <w:p w:rsidR="00A72896" w:rsidRDefault="00A72896" w:rsidP="00A7289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lastRenderedPageBreak/>
        <w:t xml:space="preserve">      6、不要在类型的事件声明上使用前缀或者后缀。例如，使用</w:t>
      </w:r>
      <w:r>
        <w:rPr>
          <w:rFonts w:ascii="宋体" w:hAnsi="宋体"/>
          <w:sz w:val="18"/>
        </w:rPr>
        <w:t xml:space="preserve"> Close</w:t>
      </w:r>
      <w:r>
        <w:rPr>
          <w:rFonts w:ascii="宋体" w:hAnsi="宋体" w:hint="eastAsia"/>
          <w:sz w:val="18"/>
        </w:rPr>
        <w:t>，而不要使用</w:t>
      </w:r>
      <w:r>
        <w:rPr>
          <w:rFonts w:ascii="宋体" w:hAnsi="宋体"/>
          <w:sz w:val="18"/>
        </w:rPr>
        <w:t>OnClose</w:t>
      </w:r>
      <w:r>
        <w:rPr>
          <w:rFonts w:ascii="宋体" w:hAnsi="宋体" w:hint="eastAsia"/>
          <w:sz w:val="18"/>
        </w:rPr>
        <w:t>。</w:t>
      </w:r>
    </w:p>
    <w:p w:rsidR="00A72896" w:rsidRDefault="00A72896" w:rsidP="00A72896">
      <w:pPr>
        <w:ind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7、通常情况下，对于可以在派生类中重写的事件，应在类型上提供一个受保护的方法（称为</w:t>
      </w:r>
    </w:p>
    <w:p w:rsidR="00A72896" w:rsidRDefault="00A72896" w:rsidP="00A72896">
      <w:pPr>
        <w:ind w:firstLineChars="700" w:firstLine="126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OnXxx</w:t>
      </w:r>
      <w:r>
        <w:rPr>
          <w:rFonts w:ascii="宋体" w:hAnsi="宋体" w:hint="eastAsia"/>
          <w:sz w:val="18"/>
        </w:rPr>
        <w:t>）。此方法只应具有事件参数</w:t>
      </w:r>
      <w:r>
        <w:rPr>
          <w:rFonts w:ascii="宋体" w:hAnsi="宋体"/>
          <w:sz w:val="18"/>
        </w:rPr>
        <w:t xml:space="preserve"> e</w:t>
      </w:r>
      <w:r>
        <w:rPr>
          <w:rFonts w:ascii="宋体" w:hAnsi="宋体" w:hint="eastAsia"/>
          <w:sz w:val="18"/>
        </w:rPr>
        <w:t>，因为发送方总是类型的实例。</w:t>
      </w:r>
    </w:p>
    <w:p w:rsidR="00A72896" w:rsidRDefault="00A72896" w:rsidP="00A72896">
      <w:pPr>
        <w:ind w:firstLineChars="700" w:firstLine="1260"/>
        <w:rPr>
          <w:rFonts w:ascii="宋体" w:hAnsi="宋体"/>
          <w:sz w:val="18"/>
        </w:rPr>
      </w:pPr>
    </w:p>
    <w:p w:rsidR="00A72896" w:rsidRDefault="00A72896" w:rsidP="00A72896">
      <w:pPr>
        <w:ind w:firstLineChars="400" w:firstLine="72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以下示例阐释具有适当名称和参数的事件处理程序。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delegate void MouseEventHandler(object sender, MouseEventArgs e);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</w:p>
    <w:p w:rsidR="00A72896" w:rsidRDefault="00A72896" w:rsidP="00A72896">
      <w:pPr>
        <w:ind w:firstLineChars="300" w:firstLine="54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以下示例阐释正确命名的事件参数类。</w:t>
      </w:r>
    </w:p>
    <w:p w:rsidR="00A72896" w:rsidRDefault="00A72896" w:rsidP="00A72896">
      <w:pPr>
        <w:ind w:firstLineChars="300" w:firstLine="540"/>
        <w:rPr>
          <w:rFonts w:ascii="宋体" w:hAnsi="宋体"/>
          <w:sz w:val="18"/>
        </w:rPr>
      </w:pP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class MouseEventArgs : EventArgs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int x;</w:t>
      </w:r>
    </w:p>
    <w:p w:rsidR="00A72896" w:rsidRDefault="00A72896" w:rsidP="00A72896">
      <w:pPr>
        <w:ind w:firstLineChars="200" w:firstLine="36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int y;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publicMouseEventArgs(int x, int y) 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{</w:t>
      </w:r>
    </w:p>
    <w:p w:rsidR="00A72896" w:rsidRDefault="00A72896" w:rsidP="00A72896">
      <w:pPr>
        <w:ind w:firstLine="198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this.x = x;</w:t>
      </w:r>
    </w:p>
    <w:p w:rsidR="00A72896" w:rsidRDefault="00A72896" w:rsidP="00A72896">
      <w:pPr>
        <w:ind w:firstLine="198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this.y = y; </w:t>
      </w:r>
    </w:p>
    <w:p w:rsidR="00A72896" w:rsidRDefault="00A72896" w:rsidP="00A72896">
      <w:pPr>
        <w:ind w:firstLineChars="900" w:firstLine="16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72896" w:rsidRDefault="00A72896" w:rsidP="00A72896">
      <w:pPr>
        <w:ind w:firstLineChars="900" w:firstLine="1620"/>
        <w:rPr>
          <w:rFonts w:ascii="宋体" w:hAnsi="宋体"/>
          <w:color w:val="008000"/>
          <w:sz w:val="18"/>
        </w:rPr>
      </w:pP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publicint X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get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return x;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} 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publicint Y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A72896" w:rsidRDefault="00A72896" w:rsidP="00A72896">
      <w:pPr>
        <w:ind w:firstLineChars="300" w:firstLine="54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get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{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return y;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}</w:t>
      </w:r>
    </w:p>
    <w:p w:rsidR="00A72896" w:rsidRDefault="00A72896" w:rsidP="00A72896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} </w:t>
      </w:r>
    </w:p>
    <w:p w:rsidR="00A72896" w:rsidRDefault="00A72896" w:rsidP="00A72896">
      <w:pPr>
        <w:rPr>
          <w:rFonts w:ascii="宋体" w:hAnsi="宋体"/>
          <w:b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A72896" w:rsidRDefault="003C4BCD" w:rsidP="003C4BCD">
      <w:pPr>
        <w:pStyle w:val="2"/>
      </w:pPr>
      <w:r>
        <w:rPr>
          <w:rFonts w:hint="eastAsia"/>
        </w:rPr>
        <w:t>6.13</w:t>
      </w:r>
      <w:r>
        <w:rPr>
          <w:rFonts w:hint="eastAsia"/>
        </w:rPr>
        <w:t>常量（</w:t>
      </w:r>
      <w:r>
        <w:rPr>
          <w:rFonts w:hint="eastAsia"/>
        </w:rPr>
        <w:t>const</w:t>
      </w:r>
      <w:r>
        <w:rPr>
          <w:rFonts w:hint="eastAsia"/>
        </w:rPr>
        <w:t>）</w:t>
      </w:r>
    </w:p>
    <w:p w:rsidR="004B1A3A" w:rsidRDefault="004B1A3A" w:rsidP="004B1A3A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以下规则概述常量的命名指南：</w:t>
      </w:r>
    </w:p>
    <w:p w:rsidR="004B1A3A" w:rsidRDefault="004B1A3A" w:rsidP="004B1A3A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所有单词大写，多个单词之间用</w:t>
      </w:r>
      <w:r>
        <w:rPr>
          <w:rFonts w:ascii="宋体" w:hAnsi="宋体"/>
          <w:sz w:val="18"/>
          <w:lang w:val="zh-CN"/>
        </w:rPr>
        <w:t xml:space="preserve"> "_" </w:t>
      </w:r>
      <w:r>
        <w:rPr>
          <w:rFonts w:ascii="宋体" w:hAnsi="宋体" w:hint="eastAsia"/>
          <w:sz w:val="18"/>
          <w:lang w:val="zh-CN"/>
        </w:rPr>
        <w:t>隔开。如</w:t>
      </w:r>
    </w:p>
    <w:p w:rsidR="004B1A3A" w:rsidRDefault="004B1A3A" w:rsidP="004B1A3A">
      <w:pPr>
        <w:rPr>
          <w:rFonts w:ascii="宋体" w:hAnsi="宋体"/>
          <w:sz w:val="18"/>
        </w:rPr>
      </w:pPr>
    </w:p>
    <w:p w:rsidR="004B1A3A" w:rsidRPr="00EF61C0" w:rsidRDefault="004B1A3A" w:rsidP="004B1A3A">
      <w:pPr>
        <w:rPr>
          <w:rFonts w:ascii="宋体" w:hAnsi="宋体"/>
          <w:sz w:val="18"/>
        </w:rPr>
      </w:pPr>
      <w:r w:rsidRPr="00EF61C0">
        <w:rPr>
          <w:rFonts w:ascii="宋体" w:hAnsi="宋体"/>
          <w:sz w:val="18"/>
        </w:rPr>
        <w:t>publicconst string PAGE_TITLE = "Welcome";</w:t>
      </w:r>
    </w:p>
    <w:p w:rsidR="00A72896" w:rsidRDefault="00EF61C0" w:rsidP="00EF61C0">
      <w:pPr>
        <w:pStyle w:val="2"/>
      </w:pPr>
      <w:r>
        <w:rPr>
          <w:rFonts w:hint="eastAsia"/>
        </w:rPr>
        <w:lastRenderedPageBreak/>
        <w:t>6.14</w:t>
      </w:r>
      <w:r>
        <w:rPr>
          <w:rFonts w:hint="eastAsia"/>
        </w:rPr>
        <w:t>字段</w:t>
      </w:r>
    </w:p>
    <w:p w:rsidR="00EF61C0" w:rsidRDefault="00EF61C0" w:rsidP="00EF61C0">
      <w:pPr>
        <w:rPr>
          <w:rFonts w:ascii="宋体" w:hAnsi="宋体"/>
          <w:sz w:val="18"/>
        </w:rPr>
      </w:pPr>
      <w:r>
        <w:rPr>
          <w:rFonts w:hint="eastAsia"/>
        </w:rPr>
        <w:tab/>
      </w:r>
      <w:r>
        <w:rPr>
          <w:rFonts w:ascii="宋体" w:hAnsi="宋体" w:hint="eastAsia"/>
          <w:sz w:val="18"/>
        </w:rPr>
        <w:t xml:space="preserve">  以下规则概述字段的命名指南：</w:t>
      </w:r>
    </w:p>
    <w:p w:rsidR="00EF61C0" w:rsidRDefault="00EF61C0" w:rsidP="00EF61C0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1、</w:t>
      </w:r>
      <w:r>
        <w:rPr>
          <w:rFonts w:ascii="宋体" w:hAnsi="宋体"/>
          <w:sz w:val="18"/>
        </w:rPr>
        <w:t>private</w:t>
      </w:r>
      <w:r>
        <w:rPr>
          <w:rFonts w:ascii="宋体" w:hAnsi="宋体" w:hint="eastAsia"/>
          <w:sz w:val="18"/>
          <w:lang w:val="zh-CN"/>
        </w:rPr>
        <w:t>、</w:t>
      </w:r>
      <w:r>
        <w:rPr>
          <w:rFonts w:ascii="宋体" w:hAnsi="宋体"/>
          <w:sz w:val="18"/>
        </w:rPr>
        <w:t xml:space="preserve">protected </w:t>
      </w:r>
      <w:r>
        <w:rPr>
          <w:rFonts w:ascii="宋体" w:hAnsi="宋体" w:hint="eastAsia"/>
          <w:sz w:val="18"/>
          <w:lang w:val="zh-CN"/>
        </w:rPr>
        <w:t>使用</w:t>
      </w:r>
      <w:r>
        <w:rPr>
          <w:rFonts w:ascii="宋体" w:hAnsi="宋体"/>
          <w:sz w:val="18"/>
        </w:rPr>
        <w:t xml:space="preserve"> Camel </w:t>
      </w:r>
      <w:r>
        <w:rPr>
          <w:rFonts w:ascii="宋体" w:hAnsi="宋体" w:hint="eastAsia"/>
          <w:sz w:val="18"/>
          <w:lang w:val="zh-CN"/>
        </w:rPr>
        <w:t>大小写。</w:t>
      </w:r>
    </w:p>
    <w:p w:rsidR="00EF61C0" w:rsidRDefault="00EF61C0" w:rsidP="00EF61C0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 2、</w:t>
      </w:r>
      <w:r>
        <w:rPr>
          <w:rFonts w:ascii="宋体" w:hAnsi="宋体"/>
          <w:sz w:val="18"/>
        </w:rPr>
        <w:t xml:space="preserve">public </w:t>
      </w:r>
      <w:r>
        <w:rPr>
          <w:rFonts w:ascii="宋体" w:hAnsi="宋体" w:hint="eastAsia"/>
          <w:sz w:val="18"/>
          <w:lang w:val="zh-CN"/>
        </w:rPr>
        <w:t>使用</w:t>
      </w:r>
      <w:r>
        <w:rPr>
          <w:rFonts w:ascii="宋体" w:hAnsi="宋体"/>
          <w:sz w:val="18"/>
        </w:rPr>
        <w:t xml:space="preserve"> Pascal </w:t>
      </w:r>
      <w:r>
        <w:rPr>
          <w:rFonts w:ascii="宋体" w:hAnsi="宋体" w:hint="eastAsia"/>
          <w:sz w:val="18"/>
          <w:lang w:val="zh-CN"/>
        </w:rPr>
        <w:t>大小写</w:t>
      </w:r>
      <w:r>
        <w:rPr>
          <w:rFonts w:ascii="宋体" w:hAnsi="宋体" w:hint="eastAsia"/>
          <w:sz w:val="18"/>
        </w:rPr>
        <w:t>。</w:t>
      </w:r>
    </w:p>
    <w:p w:rsidR="00EF61C0" w:rsidRPr="00984E14" w:rsidRDefault="00EF61C0" w:rsidP="00EF61C0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3、</w:t>
      </w:r>
      <w:r>
        <w:rPr>
          <w:rFonts w:ascii="宋体" w:hAnsi="宋体" w:hint="eastAsia"/>
          <w:sz w:val="18"/>
          <w:lang w:val="zh-CN"/>
        </w:rPr>
        <w:t>拼写出字段名称中使用的所有单词。仅在开发人员一般都能理解时使用缩写。字段名称不</w:t>
      </w:r>
    </w:p>
    <w:p w:rsidR="00EF61C0" w:rsidRDefault="00EF61C0" w:rsidP="00EF61C0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要使用大写字母。下面是正确命名的字段的示例。</w:t>
      </w:r>
    </w:p>
    <w:p w:rsidR="00EF61C0" w:rsidRDefault="00EF61C0" w:rsidP="00EF61C0">
      <w:pPr>
        <w:ind w:leftChars="429" w:left="901" w:firstLineChars="200" w:firstLine="360"/>
        <w:rPr>
          <w:rFonts w:ascii="宋体" w:hAnsi="宋体"/>
          <w:sz w:val="18"/>
        </w:rPr>
      </w:pP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classSampleClass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stringurl;</w:t>
      </w:r>
    </w:p>
    <w:p w:rsidR="00EF61C0" w:rsidRDefault="00EF61C0" w:rsidP="00FB3952">
      <w:pPr>
        <w:ind w:firstLineChars="300" w:firstLine="54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stringdestinationUrl;</w:t>
      </w:r>
    </w:p>
    <w:p w:rsidR="00EF61C0" w:rsidRDefault="00EF61C0" w:rsidP="00EF61C0">
      <w:pPr>
        <w:ind w:firstLineChars="1000" w:firstLine="180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EF61C0" w:rsidRDefault="00EF61C0" w:rsidP="00EF61C0">
      <w:pPr>
        <w:ind w:firstLine="1275"/>
        <w:rPr>
          <w:rFonts w:ascii="宋体" w:hAnsi="宋体"/>
          <w:sz w:val="18"/>
        </w:rPr>
      </w:pPr>
    </w:p>
    <w:p w:rsidR="00EF61C0" w:rsidRDefault="00EF61C0" w:rsidP="00EF61C0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4、</w:t>
      </w:r>
      <w:r>
        <w:rPr>
          <w:rFonts w:ascii="宋体" w:hAnsi="宋体" w:hint="eastAsia"/>
          <w:sz w:val="18"/>
          <w:lang w:val="zh-CN"/>
        </w:rPr>
        <w:t>不要对字段名使用匈牙利语表示法。</w:t>
      </w:r>
      <w:r w:rsidRPr="00515394">
        <w:rPr>
          <w:rFonts w:ascii="宋体" w:hAnsi="宋体" w:hint="eastAsia"/>
          <w:b/>
          <w:sz w:val="18"/>
          <w:lang w:val="zh-CN"/>
        </w:rPr>
        <w:t>好的名称描述语义而非类型</w:t>
      </w:r>
      <w:r>
        <w:rPr>
          <w:rFonts w:ascii="宋体" w:hAnsi="宋体" w:hint="eastAsia"/>
          <w:sz w:val="18"/>
          <w:lang w:val="zh-CN"/>
        </w:rPr>
        <w:t>。</w:t>
      </w:r>
    </w:p>
    <w:p w:rsidR="00EF61C0" w:rsidRDefault="00EF61C0" w:rsidP="00EF61C0">
      <w:pPr>
        <w:ind w:leftChars="472" w:left="991" w:firstLineChars="50" w:firstLine="90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5、不要对字段名或应用前缀。具体说来，不要对字段名称应用前缀来区分。例如，应用</w:t>
      </w:r>
      <w:r>
        <w:rPr>
          <w:rFonts w:ascii="宋体" w:hAnsi="宋体"/>
          <w:sz w:val="18"/>
          <w:lang w:val="zh-CN"/>
        </w:rPr>
        <w:t xml:space="preserve"> g_ </w:t>
      </w:r>
      <w:r>
        <w:rPr>
          <w:rFonts w:ascii="宋体" w:hAnsi="宋体" w:hint="eastAsia"/>
          <w:sz w:val="18"/>
          <w:lang w:val="zh-CN"/>
        </w:rPr>
        <w:t>前缀是不正确的。</w:t>
      </w:r>
    </w:p>
    <w:p w:rsidR="00EF61C0" w:rsidRDefault="00EF61C0" w:rsidP="00B84BA5">
      <w:pPr>
        <w:ind w:firstLineChars="600" w:firstLine="1080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6、对预定义对象实例使用公共静态只读字段。如果存在对象的预定义实例，则将它们声明为对象本身的公共静态只读字段。使用</w:t>
      </w:r>
      <w:r>
        <w:rPr>
          <w:rFonts w:ascii="宋体" w:hAnsi="宋体"/>
          <w:sz w:val="18"/>
          <w:lang w:val="zh-CN"/>
        </w:rPr>
        <w:t xml:space="preserve"> Pascal </w:t>
      </w:r>
      <w:r>
        <w:rPr>
          <w:rFonts w:ascii="宋体" w:hAnsi="宋体" w:hint="eastAsia"/>
          <w:sz w:val="18"/>
          <w:lang w:val="zh-CN"/>
        </w:rPr>
        <w:t>大小写，原因是字段是公共的。下面的代码</w:t>
      </w:r>
    </w:p>
    <w:p w:rsidR="00EF61C0" w:rsidRDefault="00EF61C0" w:rsidP="00EF61C0">
      <w:pPr>
        <w:ind w:firstLineChars="700" w:firstLine="1260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示例阐释公共静态只读字段的正确使用。</w:t>
      </w:r>
    </w:p>
    <w:p w:rsidR="00EF61C0" w:rsidRDefault="00EF61C0" w:rsidP="00EF61C0">
      <w:pPr>
        <w:ind w:leftChars="429" w:left="901" w:firstLineChars="200" w:firstLine="360"/>
        <w:rPr>
          <w:rFonts w:ascii="宋体" w:hAnsi="宋体"/>
          <w:sz w:val="18"/>
          <w:lang w:val="zh-CN"/>
        </w:rPr>
      </w:pP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sz w:val="18"/>
        </w:rPr>
        <w:tab/>
      </w:r>
      <w:r>
        <w:rPr>
          <w:rFonts w:ascii="宋体" w:hAnsi="宋体"/>
          <w:color w:val="008000"/>
          <w:sz w:val="18"/>
        </w:rPr>
        <w:t>publicstruct Color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sz w:val="18"/>
        </w:rPr>
        <w:tab/>
      </w:r>
      <w:r>
        <w:rPr>
          <w:rFonts w:ascii="宋体" w:hAnsi="宋体"/>
          <w:color w:val="008000"/>
          <w:sz w:val="18"/>
        </w:rPr>
        <w:t>{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sz w:val="18"/>
        </w:rPr>
        <w:tab/>
      </w:r>
      <w:r>
        <w:rPr>
          <w:rFonts w:ascii="宋体" w:hAnsi="宋体"/>
          <w:color w:val="008000"/>
          <w:sz w:val="18"/>
        </w:rPr>
        <w:t>public static readonly Color Red = new Color(0x0000FF);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sz w:val="18"/>
        </w:rPr>
        <w:tab/>
      </w:r>
      <w:r>
        <w:rPr>
          <w:rFonts w:ascii="宋体" w:hAnsi="宋体"/>
          <w:color w:val="008000"/>
          <w:sz w:val="18"/>
        </w:rPr>
        <w:t>public Color(intrgb)</w:t>
      </w:r>
    </w:p>
    <w:p w:rsidR="00EF61C0" w:rsidRDefault="00EF61C0" w:rsidP="00EF61C0">
      <w:pPr>
        <w:ind w:left="120" w:firstLine="198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{</w:t>
      </w:r>
    </w:p>
    <w:p w:rsidR="00EF61C0" w:rsidRDefault="00EF61C0" w:rsidP="00EF61C0">
      <w:pPr>
        <w:ind w:left="2100" w:firstLine="4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// Insert code here.</w:t>
      </w:r>
    </w:p>
    <w:p w:rsidR="00EF61C0" w:rsidRDefault="00EF61C0" w:rsidP="00EF61C0">
      <w:pPr>
        <w:ind w:left="1680" w:firstLine="4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public Color(byte r, byte g, byte b)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     {</w:t>
      </w:r>
    </w:p>
    <w:p w:rsidR="00EF61C0" w:rsidRDefault="00EF61C0" w:rsidP="00EF61C0">
      <w:pPr>
        <w:ind w:left="2100" w:firstLine="42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// Insert code here.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>
        <w:rPr>
          <w:rFonts w:ascii="宋体" w:hAnsi="宋体"/>
          <w:color w:val="008000"/>
          <w:sz w:val="18"/>
        </w:rPr>
        <w:t>public byte RedValue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>
        <w:rPr>
          <w:rFonts w:ascii="宋体" w:hAnsi="宋体"/>
          <w:color w:val="008000"/>
          <w:sz w:val="18"/>
        </w:rPr>
        <w:t xml:space="preserve">{ 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>
        <w:rPr>
          <w:rFonts w:ascii="宋体" w:hAnsi="宋体"/>
          <w:color w:val="008000"/>
          <w:sz w:val="18"/>
        </w:rPr>
        <w:t>get</w:t>
      </w:r>
    </w:p>
    <w:p w:rsid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>
        <w:rPr>
          <w:rFonts w:ascii="宋体" w:hAnsi="宋体"/>
          <w:color w:val="008000"/>
          <w:sz w:val="18"/>
        </w:rPr>
        <w:t>{</w:t>
      </w:r>
    </w:p>
    <w:p w:rsidR="00EF61C0" w:rsidRDefault="00EF61C0" w:rsidP="00E95D18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 w:rsidR="006A5CF3">
        <w:rPr>
          <w:rFonts w:ascii="宋体" w:hAnsi="宋体" w:hint="eastAsia"/>
          <w:color w:val="008000"/>
          <w:sz w:val="18"/>
        </w:rPr>
        <w:t>// Insert code her</w:t>
      </w:r>
      <w:r w:rsidR="00E95D18">
        <w:rPr>
          <w:rFonts w:ascii="宋体" w:hAnsi="宋体" w:hint="eastAsia"/>
          <w:color w:val="008000"/>
          <w:sz w:val="18"/>
        </w:rPr>
        <w:t xml:space="preserve">e </w:t>
      </w:r>
      <w:r>
        <w:rPr>
          <w:rFonts w:ascii="宋体" w:hAnsi="宋体"/>
          <w:color w:val="008000"/>
          <w:sz w:val="18"/>
        </w:rPr>
        <w:t xml:space="preserve">return </w:t>
      </w:r>
      <w:r w:rsidR="006A5CF3">
        <w:rPr>
          <w:rFonts w:ascii="宋体" w:hAnsi="宋体" w:hint="eastAsia"/>
          <w:color w:val="008000"/>
          <w:sz w:val="18"/>
        </w:rPr>
        <w:t>Color</w:t>
      </w:r>
      <w:r>
        <w:rPr>
          <w:rFonts w:ascii="宋体" w:hAnsi="宋体"/>
          <w:color w:val="008000"/>
          <w:sz w:val="18"/>
        </w:rPr>
        <w:t>;</w:t>
      </w:r>
    </w:p>
    <w:p w:rsidR="00EF61C0" w:rsidRP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sz w:val="18"/>
        </w:rPr>
        <w:tab/>
      </w:r>
      <w:r w:rsidRPr="00EF61C0">
        <w:rPr>
          <w:rFonts w:ascii="宋体" w:hAnsi="宋体"/>
          <w:color w:val="008000"/>
          <w:sz w:val="18"/>
        </w:rPr>
        <w:t>}</w:t>
      </w:r>
    </w:p>
    <w:p w:rsidR="00EF61C0" w:rsidRP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>
        <w:rPr>
          <w:rFonts w:ascii="宋体" w:hAnsi="宋体" w:hint="eastAsia"/>
          <w:color w:val="008000"/>
          <w:sz w:val="18"/>
        </w:rPr>
        <w:tab/>
      </w:r>
      <w:r w:rsidRPr="00EF61C0">
        <w:rPr>
          <w:rFonts w:ascii="宋体" w:hAnsi="宋体"/>
          <w:color w:val="008000"/>
          <w:sz w:val="18"/>
        </w:rPr>
        <w:t>}</w:t>
      </w:r>
    </w:p>
    <w:p w:rsidR="00EF61C0" w:rsidRPr="00EF61C0" w:rsidRDefault="00EF61C0" w:rsidP="00EF61C0">
      <w:pPr>
        <w:rPr>
          <w:rFonts w:ascii="宋体" w:hAnsi="宋体"/>
          <w:color w:val="008000"/>
          <w:sz w:val="18"/>
        </w:rPr>
      </w:pPr>
      <w:r>
        <w:rPr>
          <w:rFonts w:ascii="宋体" w:hAnsi="宋体" w:hint="eastAsia"/>
          <w:color w:val="008000"/>
          <w:sz w:val="18"/>
        </w:rPr>
        <w:tab/>
      </w:r>
      <w:r w:rsidRPr="00EF61C0">
        <w:rPr>
          <w:rFonts w:ascii="宋体" w:hAnsi="宋体"/>
          <w:color w:val="008000"/>
          <w:sz w:val="18"/>
        </w:rPr>
        <w:t>}</w:t>
      </w:r>
    </w:p>
    <w:p w:rsidR="00EF61C0" w:rsidRDefault="00EF61C0" w:rsidP="00EF61C0"/>
    <w:p w:rsidR="00515394" w:rsidRDefault="00515394" w:rsidP="00515394">
      <w:pPr>
        <w:pStyle w:val="2"/>
        <w:keepLines w:val="0"/>
        <w:spacing w:before="120" w:after="60" w:line="240" w:lineRule="atLeast"/>
        <w:jc w:val="left"/>
        <w:rPr>
          <w:rFonts w:ascii="宋体" w:hAnsi="宋体"/>
        </w:rPr>
      </w:pPr>
      <w:bookmarkStart w:id="19" w:name="静态字段"/>
      <w:bookmarkStart w:id="20" w:name="_Toc92252050"/>
      <w:r>
        <w:rPr>
          <w:rFonts w:ascii="宋体" w:hAnsi="宋体" w:hint="eastAsia"/>
        </w:rPr>
        <w:lastRenderedPageBreak/>
        <w:t>6.15静态字段</w:t>
      </w:r>
      <w:bookmarkEnd w:id="19"/>
      <w:bookmarkEnd w:id="20"/>
    </w:p>
    <w:p w:rsidR="00515394" w:rsidRDefault="00515394" w:rsidP="00515394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以下规则概述静态字段的命名指南：</w:t>
      </w:r>
    </w:p>
    <w:p w:rsidR="00515394" w:rsidRDefault="00515394" w:rsidP="00515394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1、使用名词、名词短语或者名词的缩写命名静态字段。</w:t>
      </w:r>
    </w:p>
    <w:p w:rsidR="00515394" w:rsidRDefault="00515394" w:rsidP="00515394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2、使用</w:t>
      </w:r>
      <w:r>
        <w:rPr>
          <w:rFonts w:ascii="宋体" w:hAnsi="宋体"/>
          <w:sz w:val="18"/>
        </w:rPr>
        <w:t xml:space="preserve"> Pascal </w:t>
      </w:r>
      <w:r>
        <w:rPr>
          <w:rFonts w:ascii="宋体" w:hAnsi="宋体" w:hint="eastAsia"/>
          <w:sz w:val="18"/>
        </w:rPr>
        <w:t>大小写。</w:t>
      </w:r>
    </w:p>
    <w:p w:rsidR="00515394" w:rsidRDefault="00515394" w:rsidP="00515394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3、对静态字段名称使用匈牙利</w:t>
      </w:r>
      <w:r w:rsidR="006933EB">
        <w:rPr>
          <w:rFonts w:ascii="宋体" w:hAnsi="宋体" w:hint="eastAsia"/>
          <w:sz w:val="18"/>
        </w:rPr>
        <w:t>命名法</w:t>
      </w:r>
      <w:r>
        <w:rPr>
          <w:rFonts w:ascii="宋体" w:hAnsi="宋体" w:hint="eastAsia"/>
          <w:sz w:val="18"/>
        </w:rPr>
        <w:t>表示法前缀。</w:t>
      </w:r>
      <w:r w:rsidR="006933EB">
        <w:rPr>
          <w:rFonts w:ascii="宋体" w:hAnsi="宋体" w:hint="eastAsia"/>
          <w:sz w:val="18"/>
        </w:rPr>
        <w:t>（唯一建议用匈牙利命名法的地方）</w:t>
      </w:r>
    </w:p>
    <w:p w:rsidR="00515394" w:rsidRDefault="00515394" w:rsidP="00515394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4、建议尽可能使用静态属性而不是公共静态字段。</w:t>
      </w:r>
    </w:p>
    <w:p w:rsidR="00515394" w:rsidRDefault="00515394" w:rsidP="00515394">
      <w:pPr>
        <w:pStyle w:val="2"/>
        <w:keepLines w:val="0"/>
        <w:spacing w:before="120" w:after="60" w:line="240" w:lineRule="atLeast"/>
        <w:jc w:val="left"/>
        <w:rPr>
          <w:rFonts w:ascii="宋体" w:hAnsi="宋体"/>
        </w:rPr>
      </w:pPr>
      <w:bookmarkStart w:id="21" w:name="集合"/>
      <w:bookmarkStart w:id="22" w:name="_Toc92252051"/>
      <w:r>
        <w:rPr>
          <w:rFonts w:ascii="宋体" w:hAnsi="宋体" w:hint="eastAsia"/>
        </w:rPr>
        <w:t>6.16集合</w:t>
      </w:r>
      <w:bookmarkEnd w:id="21"/>
      <w:bookmarkEnd w:id="22"/>
    </w:p>
    <w:p w:rsidR="00515394" w:rsidRDefault="00515394" w:rsidP="00515394">
      <w:pPr>
        <w:rPr>
          <w:rFonts w:ascii="宋体" w:hAnsi="宋体"/>
          <w:b/>
          <w:sz w:val="18"/>
        </w:rPr>
      </w:pPr>
      <w:r>
        <w:rPr>
          <w:rFonts w:ascii="宋体" w:hAnsi="宋体"/>
          <w:sz w:val="18"/>
        </w:rPr>
        <w:t>集合是一组组合在一起的类似的类型化对象</w:t>
      </w:r>
      <w:r>
        <w:rPr>
          <w:rFonts w:ascii="宋体" w:hAnsi="宋体" w:hint="eastAsia"/>
          <w:sz w:val="18"/>
        </w:rPr>
        <w:t>，如</w:t>
      </w:r>
      <w:r>
        <w:rPr>
          <w:rFonts w:ascii="宋体" w:hAnsi="宋体"/>
          <w:sz w:val="18"/>
        </w:rPr>
        <w:t>哈希表、查询、堆栈、字典和列表</w:t>
      </w:r>
      <w:r>
        <w:rPr>
          <w:rFonts w:ascii="宋体" w:hAnsi="宋体" w:hint="eastAsia"/>
          <w:sz w:val="18"/>
        </w:rPr>
        <w:t>，集合命名建议用复数</w:t>
      </w:r>
      <w:r>
        <w:rPr>
          <w:rFonts w:ascii="宋体" w:hAnsi="宋体"/>
          <w:sz w:val="18"/>
        </w:rPr>
        <w:t>。</w:t>
      </w:r>
    </w:p>
    <w:p w:rsidR="00515394" w:rsidRDefault="00515394" w:rsidP="00515394">
      <w:pPr>
        <w:pStyle w:val="2"/>
        <w:keepLines w:val="0"/>
        <w:spacing w:before="120" w:after="60" w:line="240" w:lineRule="atLeast"/>
        <w:jc w:val="left"/>
        <w:rPr>
          <w:rFonts w:ascii="宋体" w:hAnsi="宋体"/>
        </w:rPr>
      </w:pPr>
      <w:bookmarkStart w:id="23" w:name="措词"/>
      <w:bookmarkStart w:id="24" w:name="_Toc92252052"/>
      <w:r>
        <w:rPr>
          <w:rFonts w:ascii="宋体" w:hAnsi="宋体" w:hint="eastAsia"/>
        </w:rPr>
        <w:t>6.17措词</w:t>
      </w:r>
      <w:bookmarkEnd w:id="23"/>
      <w:bookmarkEnd w:id="24"/>
    </w:p>
    <w:p w:rsidR="00515394" w:rsidRDefault="00515394" w:rsidP="00900920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避免使用与常用的 .NET 框架命名空间重复的类名称。例如，不要将以下任何名称用作类名称：</w:t>
      </w:r>
    </w:p>
    <w:p w:rsidR="00515394" w:rsidRDefault="00515394" w:rsidP="00900920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System、Collections、Forms 或 UI。有关 .NET 框架命名空间的列表，请参阅类库。另外，避免使用和以下关键字冲突的标识符。</w:t>
      </w:r>
    </w:p>
    <w:tbl>
      <w:tblPr>
        <w:tblW w:w="0" w:type="auto"/>
        <w:tblCellSpacing w:w="0" w:type="dxa"/>
        <w:tblInd w:w="10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05"/>
        <w:gridCol w:w="1290"/>
        <w:gridCol w:w="1449"/>
        <w:gridCol w:w="1258"/>
        <w:gridCol w:w="1617"/>
      </w:tblGrid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AddHandler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AddressOf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Alias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And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Ansi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Assembly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Base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Boolean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ByRef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Byte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ByVal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Case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Catch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CBool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CByte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Cchar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CDate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CDec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CDbl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Char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Cint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Class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CLng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CObj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Const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Cshort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CSng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CStr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CType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Declare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Default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Delegate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Dim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Each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Else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ElseIf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End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Enum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Erase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Error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Event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Exit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ExternalSource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False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Finalize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Finally 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For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Friend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Function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Get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GetType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Goto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Handles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If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Implements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Imports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Inherits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Integer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Interface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Let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Lib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Like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Loop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Mod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Module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MustInherit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MustOverride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MyBase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MyClass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Namespace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New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Next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Nothing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NotInheritable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NotOverridable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Object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On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Option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Optional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Overloads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Overridable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Overrides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ParamArray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Preserve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Private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Protected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Public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RaiseEvent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ReadOnly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ReDim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Region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RemoveHandler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Resume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Return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Select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Set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Shadows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Shared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Short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Single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Static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Step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Stop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Structure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Sub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SyncLock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Then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Throw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To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True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Try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TypeOf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Unicode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Until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volatile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When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While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With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WithEvents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WriteOnly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Xor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Eval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extends</w:t>
            </w:r>
          </w:p>
        </w:tc>
      </w:tr>
      <w:tr w:rsidR="00515394" w:rsidTr="00995124">
        <w:trPr>
          <w:tblCellSpacing w:w="0" w:type="dxa"/>
        </w:trPr>
        <w:tc>
          <w:tcPr>
            <w:tcW w:w="1005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instanceof</w:t>
            </w:r>
          </w:p>
        </w:tc>
        <w:tc>
          <w:tcPr>
            <w:tcW w:w="1290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package</w:t>
            </w:r>
          </w:p>
        </w:tc>
        <w:tc>
          <w:tcPr>
            <w:tcW w:w="1449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</w:t>
            </w:r>
          </w:p>
        </w:tc>
        <w:tc>
          <w:tcPr>
            <w:tcW w:w="1258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   </w:t>
            </w:r>
          </w:p>
        </w:tc>
        <w:tc>
          <w:tcPr>
            <w:tcW w:w="1617" w:type="dxa"/>
          </w:tcPr>
          <w:p w:rsidR="00515394" w:rsidRDefault="00515394" w:rsidP="009951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   </w:t>
            </w:r>
          </w:p>
        </w:tc>
      </w:tr>
    </w:tbl>
    <w:p w:rsidR="00EF61C0" w:rsidRDefault="00EF61C0" w:rsidP="00EF61C0"/>
    <w:p w:rsidR="00515394" w:rsidRDefault="00515394" w:rsidP="00EF61C0"/>
    <w:p w:rsidR="00515394" w:rsidRDefault="00515394" w:rsidP="00EF61C0"/>
    <w:p w:rsidR="00515394" w:rsidRPr="00EF61C0" w:rsidRDefault="00515394" w:rsidP="00EF61C0"/>
    <w:p w:rsidR="004C7388" w:rsidRDefault="004C7388" w:rsidP="00F25D8C">
      <w:pPr>
        <w:pStyle w:val="1"/>
        <w:numPr>
          <w:ilvl w:val="0"/>
          <w:numId w:val="19"/>
        </w:numPr>
      </w:pPr>
      <w:r>
        <w:rPr>
          <w:rFonts w:hint="eastAsia"/>
        </w:rPr>
        <w:t>语句</w:t>
      </w:r>
    </w:p>
    <w:p w:rsidR="004C7388" w:rsidRDefault="004C7388" w:rsidP="004C7388"/>
    <w:p w:rsidR="00F25D8C" w:rsidRDefault="00F25D8C" w:rsidP="00F25D8C">
      <w:pPr>
        <w:pStyle w:val="2"/>
        <w:keepLines w:val="0"/>
        <w:spacing w:before="120" w:after="60" w:line="240" w:lineRule="atLeast"/>
        <w:jc w:val="left"/>
        <w:rPr>
          <w:rFonts w:ascii="宋体" w:hAnsi="宋体"/>
        </w:rPr>
      </w:pPr>
      <w:bookmarkStart w:id="25" w:name="每行一个语句"/>
      <w:bookmarkStart w:id="26" w:name="_Toc92252054"/>
      <w:r>
        <w:rPr>
          <w:rFonts w:ascii="宋体" w:hAnsi="宋体" w:hint="eastAsia"/>
        </w:rPr>
        <w:t>7.1</w:t>
      </w:r>
      <w:r w:rsidR="004A1DAD">
        <w:rPr>
          <w:rFonts w:ascii="宋体" w:hAnsi="宋体" w:hint="eastAsia"/>
        </w:rPr>
        <w:t>每行</w:t>
      </w:r>
      <w:r>
        <w:rPr>
          <w:rFonts w:ascii="宋体" w:hAnsi="宋体" w:hint="eastAsia"/>
        </w:rPr>
        <w:t>一个语句</w:t>
      </w:r>
      <w:bookmarkEnd w:id="25"/>
      <w:bookmarkEnd w:id="26"/>
    </w:p>
    <w:p w:rsidR="00F25D8C" w:rsidRDefault="00F25D8C" w:rsidP="00F25D8C">
      <w:pPr>
        <w:rPr>
          <w:rFonts w:ascii="宋体" w:hAnsi="宋体"/>
          <w:sz w:val="18"/>
          <w:lang w:val="pt-BR"/>
        </w:rPr>
      </w:pPr>
      <w:r>
        <w:rPr>
          <w:rFonts w:ascii="宋体" w:hAnsi="宋体" w:hint="eastAsia"/>
          <w:sz w:val="18"/>
          <w:lang w:val="zh-CN"/>
        </w:rPr>
        <w:t>每行最多包含一个语句。如</w:t>
      </w:r>
    </w:p>
    <w:p w:rsidR="00F25D8C" w:rsidRDefault="00F25D8C" w:rsidP="00F25D8C">
      <w:pPr>
        <w:rPr>
          <w:rFonts w:ascii="宋体" w:hAnsi="宋体"/>
          <w:color w:val="008000"/>
          <w:sz w:val="18"/>
          <w:lang w:val="pt-BR"/>
        </w:rPr>
      </w:pPr>
      <w:r>
        <w:rPr>
          <w:rFonts w:ascii="宋体" w:hAnsi="宋体"/>
          <w:color w:val="008000"/>
          <w:sz w:val="18"/>
          <w:lang w:val="pt-BR"/>
        </w:rPr>
        <w:t xml:space="preserve"> a++;       //</w:t>
      </w:r>
      <w:r>
        <w:rPr>
          <w:rFonts w:ascii="宋体" w:hAnsi="宋体" w:hint="eastAsia"/>
          <w:color w:val="008000"/>
          <w:sz w:val="18"/>
          <w:lang w:val="zh-CN"/>
        </w:rPr>
        <w:t>推荐</w:t>
      </w:r>
    </w:p>
    <w:p w:rsidR="00F25D8C" w:rsidRDefault="00F25D8C" w:rsidP="00F25D8C">
      <w:pPr>
        <w:rPr>
          <w:rFonts w:ascii="宋体" w:hAnsi="宋体"/>
          <w:color w:val="008000"/>
          <w:sz w:val="18"/>
          <w:lang w:val="pt-BR"/>
        </w:rPr>
      </w:pPr>
      <w:r>
        <w:rPr>
          <w:rFonts w:ascii="宋体" w:hAnsi="宋体" w:hint="eastAsia"/>
          <w:color w:val="008000"/>
          <w:sz w:val="18"/>
          <w:lang w:val="pt-BR"/>
        </w:rPr>
        <w:t xml:space="preserve">      b</w:t>
      </w:r>
      <w:r>
        <w:rPr>
          <w:rFonts w:ascii="宋体" w:hAnsi="宋体"/>
          <w:color w:val="008000"/>
          <w:sz w:val="18"/>
          <w:lang w:val="pt-BR"/>
        </w:rPr>
        <w:t>--;       //</w:t>
      </w:r>
      <w:r>
        <w:rPr>
          <w:rFonts w:ascii="宋体" w:hAnsi="宋体" w:hint="eastAsia"/>
          <w:color w:val="008000"/>
          <w:sz w:val="18"/>
          <w:lang w:val="zh-CN"/>
        </w:rPr>
        <w:t>推荐</w:t>
      </w:r>
    </w:p>
    <w:p w:rsidR="00F25D8C" w:rsidRDefault="00F25D8C" w:rsidP="00F25D8C">
      <w:pPr>
        <w:ind w:firstLine="1170"/>
        <w:rPr>
          <w:rFonts w:ascii="宋体" w:hAnsi="宋体"/>
          <w:color w:val="008000"/>
          <w:sz w:val="18"/>
          <w:lang w:val="pt-BR"/>
        </w:rPr>
      </w:pPr>
      <w:r>
        <w:rPr>
          <w:rFonts w:ascii="宋体" w:hAnsi="宋体"/>
          <w:color w:val="008000"/>
          <w:sz w:val="18"/>
          <w:lang w:val="pt-BR"/>
        </w:rPr>
        <w:t>a++; b--;  //</w:t>
      </w:r>
      <w:r>
        <w:rPr>
          <w:rFonts w:ascii="宋体" w:hAnsi="宋体" w:hint="eastAsia"/>
          <w:color w:val="008000"/>
          <w:sz w:val="18"/>
          <w:lang w:val="zh-CN"/>
        </w:rPr>
        <w:t>不推荐</w:t>
      </w:r>
    </w:p>
    <w:p w:rsidR="00F25D8C" w:rsidRDefault="00F25D8C" w:rsidP="00F25D8C">
      <w:pPr>
        <w:rPr>
          <w:rFonts w:ascii="宋体" w:hAnsi="宋体"/>
          <w:sz w:val="18"/>
          <w:lang w:val="pt-BR"/>
        </w:rPr>
      </w:pPr>
    </w:p>
    <w:p w:rsidR="00F25D8C" w:rsidRDefault="00F25D8C" w:rsidP="00F25D8C">
      <w:pPr>
        <w:pStyle w:val="2"/>
        <w:rPr>
          <w:rFonts w:ascii="宋体" w:hAnsi="宋体"/>
        </w:rPr>
      </w:pPr>
      <w:bookmarkStart w:id="27" w:name="复合语句"/>
      <w:bookmarkStart w:id="28" w:name="_Toc92252055"/>
      <w:r>
        <w:rPr>
          <w:rFonts w:ascii="宋体" w:hAnsi="宋体" w:hint="eastAsia"/>
          <w:lang w:val="zh-CN"/>
        </w:rPr>
        <w:t>7.2复合语句</w:t>
      </w:r>
      <w:bookmarkEnd w:id="27"/>
      <w:bookmarkEnd w:id="28"/>
    </w:p>
    <w:p w:rsidR="00F25D8C" w:rsidRDefault="00F25D8C" w:rsidP="00F25D8C">
      <w:pPr>
        <w:ind w:firstLineChars="400" w:firstLine="72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复合语句是指包含</w:t>
      </w:r>
      <w:r>
        <w:rPr>
          <w:rFonts w:ascii="宋体" w:hAnsi="宋体"/>
          <w:sz w:val="18"/>
        </w:rPr>
        <w:t>"</w:t>
      </w:r>
      <w:r>
        <w:rPr>
          <w:rFonts w:ascii="宋体" w:hAnsi="宋体" w:hint="eastAsia"/>
          <w:sz w:val="18"/>
          <w:lang w:val="zh-CN"/>
        </w:rPr>
        <w:t>父语句</w:t>
      </w:r>
      <w:r>
        <w:rPr>
          <w:rFonts w:ascii="宋体" w:hAnsi="宋体"/>
          <w:sz w:val="18"/>
        </w:rPr>
        <w:t>{</w:t>
      </w:r>
      <w:r>
        <w:rPr>
          <w:rFonts w:ascii="宋体" w:hAnsi="宋体" w:hint="eastAsia"/>
          <w:sz w:val="18"/>
          <w:lang w:val="zh-CN"/>
        </w:rPr>
        <w:t>子语句</w:t>
      </w:r>
      <w:r>
        <w:rPr>
          <w:rFonts w:ascii="宋体" w:hAnsi="宋体"/>
          <w:sz w:val="18"/>
        </w:rPr>
        <w:t>;</w:t>
      </w:r>
      <w:r>
        <w:rPr>
          <w:rFonts w:ascii="宋体" w:hAnsi="宋体" w:hint="eastAsia"/>
          <w:sz w:val="18"/>
          <w:lang w:val="zh-CN"/>
        </w:rPr>
        <w:t>子语句</w:t>
      </w:r>
      <w:r>
        <w:rPr>
          <w:rFonts w:ascii="宋体" w:hAnsi="宋体"/>
          <w:sz w:val="18"/>
        </w:rPr>
        <w:t>;}"</w:t>
      </w:r>
      <w:r>
        <w:rPr>
          <w:rFonts w:ascii="宋体" w:hAnsi="宋体" w:hint="eastAsia"/>
          <w:sz w:val="18"/>
          <w:lang w:val="zh-CN"/>
        </w:rPr>
        <w:t>的语句，使用复合语句应遵循以下几点</w:t>
      </w:r>
    </w:p>
    <w:p w:rsidR="00F25D8C" w:rsidRDefault="00F25D8C" w:rsidP="00F25D8C">
      <w:pPr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1子语句要缩进。</w:t>
      </w:r>
    </w:p>
    <w:p w:rsidR="00F25D8C" w:rsidRDefault="00F25D8C" w:rsidP="00F25D8C">
      <w:pPr>
        <w:ind w:firstLineChars="600" w:firstLine="1080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2左花括号“</w:t>
      </w:r>
      <w:r>
        <w:rPr>
          <w:rFonts w:ascii="宋体" w:hAnsi="宋体"/>
          <w:sz w:val="18"/>
          <w:lang w:val="zh-CN"/>
        </w:rPr>
        <w:t>{</w:t>
      </w:r>
      <w:r>
        <w:rPr>
          <w:rFonts w:ascii="宋体" w:hAnsi="宋体" w:hint="eastAsia"/>
          <w:sz w:val="18"/>
          <w:lang w:val="zh-CN"/>
        </w:rPr>
        <w:t>”在复合语句父语句的下一行并与之对齐，单独成行。</w:t>
      </w:r>
    </w:p>
    <w:p w:rsidR="00F25D8C" w:rsidRDefault="00F25D8C" w:rsidP="00F25D8C">
      <w:pPr>
        <w:ind w:firstLineChars="600" w:firstLine="1080"/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3 即使只有一条子语句要不要省略花括号“</w:t>
      </w:r>
      <w:r>
        <w:rPr>
          <w:rFonts w:ascii="宋体" w:hAnsi="宋体"/>
          <w:sz w:val="18"/>
          <w:lang w:val="zh-CN"/>
        </w:rPr>
        <w:t xml:space="preserve"> {}</w:t>
      </w:r>
      <w:r>
        <w:rPr>
          <w:rFonts w:ascii="宋体" w:hAnsi="宋体" w:hint="eastAsia"/>
          <w:sz w:val="18"/>
          <w:lang w:val="zh-CN"/>
        </w:rPr>
        <w:t>”。如</w:t>
      </w:r>
    </w:p>
    <w:p w:rsidR="00F25D8C" w:rsidRDefault="00F25D8C" w:rsidP="00F25D8C">
      <w:pPr>
        <w:ind w:left="1261" w:hanging="1080"/>
        <w:rPr>
          <w:rFonts w:ascii="宋体" w:hAnsi="宋体"/>
          <w:sz w:val="18"/>
        </w:rPr>
      </w:pPr>
      <w:r>
        <w:rPr>
          <w:rFonts w:ascii="宋体" w:hAnsi="宋体"/>
          <w:color w:val="008000"/>
          <w:sz w:val="18"/>
        </w:rPr>
        <w:t>while(d+ = s++)</w:t>
      </w:r>
    </w:p>
    <w:p w:rsidR="00F25D8C" w:rsidRDefault="00F25D8C" w:rsidP="00F25D8C">
      <w:pPr>
        <w:ind w:left="1261" w:hanging="108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 xml:space="preserve"> {</w:t>
      </w:r>
    </w:p>
    <w:p w:rsidR="00F25D8C" w:rsidRDefault="00F25D8C" w:rsidP="00F25D8C">
      <w:pPr>
        <w:ind w:left="1261" w:hanging="1080"/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n++;</w:t>
      </w: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color w:val="008000"/>
          <w:sz w:val="18"/>
        </w:rPr>
        <w:t>}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pStyle w:val="2"/>
        <w:rPr>
          <w:rFonts w:ascii="宋体" w:hAnsi="宋体"/>
        </w:rPr>
      </w:pPr>
      <w:bookmarkStart w:id="29" w:name="return语句"/>
      <w:bookmarkStart w:id="30" w:name="_Toc92252056"/>
      <w:r>
        <w:rPr>
          <w:rFonts w:ascii="宋体" w:hAnsi="宋体" w:hint="eastAsia"/>
        </w:rPr>
        <w:t>7.3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return </w:t>
      </w:r>
      <w:r>
        <w:rPr>
          <w:rFonts w:ascii="宋体" w:hAnsi="宋体" w:hint="eastAsia"/>
          <w:lang w:val="zh-CN"/>
        </w:rPr>
        <w:t>语句</w:t>
      </w:r>
      <w:bookmarkEnd w:id="29"/>
      <w:bookmarkEnd w:id="30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return</w:t>
      </w:r>
      <w:r>
        <w:rPr>
          <w:rFonts w:ascii="宋体" w:hAnsi="宋体" w:hint="eastAsia"/>
          <w:sz w:val="18"/>
          <w:lang w:val="zh-CN"/>
        </w:rPr>
        <w:t>语句中不使用括号</w:t>
      </w:r>
      <w:r>
        <w:rPr>
          <w:rFonts w:ascii="宋体" w:hAnsi="宋体" w:hint="eastAsia"/>
          <w:sz w:val="18"/>
        </w:rPr>
        <w:t>，</w:t>
      </w:r>
      <w:r>
        <w:rPr>
          <w:rFonts w:ascii="宋体" w:hAnsi="宋体" w:hint="eastAsia"/>
          <w:sz w:val="18"/>
          <w:lang w:val="zh-CN"/>
        </w:rPr>
        <w:t>除非它能使返回值更加清晰。如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return;</w:t>
      </w:r>
    </w:p>
    <w:p w:rsidR="00F25D8C" w:rsidRDefault="00F25D8C" w:rsidP="00F25D8C">
      <w:pPr>
        <w:rPr>
          <w:rFonts w:ascii="宋体" w:hAnsi="宋体"/>
          <w:color w:val="008000"/>
          <w:sz w:val="18"/>
        </w:rPr>
      </w:pPr>
      <w:r>
        <w:rPr>
          <w:rFonts w:ascii="宋体" w:hAnsi="宋体"/>
          <w:color w:val="008000"/>
          <w:sz w:val="18"/>
        </w:rPr>
        <w:t>returnmyDisk.size();</w:t>
      </w: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color w:val="008000"/>
          <w:sz w:val="18"/>
        </w:rPr>
        <w:t>return (size ? size : defaultSize);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pStyle w:val="2"/>
        <w:rPr>
          <w:rFonts w:ascii="宋体" w:hAnsi="宋体"/>
        </w:rPr>
      </w:pPr>
      <w:bookmarkStart w:id="31" w:name="ififelseifelseif语句"/>
      <w:bookmarkStart w:id="32" w:name="_Toc92252057"/>
      <w:r>
        <w:rPr>
          <w:rFonts w:ascii="宋体" w:hAnsi="宋体" w:hint="eastAsia"/>
        </w:rPr>
        <w:lastRenderedPageBreak/>
        <w:t>7.4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</w:t>
      </w:r>
      <w:r>
        <w:rPr>
          <w:rFonts w:ascii="宋体" w:hAnsi="宋体" w:hint="eastAsia"/>
          <w:lang w:val="zh-CN"/>
        </w:rPr>
        <w:t>、</w:t>
      </w:r>
      <w:r>
        <w:rPr>
          <w:rFonts w:ascii="宋体" w:hAnsi="宋体"/>
        </w:rPr>
        <w:t xml:space="preserve"> if-else</w:t>
      </w:r>
      <w:r>
        <w:rPr>
          <w:rFonts w:ascii="宋体" w:hAnsi="宋体" w:hint="eastAsia"/>
          <w:lang w:val="zh-CN"/>
        </w:rPr>
        <w:t>、</w:t>
      </w:r>
      <w:r>
        <w:rPr>
          <w:rFonts w:ascii="宋体" w:hAnsi="宋体"/>
        </w:rPr>
        <w:t xml:space="preserve">if else-if </w:t>
      </w:r>
      <w:r>
        <w:rPr>
          <w:rFonts w:ascii="宋体" w:hAnsi="宋体" w:hint="eastAsia"/>
          <w:lang w:val="zh-CN"/>
        </w:rPr>
        <w:t>语句</w:t>
      </w:r>
      <w:bookmarkEnd w:id="31"/>
      <w:bookmarkEnd w:id="32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if</w:t>
      </w:r>
      <w:r>
        <w:rPr>
          <w:rFonts w:ascii="宋体" w:hAnsi="宋体" w:hint="eastAsia"/>
          <w:sz w:val="18"/>
          <w:lang w:val="zh-CN"/>
        </w:rPr>
        <w:t>、</w:t>
      </w:r>
      <w:r>
        <w:rPr>
          <w:rFonts w:ascii="宋体" w:hAnsi="宋体"/>
          <w:sz w:val="18"/>
        </w:rPr>
        <w:t xml:space="preserve"> if-else</w:t>
      </w:r>
      <w:r>
        <w:rPr>
          <w:rFonts w:ascii="宋体" w:hAnsi="宋体" w:hint="eastAsia"/>
          <w:sz w:val="18"/>
          <w:lang w:val="zh-CN"/>
        </w:rPr>
        <w:t>、</w:t>
      </w:r>
      <w:r>
        <w:rPr>
          <w:rFonts w:ascii="宋体" w:hAnsi="宋体"/>
          <w:sz w:val="18"/>
        </w:rPr>
        <w:t xml:space="preserve">if else-if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color w:val="008000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if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if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else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if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else if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else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Pr="002E6281" w:rsidRDefault="00F25D8C" w:rsidP="002E6281">
      <w:pPr>
        <w:pStyle w:val="2"/>
      </w:pPr>
      <w:bookmarkStart w:id="33" w:name="forforeach语句"/>
      <w:bookmarkStart w:id="34" w:name="_Toc92252058"/>
      <w:r w:rsidRPr="002E6281">
        <w:rPr>
          <w:rFonts w:hint="eastAsia"/>
        </w:rPr>
        <w:t>7.</w:t>
      </w:r>
      <w:r w:rsidR="00AF3665">
        <w:rPr>
          <w:rFonts w:hint="eastAsia"/>
        </w:rPr>
        <w:t>5</w:t>
      </w:r>
      <w:r w:rsidRPr="002E6281">
        <w:t>for</w:t>
      </w:r>
      <w:r w:rsidRPr="002E6281">
        <w:rPr>
          <w:rFonts w:hint="eastAsia"/>
        </w:rPr>
        <w:t>、</w:t>
      </w:r>
      <w:r w:rsidRPr="002E6281">
        <w:t>foreach</w:t>
      </w:r>
      <w:r w:rsidRPr="002E6281">
        <w:rPr>
          <w:rFonts w:hint="eastAsia"/>
        </w:rPr>
        <w:t>语句</w:t>
      </w:r>
      <w:bookmarkEnd w:id="33"/>
      <w:bookmarkEnd w:id="34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for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for (initialization; condition; update)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空的</w:t>
      </w:r>
      <w:r>
        <w:rPr>
          <w:rFonts w:ascii="宋体" w:hAnsi="宋体"/>
          <w:sz w:val="18"/>
        </w:rPr>
        <w:t xml:space="preserve"> for </w:t>
      </w:r>
      <w:r>
        <w:rPr>
          <w:rFonts w:ascii="宋体" w:hAnsi="宋体" w:hint="eastAsia"/>
          <w:sz w:val="18"/>
          <w:lang w:val="zh-CN"/>
        </w:rPr>
        <w:t>语句</w:t>
      </w:r>
      <w:r>
        <w:rPr>
          <w:rFonts w:ascii="宋体" w:hAnsi="宋体" w:hint="eastAsia"/>
          <w:sz w:val="18"/>
        </w:rPr>
        <w:t>（</w:t>
      </w:r>
      <w:r>
        <w:rPr>
          <w:rFonts w:ascii="宋体" w:hAnsi="宋体" w:hint="eastAsia"/>
          <w:sz w:val="18"/>
          <w:lang w:val="zh-CN"/>
        </w:rPr>
        <w:t>所有的操作都在</w:t>
      </w:r>
      <w:r>
        <w:rPr>
          <w:rFonts w:ascii="宋体" w:hAnsi="宋体"/>
          <w:color w:val="000000"/>
          <w:sz w:val="18"/>
        </w:rPr>
        <w:t>initialization</w:t>
      </w:r>
      <w:r>
        <w:rPr>
          <w:rFonts w:ascii="宋体" w:hAnsi="宋体" w:hint="eastAsia"/>
          <w:color w:val="000000"/>
          <w:sz w:val="18"/>
          <w:lang w:val="zh-CN"/>
        </w:rPr>
        <w:t>、</w:t>
      </w:r>
      <w:r>
        <w:rPr>
          <w:rFonts w:ascii="宋体" w:hAnsi="宋体"/>
          <w:color w:val="000000"/>
          <w:sz w:val="18"/>
        </w:rPr>
        <w:t xml:space="preserve">condition </w:t>
      </w:r>
      <w:r>
        <w:rPr>
          <w:rFonts w:ascii="宋体" w:hAnsi="宋体" w:hint="eastAsia"/>
          <w:color w:val="000000"/>
          <w:sz w:val="18"/>
          <w:lang w:val="zh-CN"/>
        </w:rPr>
        <w:t>或</w:t>
      </w:r>
      <w:r>
        <w:rPr>
          <w:rFonts w:ascii="宋体" w:hAnsi="宋体"/>
          <w:color w:val="000000"/>
          <w:sz w:val="18"/>
        </w:rPr>
        <w:t xml:space="preserve"> update</w:t>
      </w:r>
      <w:r>
        <w:rPr>
          <w:rFonts w:ascii="宋体" w:hAnsi="宋体" w:hint="eastAsia"/>
          <w:color w:val="000000"/>
          <w:sz w:val="18"/>
          <w:lang w:val="zh-CN"/>
        </w:rPr>
        <w:t>中实现</w:t>
      </w:r>
      <w:r>
        <w:rPr>
          <w:rFonts w:ascii="宋体" w:hAnsi="宋体" w:hint="eastAsia"/>
          <w:sz w:val="18"/>
        </w:rPr>
        <w:t>）</w:t>
      </w:r>
      <w:r>
        <w:rPr>
          <w:rFonts w:ascii="宋体" w:hAnsi="宋体" w:hint="eastAsia"/>
          <w:sz w:val="18"/>
          <w:lang w:val="zh-CN"/>
        </w:rPr>
        <w:t>使用格式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lastRenderedPageBreak/>
        <w:t>for (initialization; condition; update);</w:t>
      </w:r>
      <w:r>
        <w:rPr>
          <w:rFonts w:ascii="宋体" w:hAnsi="宋体" w:hint="eastAsia"/>
          <w:color w:val="000080"/>
          <w:sz w:val="18"/>
        </w:rPr>
        <w:t xml:space="preserve">    // update user id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foreach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foreach (object obj in array)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ind w:firstLine="1260"/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ind w:firstLine="1260"/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ab/>
      </w:r>
      <w:r>
        <w:rPr>
          <w:rFonts w:ascii="宋体" w:hAnsi="宋体" w:hint="eastAsia"/>
          <w:b/>
          <w:sz w:val="18"/>
          <w:lang w:val="zh-CN"/>
        </w:rPr>
        <w:t>注意</w:t>
      </w:r>
      <w:r>
        <w:rPr>
          <w:rFonts w:ascii="宋体" w:hAnsi="宋体" w:hint="eastAsia"/>
          <w:sz w:val="18"/>
        </w:rPr>
        <w:t>1在循环过程中不要修改循环计数器。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 w:hint="eastAsia"/>
          <w:sz w:val="18"/>
        </w:rPr>
        <w:t>2对每个空循环体给出确认性注释</w:t>
      </w:r>
      <w:r>
        <w:rPr>
          <w:rFonts w:ascii="宋体" w:hAnsi="宋体" w:hint="eastAsia"/>
          <w:sz w:val="18"/>
          <w:lang w:val="zh-CN"/>
        </w:rPr>
        <w:t>。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Pr="00676F78" w:rsidRDefault="00F25D8C" w:rsidP="00676F78">
      <w:pPr>
        <w:pStyle w:val="2"/>
      </w:pPr>
      <w:bookmarkStart w:id="35" w:name="while语句"/>
      <w:bookmarkStart w:id="36" w:name="_Toc92252059"/>
      <w:r w:rsidRPr="00676F78">
        <w:rPr>
          <w:rFonts w:hint="eastAsia"/>
        </w:rPr>
        <w:t>7.</w:t>
      </w:r>
      <w:r w:rsidR="00AF3665">
        <w:rPr>
          <w:rFonts w:hint="eastAsia"/>
        </w:rPr>
        <w:t>6</w:t>
      </w:r>
      <w:r w:rsidRPr="00676F78">
        <w:rPr>
          <w:rFonts w:hint="eastAsia"/>
        </w:rPr>
        <w:tab/>
      </w:r>
      <w:r w:rsidRPr="00676F78">
        <w:t xml:space="preserve">while </w:t>
      </w:r>
      <w:r w:rsidRPr="00676F78">
        <w:rPr>
          <w:rFonts w:hint="eastAsia"/>
        </w:rPr>
        <w:t>语句</w:t>
      </w:r>
      <w:bookmarkEnd w:id="35"/>
      <w:bookmarkEnd w:id="36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while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while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color w:val="000080"/>
          <w:sz w:val="18"/>
        </w:rPr>
        <w:t>}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  <w:lang w:val="zh-CN"/>
        </w:rPr>
        <w:t>空的</w:t>
      </w:r>
      <w:r>
        <w:rPr>
          <w:rFonts w:ascii="宋体" w:hAnsi="宋体"/>
          <w:sz w:val="18"/>
        </w:rPr>
        <w:t xml:space="preserve"> while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color w:val="000080"/>
          <w:sz w:val="18"/>
        </w:rPr>
        <w:t>while (condition);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Pr="00676F78" w:rsidRDefault="00AF3665" w:rsidP="00676F78">
      <w:pPr>
        <w:pStyle w:val="2"/>
      </w:pPr>
      <w:bookmarkStart w:id="37" w:name="dowhile语句"/>
      <w:r>
        <w:rPr>
          <w:rFonts w:hint="eastAsia"/>
        </w:rPr>
        <w:t>7.7</w:t>
      </w:r>
      <w:bookmarkStart w:id="38" w:name="_Toc92252060"/>
      <w:r w:rsidR="00F25D8C" w:rsidRPr="00676F78">
        <w:t xml:space="preserve">do - while </w:t>
      </w:r>
      <w:r w:rsidR="00F25D8C" w:rsidRPr="00676F78">
        <w:rPr>
          <w:rFonts w:hint="eastAsia"/>
        </w:rPr>
        <w:t>语句</w:t>
      </w:r>
      <w:bookmarkEnd w:id="37"/>
      <w:bookmarkEnd w:id="38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do - while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do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color w:val="000080"/>
          <w:sz w:val="18"/>
        </w:rPr>
        <w:t xml:space="preserve">              } while (condition);        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Pr="008B3E71" w:rsidRDefault="008B3E71" w:rsidP="008B3E71">
      <w:pPr>
        <w:pStyle w:val="2"/>
      </w:pPr>
      <w:bookmarkStart w:id="39" w:name="switchcase语句"/>
      <w:bookmarkStart w:id="40" w:name="_Toc92252061"/>
      <w:r>
        <w:rPr>
          <w:rFonts w:hint="eastAsia"/>
        </w:rPr>
        <w:t>7.</w:t>
      </w:r>
      <w:r w:rsidR="00AF3665">
        <w:rPr>
          <w:rFonts w:hint="eastAsia"/>
        </w:rPr>
        <w:t>8</w:t>
      </w:r>
      <w:r w:rsidR="00F25D8C">
        <w:t xml:space="preserve">switch - case </w:t>
      </w:r>
      <w:r w:rsidR="00F25D8C">
        <w:rPr>
          <w:rFonts w:hint="eastAsia"/>
          <w:lang w:val="zh-CN"/>
        </w:rPr>
        <w:t>语句</w:t>
      </w:r>
      <w:bookmarkEnd w:id="39"/>
      <w:bookmarkEnd w:id="40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switch - case 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switch (condition)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case 1: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lastRenderedPageBreak/>
        <w:t>break;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case 2: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break;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default: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break;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</w:p>
    <w:p w:rsidR="00F25D8C" w:rsidRDefault="00F25D8C" w:rsidP="00F25D8C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        注意：</w:t>
      </w:r>
    </w:p>
    <w:p w:rsidR="00F25D8C" w:rsidRDefault="00F25D8C" w:rsidP="00F25D8C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1、语句</w:t>
      </w:r>
      <w:r>
        <w:rPr>
          <w:rFonts w:ascii="宋体" w:hAnsi="宋体"/>
          <w:color w:val="000000"/>
          <w:sz w:val="18"/>
        </w:rPr>
        <w:t>switch</w:t>
      </w:r>
      <w:r>
        <w:rPr>
          <w:rFonts w:ascii="宋体" w:hAnsi="宋体" w:hint="eastAsia"/>
          <w:color w:val="000000"/>
          <w:sz w:val="18"/>
        </w:rPr>
        <w:t>中的每个</w:t>
      </w:r>
      <w:r>
        <w:rPr>
          <w:rFonts w:ascii="宋体" w:hAnsi="宋体"/>
          <w:color w:val="000000"/>
          <w:sz w:val="18"/>
        </w:rPr>
        <w:t>case</w:t>
      </w:r>
      <w:r>
        <w:rPr>
          <w:rFonts w:ascii="宋体" w:hAnsi="宋体" w:hint="eastAsia"/>
          <w:color w:val="000000"/>
          <w:sz w:val="18"/>
        </w:rPr>
        <w:t>各占一行</w:t>
      </w:r>
      <w:r>
        <w:rPr>
          <w:rFonts w:ascii="宋体" w:hAnsi="宋体" w:hint="eastAsia"/>
          <w:color w:val="000000"/>
          <w:sz w:val="18"/>
          <w:lang w:val="zh-CN"/>
        </w:rPr>
        <w:t>。</w:t>
      </w:r>
    </w:p>
    <w:p w:rsidR="00F25D8C" w:rsidRDefault="00F25D8C" w:rsidP="00F25D8C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2、语句</w:t>
      </w:r>
      <w:r>
        <w:rPr>
          <w:rFonts w:ascii="宋体" w:hAnsi="宋体"/>
          <w:color w:val="000000"/>
          <w:sz w:val="18"/>
        </w:rPr>
        <w:t>switch</w:t>
      </w:r>
      <w:r>
        <w:rPr>
          <w:rFonts w:ascii="宋体" w:hAnsi="宋体" w:hint="eastAsia"/>
          <w:color w:val="000000"/>
          <w:sz w:val="18"/>
        </w:rPr>
        <w:t>中的</w:t>
      </w:r>
      <w:r>
        <w:rPr>
          <w:rFonts w:ascii="宋体" w:hAnsi="宋体"/>
          <w:color w:val="000000"/>
          <w:sz w:val="18"/>
        </w:rPr>
        <w:t>case</w:t>
      </w:r>
      <w:r>
        <w:rPr>
          <w:rFonts w:ascii="宋体" w:hAnsi="宋体" w:hint="eastAsia"/>
          <w:color w:val="000000"/>
          <w:sz w:val="18"/>
        </w:rPr>
        <w:t>按字母顺序排列。</w:t>
      </w:r>
    </w:p>
    <w:p w:rsidR="00F25D8C" w:rsidRPr="00CC6D00" w:rsidRDefault="00F25D8C" w:rsidP="00CC6D00">
      <w:pPr>
        <w:rPr>
          <w:rFonts w:ascii="宋体" w:hAnsi="宋体"/>
          <w:color w:val="000000"/>
          <w:sz w:val="18"/>
        </w:rPr>
      </w:pPr>
      <w:r>
        <w:rPr>
          <w:rFonts w:ascii="宋体" w:hAnsi="宋体" w:hint="eastAsia"/>
          <w:color w:val="000000"/>
          <w:sz w:val="18"/>
        </w:rPr>
        <w:t xml:space="preserve">          3、为所有</w:t>
      </w:r>
      <w:r>
        <w:rPr>
          <w:rFonts w:ascii="宋体" w:hAnsi="宋体"/>
          <w:color w:val="000000"/>
          <w:sz w:val="18"/>
        </w:rPr>
        <w:t>switch</w:t>
      </w:r>
      <w:r>
        <w:rPr>
          <w:rFonts w:ascii="宋体" w:hAnsi="宋体" w:hint="eastAsia"/>
          <w:color w:val="000000"/>
          <w:sz w:val="18"/>
        </w:rPr>
        <w:t>语句提供</w:t>
      </w:r>
      <w:r>
        <w:rPr>
          <w:rFonts w:ascii="宋体" w:hAnsi="宋体"/>
          <w:color w:val="000000"/>
          <w:sz w:val="18"/>
        </w:rPr>
        <w:t>default</w:t>
      </w:r>
      <w:r>
        <w:rPr>
          <w:rFonts w:ascii="宋体" w:hAnsi="宋体" w:hint="eastAsia"/>
          <w:color w:val="000000"/>
          <w:sz w:val="18"/>
        </w:rPr>
        <w:t>分支。</w:t>
      </w:r>
      <w:r w:rsidR="00CC6D00">
        <w:rPr>
          <w:rFonts w:ascii="宋体" w:hAnsi="宋体" w:hint="eastAsia"/>
          <w:color w:val="000000"/>
          <w:sz w:val="18"/>
        </w:rPr>
        <w:br/>
      </w:r>
      <w:r w:rsidR="00CC6D00">
        <w:rPr>
          <w:rFonts w:ascii="宋体" w:hAnsi="宋体" w:hint="eastAsia"/>
          <w:color w:val="000000"/>
          <w:sz w:val="18"/>
        </w:rPr>
        <w:tab/>
      </w:r>
      <w:r w:rsidR="00CC6D00">
        <w:rPr>
          <w:rFonts w:ascii="宋体" w:hAnsi="宋体" w:hint="eastAsia"/>
          <w:color w:val="000000"/>
          <w:sz w:val="18"/>
        </w:rPr>
        <w:tab/>
      </w:r>
      <w:r w:rsidR="00CC6D00">
        <w:rPr>
          <w:rFonts w:ascii="宋体" w:hAnsi="宋体" w:hint="eastAsia"/>
          <w:color w:val="000000"/>
          <w:sz w:val="18"/>
        </w:rPr>
        <w:tab/>
        <w:t>4、</w:t>
      </w:r>
      <w:r w:rsidRPr="00CC6D00">
        <w:rPr>
          <w:rFonts w:ascii="宋体" w:hAnsi="宋体" w:hint="eastAsia"/>
          <w:color w:val="000000"/>
          <w:sz w:val="18"/>
          <w:lang w:val="zh-CN"/>
        </w:rPr>
        <w:t>所有的非空</w:t>
      </w:r>
      <w:r w:rsidRPr="00CC6D00">
        <w:rPr>
          <w:rFonts w:ascii="宋体" w:hAnsi="宋体"/>
          <w:color w:val="000000"/>
          <w:sz w:val="18"/>
        </w:rPr>
        <w:t xml:space="preserve"> case </w:t>
      </w:r>
      <w:r w:rsidRPr="00CC6D00">
        <w:rPr>
          <w:rFonts w:ascii="宋体" w:hAnsi="宋体" w:hint="eastAsia"/>
          <w:color w:val="000000"/>
          <w:sz w:val="18"/>
          <w:lang w:val="zh-CN"/>
        </w:rPr>
        <w:t>语句必须用</w:t>
      </w:r>
      <w:r w:rsidRPr="00CC6D00">
        <w:rPr>
          <w:rFonts w:ascii="宋体" w:hAnsi="宋体"/>
          <w:color w:val="000000"/>
          <w:sz w:val="18"/>
        </w:rPr>
        <w:t xml:space="preserve"> break; </w:t>
      </w:r>
      <w:r w:rsidRPr="00CC6D00">
        <w:rPr>
          <w:rFonts w:ascii="宋体" w:hAnsi="宋体" w:hint="eastAsia"/>
          <w:color w:val="000000"/>
          <w:sz w:val="18"/>
          <w:lang w:val="zh-CN"/>
        </w:rPr>
        <w:t>语句结束。</w:t>
      </w:r>
    </w:p>
    <w:p w:rsidR="00F25D8C" w:rsidRDefault="00F25D8C" w:rsidP="00F25D8C">
      <w:pPr>
        <w:rPr>
          <w:rFonts w:ascii="宋体" w:hAnsi="宋体"/>
        </w:rPr>
      </w:pPr>
      <w:r>
        <w:rPr>
          <w:rFonts w:ascii="宋体" w:hAnsi="宋体" w:hint="eastAsia"/>
          <w:color w:val="000000"/>
          <w:sz w:val="18"/>
        </w:rPr>
        <w:t xml:space="preserve">　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Default="00AE1186" w:rsidP="00AE1186">
      <w:pPr>
        <w:pStyle w:val="2"/>
      </w:pPr>
      <w:bookmarkStart w:id="41" w:name="_Toc92252062"/>
      <w:bookmarkStart w:id="42" w:name="trycatch语句"/>
      <w:r>
        <w:rPr>
          <w:rFonts w:hint="eastAsia"/>
        </w:rPr>
        <w:t>7.</w:t>
      </w:r>
      <w:r w:rsidR="00006F6E">
        <w:rPr>
          <w:rFonts w:hint="eastAsia"/>
        </w:rPr>
        <w:t xml:space="preserve">9 </w:t>
      </w:r>
      <w:r w:rsidR="00F25D8C">
        <w:t xml:space="preserve">try - catch </w:t>
      </w:r>
      <w:r w:rsidR="00F25D8C">
        <w:rPr>
          <w:rFonts w:hint="eastAsia"/>
          <w:lang w:val="zh-CN"/>
        </w:rPr>
        <w:t>语句</w:t>
      </w:r>
      <w:bookmarkEnd w:id="41"/>
      <w:bookmarkEnd w:id="42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try - catch  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try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catch (ExceptionClass e)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}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finally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}</w:t>
      </w:r>
    </w:p>
    <w:p w:rsidR="00F25D8C" w:rsidRDefault="00F25D8C" w:rsidP="00F25D8C">
      <w:pPr>
        <w:rPr>
          <w:rFonts w:ascii="宋体" w:hAnsi="宋体"/>
          <w:b/>
          <w:sz w:val="18"/>
        </w:rPr>
      </w:pPr>
    </w:p>
    <w:p w:rsidR="00F25D8C" w:rsidRDefault="00AE1186" w:rsidP="00AE1186">
      <w:pPr>
        <w:pStyle w:val="2"/>
      </w:pPr>
      <w:bookmarkStart w:id="43" w:name="_Toc92252063"/>
      <w:bookmarkStart w:id="44" w:name="using块语句"/>
      <w:r>
        <w:rPr>
          <w:rFonts w:hint="eastAsia"/>
        </w:rPr>
        <w:t>7.</w:t>
      </w:r>
      <w:r w:rsidR="00574D95">
        <w:rPr>
          <w:rFonts w:hint="eastAsia"/>
        </w:rPr>
        <w:t xml:space="preserve">10 </w:t>
      </w:r>
      <w:r w:rsidR="00F25D8C">
        <w:t xml:space="preserve">using </w:t>
      </w:r>
      <w:r w:rsidR="00F25D8C">
        <w:rPr>
          <w:rFonts w:hint="eastAsia"/>
          <w:lang w:val="zh-CN"/>
        </w:rPr>
        <w:t>块语句</w:t>
      </w:r>
      <w:bookmarkEnd w:id="43"/>
      <w:bookmarkEnd w:id="44"/>
    </w:p>
    <w:p w:rsidR="00F25D8C" w:rsidRDefault="00F25D8C" w:rsidP="00F25D8C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using </w:t>
      </w:r>
      <w:r>
        <w:rPr>
          <w:rFonts w:ascii="宋体" w:hAnsi="宋体" w:hint="eastAsia"/>
          <w:sz w:val="18"/>
          <w:lang w:val="zh-CN"/>
        </w:rPr>
        <w:t>块语句使用格式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using (object)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{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}</w:t>
      </w:r>
    </w:p>
    <w:p w:rsidR="00F25D8C" w:rsidRDefault="00F25D8C" w:rsidP="00F25D8C">
      <w:pPr>
        <w:rPr>
          <w:rFonts w:ascii="宋体" w:hAnsi="宋体"/>
          <w:sz w:val="18"/>
        </w:rPr>
      </w:pPr>
    </w:p>
    <w:p w:rsidR="00F25D8C" w:rsidRPr="00911564" w:rsidRDefault="00911564" w:rsidP="00911564">
      <w:pPr>
        <w:pStyle w:val="2"/>
      </w:pPr>
      <w:bookmarkStart w:id="45" w:name="_Toc92252064"/>
      <w:bookmarkStart w:id="46" w:name="goto语句"/>
      <w:r w:rsidRPr="00911564">
        <w:rPr>
          <w:rFonts w:hint="eastAsia"/>
        </w:rPr>
        <w:t>7.</w:t>
      </w:r>
      <w:r w:rsidR="00593715">
        <w:rPr>
          <w:rFonts w:hint="eastAsia"/>
        </w:rPr>
        <w:t xml:space="preserve">11 </w:t>
      </w:r>
      <w:r w:rsidR="00F25D8C" w:rsidRPr="00911564">
        <w:t>goto</w:t>
      </w:r>
      <w:r w:rsidR="00F25D8C" w:rsidRPr="00911564">
        <w:rPr>
          <w:rFonts w:hint="eastAsia"/>
        </w:rPr>
        <w:t>语句</w:t>
      </w:r>
      <w:bookmarkEnd w:id="45"/>
      <w:bookmarkEnd w:id="46"/>
    </w:p>
    <w:p w:rsidR="00F25D8C" w:rsidRDefault="00F25D8C" w:rsidP="00F25D8C">
      <w:pPr>
        <w:ind w:firstLine="63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goto</w:t>
      </w:r>
      <w:r>
        <w:rPr>
          <w:rFonts w:ascii="宋体" w:hAnsi="宋体" w:hint="eastAsia"/>
          <w:sz w:val="18"/>
          <w:lang w:val="zh-CN"/>
        </w:rPr>
        <w:t>语句使用格式</w:t>
      </w:r>
    </w:p>
    <w:p w:rsidR="00F25D8C" w:rsidRDefault="00F25D8C" w:rsidP="00F25D8C">
      <w:pPr>
        <w:ind w:firstLine="630"/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goto Label1:</w:t>
      </w:r>
    </w:p>
    <w:p w:rsidR="00F25D8C" w:rsidRDefault="00F25D8C" w:rsidP="00F25D8C">
      <w:pPr>
        <w:ind w:firstLine="630"/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F25D8C">
      <w:pPr>
        <w:ind w:firstLine="630"/>
        <w:rPr>
          <w:rFonts w:ascii="宋体" w:hAnsi="宋体"/>
          <w:color w:val="000080"/>
          <w:sz w:val="18"/>
        </w:rPr>
      </w:pPr>
      <w:r>
        <w:rPr>
          <w:rFonts w:ascii="宋体" w:hAnsi="宋体"/>
          <w:color w:val="000080"/>
          <w:sz w:val="18"/>
        </w:rPr>
        <w:t xml:space="preserve">              Lable1:</w:t>
      </w:r>
    </w:p>
    <w:p w:rsidR="00F25D8C" w:rsidRDefault="00F25D8C" w:rsidP="00F25D8C">
      <w:pPr>
        <w:ind w:firstLine="630"/>
        <w:rPr>
          <w:rFonts w:ascii="宋体" w:hAnsi="宋体"/>
          <w:sz w:val="18"/>
        </w:rPr>
      </w:pPr>
      <w:r>
        <w:rPr>
          <w:rFonts w:ascii="宋体" w:hAnsi="宋体"/>
          <w:color w:val="000080"/>
          <w:sz w:val="18"/>
        </w:rPr>
        <w:t>statements;</w:t>
      </w:r>
    </w:p>
    <w:p w:rsidR="00F25D8C" w:rsidRDefault="00F25D8C" w:rsidP="004C7388"/>
    <w:p w:rsidR="00F25D8C" w:rsidRPr="004C7388" w:rsidRDefault="00F25D8C" w:rsidP="004C7388"/>
    <w:p w:rsidR="00617167" w:rsidRDefault="00422033" w:rsidP="00617167">
      <w:pPr>
        <w:pStyle w:val="1"/>
      </w:pPr>
      <w:r>
        <w:rPr>
          <w:rFonts w:hint="eastAsia"/>
        </w:rPr>
        <w:t xml:space="preserve">8 </w:t>
      </w:r>
      <w:r w:rsidR="00617167">
        <w:rPr>
          <w:rFonts w:hint="eastAsia"/>
        </w:rPr>
        <w:t>控件命名规则</w:t>
      </w:r>
    </w:p>
    <w:p w:rsidR="00A46017" w:rsidRDefault="00A46017" w:rsidP="00A46017"/>
    <w:p w:rsidR="00A46017" w:rsidRPr="00A46017" w:rsidRDefault="009D428A" w:rsidP="00A46017">
      <w:pPr>
        <w:pStyle w:val="2"/>
      </w:pPr>
      <w:bookmarkStart w:id="47" w:name="_Toc92252066"/>
      <w:r>
        <w:rPr>
          <w:rFonts w:hint="eastAsia"/>
        </w:rPr>
        <w:t>8</w:t>
      </w:r>
      <w:r w:rsidR="00A46017" w:rsidRPr="00A46017">
        <w:rPr>
          <w:rFonts w:hint="eastAsia"/>
        </w:rPr>
        <w:t>.1</w:t>
      </w:r>
      <w:r w:rsidR="00A46017" w:rsidRPr="00A46017">
        <w:rPr>
          <w:rFonts w:hint="eastAsia"/>
        </w:rPr>
        <w:tab/>
      </w:r>
      <w:r w:rsidR="00A46017" w:rsidRPr="00A46017">
        <w:rPr>
          <w:rFonts w:hint="eastAsia"/>
        </w:rPr>
        <w:t>命名方法</w:t>
      </w:r>
      <w:bookmarkEnd w:id="47"/>
    </w:p>
    <w:p w:rsidR="00A46017" w:rsidRDefault="00A46017" w:rsidP="00A46017">
      <w:r>
        <w:rPr>
          <w:rFonts w:hint="eastAsia"/>
        </w:rPr>
        <w:t>控件名简写</w:t>
      </w:r>
      <w:r>
        <w:rPr>
          <w:rFonts w:hint="eastAsia"/>
        </w:rPr>
        <w:t>+</w:t>
      </w:r>
      <w:r>
        <w:rPr>
          <w:rFonts w:hint="eastAsia"/>
        </w:rPr>
        <w:t>英文描述，英文描述首字母大写</w:t>
      </w:r>
    </w:p>
    <w:p w:rsidR="00A46017" w:rsidRPr="00A46017" w:rsidRDefault="009D428A" w:rsidP="00A46017">
      <w:pPr>
        <w:pStyle w:val="2"/>
      </w:pPr>
      <w:bookmarkStart w:id="48" w:name="_Toc92252067"/>
      <w:r>
        <w:rPr>
          <w:rFonts w:hint="eastAsia"/>
        </w:rPr>
        <w:t>8</w:t>
      </w:r>
      <w:r w:rsidR="00A46017" w:rsidRPr="00A46017">
        <w:rPr>
          <w:rFonts w:hint="eastAsia"/>
        </w:rPr>
        <w:t>.2</w:t>
      </w:r>
      <w:r w:rsidR="00A46017" w:rsidRPr="00A46017">
        <w:rPr>
          <w:rFonts w:hint="eastAsia"/>
        </w:rPr>
        <w:tab/>
      </w:r>
      <w:r w:rsidR="00A46017" w:rsidRPr="00A46017">
        <w:rPr>
          <w:rFonts w:hint="eastAsia"/>
        </w:rPr>
        <w:t>主要控件名简写对照表</w:t>
      </w:r>
      <w:bookmarkEnd w:id="48"/>
    </w:p>
    <w:p w:rsidR="00A46017" w:rsidRDefault="00A46017" w:rsidP="00A46017">
      <w:r>
        <w:rPr>
          <w:rFonts w:hint="eastAsia"/>
        </w:rPr>
        <w:t>控件名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简写</w:t>
      </w:r>
      <w:r>
        <w:rPr>
          <w:rFonts w:hint="eastAsia"/>
        </w:rPr>
        <w:tab/>
      </w:r>
      <w:r>
        <w:rPr>
          <w:rFonts w:hint="eastAsia"/>
        </w:rPr>
        <w:t>控件名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简写</w:t>
      </w:r>
    </w:p>
    <w:p w:rsidR="00A46017" w:rsidRDefault="00A46017" w:rsidP="00A46017">
      <w:r>
        <w:t>Label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lbl</w:t>
      </w:r>
      <w:r>
        <w:tab/>
        <w:t>TextBox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txt</w:t>
      </w:r>
    </w:p>
    <w:p w:rsidR="00A46017" w:rsidRDefault="00A46017" w:rsidP="00A46017">
      <w:r>
        <w:t>Button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btn</w:t>
      </w:r>
      <w:r>
        <w:tab/>
        <w:t>LinkButton</w:t>
      </w:r>
      <w:r>
        <w:tab/>
      </w:r>
      <w:r>
        <w:rPr>
          <w:rFonts w:hint="eastAsia"/>
        </w:rPr>
        <w:tab/>
      </w:r>
      <w:r>
        <w:t>lnkbtn</w:t>
      </w:r>
    </w:p>
    <w:p w:rsidR="00A46017" w:rsidRDefault="00A46017" w:rsidP="00A46017">
      <w:r>
        <w:t>ImageButton</w:t>
      </w:r>
      <w:r>
        <w:rPr>
          <w:rFonts w:hint="eastAsia"/>
        </w:rPr>
        <w:tab/>
      </w:r>
      <w:r>
        <w:rPr>
          <w:rFonts w:hint="eastAsia"/>
        </w:rPr>
        <w:tab/>
      </w:r>
      <w:r>
        <w:t>imgbtn</w:t>
      </w:r>
      <w:r>
        <w:tab/>
        <w:t>DropDownList</w:t>
      </w:r>
      <w:r>
        <w:tab/>
        <w:t>ddl</w:t>
      </w:r>
    </w:p>
    <w:p w:rsidR="00A46017" w:rsidRDefault="00A46017" w:rsidP="00A46017">
      <w:r>
        <w:t>ListBox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lst</w:t>
      </w:r>
      <w:r>
        <w:tab/>
        <w:t>DataGrid</w:t>
      </w:r>
      <w:r>
        <w:tab/>
        <w:t>dg</w:t>
      </w:r>
    </w:p>
    <w:p w:rsidR="00A46017" w:rsidRDefault="00A46017" w:rsidP="00A46017">
      <w:r>
        <w:t>DataList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dl</w:t>
      </w:r>
      <w:r>
        <w:tab/>
        <w:t>CheckBox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chk</w:t>
      </w:r>
    </w:p>
    <w:p w:rsidR="00A46017" w:rsidRDefault="00A46017" w:rsidP="00A46017">
      <w:r>
        <w:t>CheckBoxList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t>chklsRadioButton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rdo</w:t>
      </w:r>
    </w:p>
    <w:p w:rsidR="00A46017" w:rsidRDefault="00A46017" w:rsidP="00A46017">
      <w:r>
        <w:t>RadioButtonList</w:t>
      </w:r>
      <w:r>
        <w:rPr>
          <w:rFonts w:hint="eastAsia"/>
        </w:rPr>
        <w:tab/>
      </w:r>
      <w:r>
        <w:tab/>
        <w:t>rdolt</w:t>
      </w:r>
      <w:r>
        <w:tab/>
        <w:t>Image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img</w:t>
      </w:r>
    </w:p>
    <w:p w:rsidR="00A46017" w:rsidRDefault="00A46017" w:rsidP="00A46017">
      <w:r>
        <w:t>Panel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pnl</w:t>
      </w:r>
      <w:r>
        <w:tab/>
        <w:t>Calender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cld</w:t>
      </w:r>
    </w:p>
    <w:p w:rsidR="00A46017" w:rsidRDefault="00A46017" w:rsidP="00A46017">
      <w:r>
        <w:t>AdRotator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ar</w:t>
      </w:r>
      <w:r>
        <w:tab/>
        <w:t xml:space="preserve">         Table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tbl</w:t>
      </w:r>
    </w:p>
    <w:p w:rsidR="00A46017" w:rsidRDefault="00A46017" w:rsidP="00A46017">
      <w:r>
        <w:t>RequiredFieldValidator</w:t>
      </w:r>
      <w:r>
        <w:tab/>
        <w:t>rfv</w:t>
      </w:r>
      <w:r>
        <w:tab/>
      </w:r>
      <w:r>
        <w:rPr>
          <w:rFonts w:hint="eastAsia"/>
        </w:rPr>
        <w:tab/>
      </w:r>
      <w:r>
        <w:t>CompareValidator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cv</w:t>
      </w:r>
    </w:p>
    <w:p w:rsidR="00A46017" w:rsidRDefault="00A46017" w:rsidP="00A46017">
      <w:r>
        <w:t>RangeValidator</w:t>
      </w:r>
      <w:r>
        <w:tab/>
      </w:r>
      <w:r>
        <w:rPr>
          <w:rFonts w:hint="eastAsia"/>
        </w:rPr>
        <w:tab/>
      </w:r>
      <w:r>
        <w:t>rv</w:t>
      </w:r>
      <w:r>
        <w:tab/>
      </w:r>
      <w:r>
        <w:rPr>
          <w:rFonts w:hint="eastAsia"/>
        </w:rPr>
        <w:tab/>
      </w:r>
      <w:r>
        <w:t>RegularExpressionValidator</w:t>
      </w:r>
      <w:r>
        <w:tab/>
        <w:t>rev</w:t>
      </w:r>
    </w:p>
    <w:p w:rsidR="00A46017" w:rsidRDefault="00A46017" w:rsidP="00A46017">
      <w:pPr>
        <w:rPr>
          <w:rFonts w:ascii="宋体" w:hAnsi="宋体"/>
        </w:rPr>
      </w:pPr>
      <w:r>
        <w:t>ValidatorSummary</w:t>
      </w:r>
      <w:r>
        <w:rPr>
          <w:rFonts w:hint="eastAsia"/>
        </w:rPr>
        <w:tab/>
      </w:r>
      <w:r>
        <w:tab/>
        <w:t>vs</w:t>
      </w:r>
      <w:r>
        <w:tab/>
        <w:t>CrystalReportViewer</w:t>
      </w:r>
      <w:r>
        <w:tab/>
      </w:r>
      <w:r>
        <w:rPr>
          <w:rFonts w:hint="eastAsia"/>
        </w:rPr>
        <w:tab/>
      </w:r>
      <w:r>
        <w:t>rptvew</w:t>
      </w:r>
    </w:p>
    <w:p w:rsidR="00A46017" w:rsidRDefault="00A46017" w:rsidP="00A46017"/>
    <w:p w:rsidR="004C5092" w:rsidRDefault="004C5092" w:rsidP="00A46017"/>
    <w:p w:rsidR="004C5092" w:rsidRDefault="00422033" w:rsidP="004C5092">
      <w:pPr>
        <w:pStyle w:val="1"/>
      </w:pPr>
      <w:bookmarkStart w:id="49" w:name="其他"/>
      <w:bookmarkStart w:id="50" w:name="_Toc92252068"/>
      <w:r>
        <w:rPr>
          <w:rFonts w:hint="eastAsia"/>
          <w:lang w:val="zh-CN"/>
        </w:rPr>
        <w:lastRenderedPageBreak/>
        <w:t xml:space="preserve">9 </w:t>
      </w:r>
      <w:r w:rsidR="004C5092">
        <w:rPr>
          <w:rFonts w:hint="eastAsia"/>
          <w:lang w:val="zh-CN"/>
        </w:rPr>
        <w:t>其他</w:t>
      </w:r>
      <w:bookmarkEnd w:id="49"/>
      <w:bookmarkEnd w:id="50"/>
    </w:p>
    <w:p w:rsidR="004C5092" w:rsidRDefault="004C5092" w:rsidP="004C5092">
      <w:pPr>
        <w:rPr>
          <w:rFonts w:ascii="宋体" w:hAnsi="宋体"/>
          <w:b/>
        </w:rPr>
      </w:pPr>
    </w:p>
    <w:p w:rsidR="004C5092" w:rsidRDefault="009D428A" w:rsidP="004C5092">
      <w:pPr>
        <w:pStyle w:val="2"/>
      </w:pPr>
      <w:bookmarkStart w:id="51" w:name="表达式"/>
      <w:bookmarkStart w:id="52" w:name="_Toc92252069"/>
      <w:r>
        <w:rPr>
          <w:rFonts w:hint="eastAsia"/>
          <w:lang w:val="zh-CN"/>
        </w:rPr>
        <w:t>9</w:t>
      </w:r>
      <w:r w:rsidR="004C5092">
        <w:rPr>
          <w:rFonts w:hint="eastAsia"/>
          <w:lang w:val="zh-CN"/>
        </w:rPr>
        <w:t>.1</w:t>
      </w:r>
      <w:r w:rsidR="004C5092">
        <w:rPr>
          <w:rFonts w:hint="eastAsia"/>
          <w:lang w:val="zh-CN"/>
        </w:rPr>
        <w:tab/>
      </w:r>
      <w:r w:rsidR="004C5092">
        <w:rPr>
          <w:rFonts w:hint="eastAsia"/>
          <w:lang w:val="zh-CN"/>
        </w:rPr>
        <w:t>表达式</w:t>
      </w:r>
      <w:bookmarkEnd w:id="51"/>
      <w:bookmarkEnd w:id="52"/>
    </w:p>
    <w:p w:rsidR="004C5092" w:rsidRDefault="004C5092" w:rsidP="00EF0C5A">
      <w:r>
        <w:rPr>
          <w:rFonts w:hint="eastAsia"/>
        </w:rPr>
        <w:t xml:space="preserve">1 </w:t>
      </w:r>
      <w:r>
        <w:rPr>
          <w:rFonts w:hint="eastAsia"/>
        </w:rPr>
        <w:t>避免在表达式中用赋值语句</w:t>
      </w:r>
    </w:p>
    <w:p w:rsidR="004C5092" w:rsidRDefault="00EF0C5A" w:rsidP="00EF0C5A">
      <w:r>
        <w:rPr>
          <w:rFonts w:hint="eastAsia"/>
        </w:rPr>
        <w:t>2</w:t>
      </w:r>
      <w:r w:rsidR="004C5092">
        <w:rPr>
          <w:rFonts w:hint="eastAsia"/>
        </w:rPr>
        <w:t>避免对浮点类型做等于或不等于判断</w:t>
      </w:r>
    </w:p>
    <w:p w:rsidR="004C5092" w:rsidRDefault="004C5092" w:rsidP="004C5092">
      <w:pPr>
        <w:ind w:firstLine="630"/>
        <w:rPr>
          <w:rFonts w:ascii="宋体" w:hAnsi="宋体"/>
        </w:rPr>
      </w:pPr>
    </w:p>
    <w:p w:rsidR="004C5092" w:rsidRDefault="009D428A" w:rsidP="004C5092">
      <w:pPr>
        <w:pStyle w:val="2"/>
      </w:pPr>
      <w:bookmarkStart w:id="53" w:name="类型转换"/>
      <w:bookmarkStart w:id="54" w:name="_Toc92252070"/>
      <w:r>
        <w:rPr>
          <w:rFonts w:hint="eastAsia"/>
        </w:rPr>
        <w:t>9</w:t>
      </w:r>
      <w:r w:rsidR="004C5092">
        <w:rPr>
          <w:rFonts w:hint="eastAsia"/>
        </w:rPr>
        <w:t>.2</w:t>
      </w:r>
      <w:r w:rsidR="004C5092">
        <w:rPr>
          <w:rFonts w:hint="eastAsia"/>
        </w:rPr>
        <w:tab/>
      </w:r>
      <w:r w:rsidR="004C5092">
        <w:rPr>
          <w:rFonts w:hint="eastAsia"/>
        </w:rPr>
        <w:t>类型转换</w:t>
      </w:r>
      <w:bookmarkEnd w:id="53"/>
      <w:bookmarkEnd w:id="54"/>
    </w:p>
    <w:p w:rsidR="004C5092" w:rsidRDefault="004C5092" w:rsidP="00EF0C5A">
      <w:r>
        <w:t>1</w:t>
      </w:r>
      <w:r>
        <w:rPr>
          <w:rFonts w:hint="eastAsia"/>
        </w:rPr>
        <w:t>尽量避免强制类型转换。</w:t>
      </w:r>
    </w:p>
    <w:p w:rsidR="004C5092" w:rsidRDefault="004C5092" w:rsidP="00EF0C5A">
      <w:r>
        <w:t>2</w:t>
      </w:r>
      <w:r>
        <w:rPr>
          <w:rFonts w:hint="eastAsia"/>
        </w:rPr>
        <w:t>如果不得不做类型转换，尽量用显式方式。</w:t>
      </w:r>
    </w:p>
    <w:p w:rsidR="004C5092" w:rsidRDefault="004C5092" w:rsidP="00A46017"/>
    <w:p w:rsidR="00313C90" w:rsidRDefault="00313C90" w:rsidP="00A46017"/>
    <w:p w:rsidR="00313C90" w:rsidRDefault="00A33DD7" w:rsidP="00A33DD7">
      <w:pPr>
        <w:pStyle w:val="2"/>
      </w:pPr>
      <w:r>
        <w:rPr>
          <w:rFonts w:hint="eastAsia"/>
        </w:rPr>
        <w:t xml:space="preserve">9.3  </w:t>
      </w:r>
      <w:r>
        <w:rPr>
          <w:rFonts w:hint="eastAsia"/>
        </w:rPr>
        <w:t>其他建议</w:t>
      </w:r>
    </w:p>
    <w:p w:rsidR="00313C90" w:rsidRDefault="00313C90" w:rsidP="00A46017"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预定义的类型，而不是使用</w:t>
      </w:r>
      <w:r>
        <w:rPr>
          <w:rFonts w:hint="eastAsia"/>
        </w:rPr>
        <w:t>System</w:t>
      </w:r>
      <w:r>
        <w:rPr>
          <w:rFonts w:hint="eastAsia"/>
        </w:rPr>
        <w:t>命名空间中的别名</w:t>
      </w:r>
    </w:p>
    <w:p w:rsidR="00313C90" w:rsidRDefault="00313C90" w:rsidP="00A46017">
      <w:r>
        <w:rPr>
          <w:rFonts w:hint="eastAsia"/>
        </w:rPr>
        <w:t>采用</w:t>
      </w:r>
      <w:r>
        <w:rPr>
          <w:rFonts w:hint="eastAsia"/>
        </w:rPr>
        <w:t xml:space="preserve">object </w:t>
      </w:r>
      <w:r>
        <w:rPr>
          <w:rFonts w:hint="eastAsia"/>
        </w:rPr>
        <w:t>而不是</w:t>
      </w:r>
      <w:r>
        <w:rPr>
          <w:rFonts w:hint="eastAsia"/>
        </w:rPr>
        <w:t xml:space="preserve"> Object</w:t>
      </w:r>
    </w:p>
    <w:p w:rsidR="00313C90" w:rsidRDefault="00313C90" w:rsidP="00A46017">
      <w:r>
        <w:rPr>
          <w:rFonts w:hint="eastAsia"/>
        </w:rPr>
        <w:t>采用</w:t>
      </w:r>
      <w:r>
        <w:rPr>
          <w:rFonts w:hint="eastAsia"/>
        </w:rPr>
        <w:t xml:space="preserve"> string </w:t>
      </w:r>
      <w:r>
        <w:rPr>
          <w:rFonts w:hint="eastAsia"/>
        </w:rPr>
        <w:t>而不是</w:t>
      </w:r>
      <w:r>
        <w:rPr>
          <w:rFonts w:hint="eastAsia"/>
        </w:rPr>
        <w:t xml:space="preserve"> String</w:t>
      </w:r>
    </w:p>
    <w:p w:rsidR="00313C90" w:rsidRDefault="00313C90" w:rsidP="00A46017">
      <w:r>
        <w:rPr>
          <w:rFonts w:hint="eastAsia"/>
        </w:rPr>
        <w:t>采用</w:t>
      </w:r>
      <w:r>
        <w:rPr>
          <w:rFonts w:hint="eastAsia"/>
        </w:rPr>
        <w:t>int</w:t>
      </w:r>
      <w:r>
        <w:rPr>
          <w:rFonts w:hint="eastAsia"/>
        </w:rPr>
        <w:t>而不是</w:t>
      </w:r>
      <w:r>
        <w:rPr>
          <w:rFonts w:hint="eastAsia"/>
        </w:rPr>
        <w:t xml:space="preserve"> Int32</w:t>
      </w:r>
    </w:p>
    <w:p w:rsidR="00A33DD7" w:rsidRDefault="00A33DD7" w:rsidP="00A46017"/>
    <w:p w:rsidR="00A33DD7" w:rsidRDefault="00A33DD7" w:rsidP="00A46017">
      <w:r>
        <w:rPr>
          <w:rFonts w:hint="eastAsia"/>
        </w:rPr>
        <w:t>对泛型类型采用大写字母。</w:t>
      </w:r>
    </w:p>
    <w:p w:rsidR="00A33DD7" w:rsidRDefault="00A33DD7" w:rsidP="00A46017">
      <w:r>
        <w:rPr>
          <w:rFonts w:hint="eastAsia"/>
        </w:rPr>
        <w:t>//</w:t>
      </w:r>
      <w:r>
        <w:rPr>
          <w:rFonts w:hint="eastAsia"/>
        </w:rPr>
        <w:t>正确方法</w:t>
      </w:r>
    </w:p>
    <w:p w:rsidR="00A33DD7" w:rsidRDefault="00A33DD7" w:rsidP="00A46017">
      <w:r>
        <w:rPr>
          <w:rFonts w:hint="eastAsia"/>
        </w:rPr>
        <w:t>public class LinkedList&lt;K, T&gt;</w:t>
      </w:r>
    </w:p>
    <w:p w:rsidR="00A33DD7" w:rsidRDefault="00A33DD7" w:rsidP="00A46017"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A33DD7" w:rsidRDefault="00A33DD7" w:rsidP="00A46017"/>
    <w:p w:rsidR="00A33DD7" w:rsidRDefault="00A33DD7" w:rsidP="00A46017">
      <w:r>
        <w:rPr>
          <w:rFonts w:hint="eastAsia"/>
        </w:rPr>
        <w:t>//</w:t>
      </w:r>
      <w:r>
        <w:rPr>
          <w:rFonts w:hint="eastAsia"/>
        </w:rPr>
        <w:t>避免使用：</w:t>
      </w:r>
    </w:p>
    <w:p w:rsidR="00A33DD7" w:rsidRDefault="00A33DD7" w:rsidP="00A33DD7">
      <w:r>
        <w:rPr>
          <w:rFonts w:hint="eastAsia"/>
        </w:rPr>
        <w:t>public class LinkedList&lt;KeyType, DataType&gt;</w:t>
      </w:r>
    </w:p>
    <w:p w:rsidR="00A33DD7" w:rsidRDefault="00A33DD7" w:rsidP="00A33DD7"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A33DD7" w:rsidRDefault="00A33DD7" w:rsidP="00A46017"/>
    <w:p w:rsidR="00B45493" w:rsidRDefault="00B45493" w:rsidP="00A46017"/>
    <w:p w:rsidR="00B45493" w:rsidRDefault="00B45493" w:rsidP="00A46017"/>
    <w:p w:rsidR="00B45493" w:rsidRDefault="00B45493" w:rsidP="00A46017">
      <w:r>
        <w:rPr>
          <w:rFonts w:hint="eastAsia"/>
        </w:rPr>
        <w:t>编码实践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避免同一个文件夹中放置多个类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避免在一个文件内写多余</w:t>
      </w:r>
      <w:r>
        <w:rPr>
          <w:rFonts w:hint="eastAsia"/>
        </w:rPr>
        <w:t>500</w:t>
      </w:r>
      <w:r>
        <w:rPr>
          <w:rFonts w:hint="eastAsia"/>
        </w:rPr>
        <w:t>行的代码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避免写超过</w:t>
      </w:r>
      <w:r>
        <w:rPr>
          <w:rFonts w:hint="eastAsia"/>
        </w:rPr>
        <w:t>25</w:t>
      </w:r>
      <w:r>
        <w:rPr>
          <w:rFonts w:hint="eastAsia"/>
        </w:rPr>
        <w:t>行代码的方法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避免写超过</w:t>
      </w:r>
      <w:r>
        <w:rPr>
          <w:rFonts w:hint="eastAsia"/>
        </w:rPr>
        <w:t>5</w:t>
      </w:r>
      <w:r>
        <w:rPr>
          <w:rFonts w:hint="eastAsia"/>
        </w:rPr>
        <w:t>个参数的方法（使用结构）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注释时，在注释符号后加入一个空格，便于阅读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不要手动修改任何机器生成的代码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partial classes</w:t>
      </w:r>
      <w:r>
        <w:rPr>
          <w:rFonts w:hint="eastAsia"/>
        </w:rPr>
        <w:t>特性，以提高可维护性。</w:t>
      </w:r>
    </w:p>
    <w:p w:rsidR="00B45493" w:rsidRDefault="00B45493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注释应该只说明一些前提假设，算法的内部信息等内容</w:t>
      </w:r>
      <w:r w:rsidR="002B4043">
        <w:rPr>
          <w:rFonts w:hint="eastAsia"/>
        </w:rPr>
        <w:t>。（不要写废注释，注意变量可读性，少见的单词添加注释依然是必要的，要添加到英文命名表中）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避免对只读变量使用</w:t>
      </w:r>
      <w:r>
        <w:rPr>
          <w:rFonts w:hint="eastAsia"/>
        </w:rPr>
        <w:t>const</w:t>
      </w:r>
      <w:r>
        <w:rPr>
          <w:rFonts w:hint="eastAsia"/>
        </w:rPr>
        <w:t>关键字，应该直接使用</w:t>
      </w:r>
      <w:r>
        <w:rPr>
          <w:rFonts w:hint="eastAsia"/>
        </w:rPr>
        <w:t>readonly</w:t>
      </w:r>
      <w:r>
        <w:rPr>
          <w:rFonts w:hint="eastAsia"/>
        </w:rPr>
        <w:t>关键字。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避免利用返回值作为函数的错误代码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避免自定义异常类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</w:t>
      </w:r>
      <w:r>
        <w:rPr>
          <w:rFonts w:hint="eastAsia"/>
        </w:rPr>
        <w:t>friend assemblies</w:t>
      </w:r>
      <w:r>
        <w:rPr>
          <w:rFonts w:hint="eastAsia"/>
        </w:rPr>
        <w:t>，因为会增加程序之间的耦合（不过有些时候还是必要的）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避免显示指定枚举值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避免使用三元操作符，因为大部分时候不好理解。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总是使用以</w:t>
      </w:r>
      <w:r>
        <w:rPr>
          <w:rFonts w:hint="eastAsia"/>
        </w:rPr>
        <w:t>0</w:t>
      </w:r>
      <w:r>
        <w:rPr>
          <w:rFonts w:hint="eastAsia"/>
        </w:rPr>
        <w:t>为基数的数组。</w:t>
      </w:r>
    </w:p>
    <w:p w:rsidR="00FC1CC6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总是使用一个</w:t>
      </w:r>
      <w:r>
        <w:rPr>
          <w:rFonts w:hint="eastAsia"/>
        </w:rPr>
        <w:t>for</w:t>
      </w:r>
      <w:r>
        <w:rPr>
          <w:rFonts w:hint="eastAsia"/>
        </w:rPr>
        <w:t>循环显示的初始化一个引用成员的数组。</w:t>
      </w:r>
      <w:r w:rsidR="00FC1CC6">
        <w:br/>
      </w:r>
      <w:r w:rsidR="00FC1CC6">
        <w:rPr>
          <w:rFonts w:hint="eastAsia"/>
        </w:rPr>
        <w:t>public class MyClass</w:t>
      </w:r>
      <w:r w:rsidR="00FC1CC6">
        <w:rPr>
          <w:rFonts w:hint="eastAsia"/>
        </w:rPr>
        <w:br/>
        <w:t>{}</w:t>
      </w:r>
      <w:r w:rsidR="00FC1CC6">
        <w:rPr>
          <w:rFonts w:hint="eastAsia"/>
        </w:rPr>
        <w:br/>
        <w:t>constintArraySize=100;</w:t>
      </w:r>
      <w:r w:rsidR="00FC1CC6">
        <w:rPr>
          <w:rFonts w:hint="eastAsia"/>
        </w:rPr>
        <w:br/>
        <w:t>MyClass[] array=new MyClass[ArraySize];</w:t>
      </w:r>
      <w:r w:rsidR="00FC1CC6">
        <w:rPr>
          <w:rFonts w:hint="eastAsia"/>
        </w:rPr>
        <w:br/>
        <w:t>for (int index = 0; index &lt;array.Length; index ++)</w:t>
      </w:r>
      <w:r w:rsidR="00FC1CC6">
        <w:br/>
      </w:r>
      <w:r w:rsidR="00FC1CC6">
        <w:rPr>
          <w:rFonts w:hint="eastAsia"/>
        </w:rPr>
        <w:t>{</w:t>
      </w:r>
      <w:r w:rsidR="00FC1CC6">
        <w:rPr>
          <w:rFonts w:hint="eastAsia"/>
        </w:rPr>
        <w:br/>
        <w:t xml:space="preserve">    array[index] = new MyClass();</w:t>
      </w:r>
      <w:r w:rsidR="00FC1CC6">
        <w:rPr>
          <w:rFonts w:hint="eastAsia"/>
        </w:rPr>
        <w:br/>
        <w:t>}</w:t>
      </w:r>
    </w:p>
    <w:p w:rsidR="003A0824" w:rsidRDefault="003A0824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避免利用返回的</w:t>
      </w:r>
      <w:r>
        <w:rPr>
          <w:rFonts w:hint="eastAsia"/>
        </w:rPr>
        <w:t>Boolean</w:t>
      </w:r>
      <w:r>
        <w:rPr>
          <w:rFonts w:hint="eastAsia"/>
        </w:rPr>
        <w:t>值作为条件语句，把返回值赋给一个局部变量，然后再检测。</w:t>
      </w:r>
    </w:p>
    <w:p w:rsidR="00AB7429" w:rsidRDefault="00AB742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使用属性来代替</w:t>
      </w:r>
      <w:r>
        <w:rPr>
          <w:rFonts w:hint="eastAsia"/>
        </w:rPr>
        <w:t xml:space="preserve">public </w:t>
      </w:r>
      <w:r>
        <w:rPr>
          <w:rFonts w:hint="eastAsia"/>
        </w:rPr>
        <w:t>或</w:t>
      </w:r>
      <w:r>
        <w:rPr>
          <w:rFonts w:hint="eastAsia"/>
        </w:rPr>
        <w:t xml:space="preserve"> protected</w:t>
      </w:r>
      <w:r>
        <w:rPr>
          <w:rFonts w:hint="eastAsia"/>
        </w:rPr>
        <w:t>类型的成员变量</w:t>
      </w:r>
    </w:p>
    <w:p w:rsidR="00AB7429" w:rsidRDefault="00AB742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不要使用继承下来的</w:t>
      </w:r>
      <w:r>
        <w:rPr>
          <w:rFonts w:hint="eastAsia"/>
        </w:rPr>
        <w:t>new</w:t>
      </w:r>
      <w:r>
        <w:rPr>
          <w:rFonts w:hint="eastAsia"/>
        </w:rPr>
        <w:t>操作符，使用</w:t>
      </w:r>
      <w:r>
        <w:rPr>
          <w:rFonts w:hint="eastAsia"/>
        </w:rPr>
        <w:t>override</w:t>
      </w:r>
      <w:r>
        <w:rPr>
          <w:rFonts w:hint="eastAsia"/>
        </w:rPr>
        <w:t>关键字覆写</w:t>
      </w:r>
      <w:r>
        <w:rPr>
          <w:rFonts w:hint="eastAsia"/>
        </w:rPr>
        <w:t>new</w:t>
      </w:r>
      <w:r>
        <w:rPr>
          <w:rFonts w:hint="eastAsia"/>
        </w:rPr>
        <w:t>的实现</w:t>
      </w:r>
    </w:p>
    <w:p w:rsidR="00AB7429" w:rsidRDefault="00AB742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避免显示类型转换，使用</w:t>
      </w:r>
      <w:r>
        <w:rPr>
          <w:rFonts w:hint="eastAsia"/>
        </w:rPr>
        <w:t xml:space="preserve"> as </w:t>
      </w:r>
      <w:r>
        <w:rPr>
          <w:rFonts w:hint="eastAsia"/>
        </w:rPr>
        <w:t>关键字安全转换到另一个类型。</w:t>
      </w:r>
    </w:p>
    <w:p w:rsidR="00AB7429" w:rsidRDefault="00AB742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在调用一个代理前，总是检测它是否为</w:t>
      </w:r>
      <w:r>
        <w:rPr>
          <w:rFonts w:hint="eastAsia"/>
        </w:rPr>
        <w:t>null</w:t>
      </w:r>
    </w:p>
    <w:p w:rsidR="005F096C" w:rsidRDefault="005F096C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不要提供</w:t>
      </w:r>
      <w:r>
        <w:rPr>
          <w:rFonts w:hint="eastAsia"/>
        </w:rPr>
        <w:t xml:space="preserve">public </w:t>
      </w:r>
      <w:r>
        <w:rPr>
          <w:rFonts w:hint="eastAsia"/>
        </w:rPr>
        <w:t>的成员变量。改用</w:t>
      </w:r>
      <w:r>
        <w:rPr>
          <w:rFonts w:hint="eastAsia"/>
        </w:rPr>
        <w:t>Event Accessor</w:t>
      </w:r>
    </w:p>
    <w:p w:rsidR="005F096C" w:rsidRDefault="005F096C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接口和类中仿佛和属性的比应该在</w:t>
      </w:r>
      <w:r>
        <w:rPr>
          <w:rFonts w:hint="eastAsia"/>
        </w:rPr>
        <w:t>2:1</w:t>
      </w:r>
      <w:r>
        <w:rPr>
          <w:rFonts w:hint="eastAsia"/>
        </w:rPr>
        <w:t>左右</w:t>
      </w:r>
    </w:p>
    <w:p w:rsidR="005F096C" w:rsidRDefault="005F096C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避免只有一个成员的接口</w:t>
      </w:r>
    </w:p>
    <w:p w:rsidR="005F096C" w:rsidRDefault="005F096C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努力保证一个接口有</w:t>
      </w:r>
      <w:r>
        <w:rPr>
          <w:rFonts w:hint="eastAsia"/>
        </w:rPr>
        <w:t>3~5</w:t>
      </w:r>
      <w:r>
        <w:rPr>
          <w:rFonts w:hint="eastAsia"/>
        </w:rPr>
        <w:t>个成员</w:t>
      </w:r>
    </w:p>
    <w:p w:rsidR="005F096C" w:rsidRDefault="005F096C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不要让一个接口中的成员数量超过</w:t>
      </w:r>
      <w:r>
        <w:rPr>
          <w:rFonts w:hint="eastAsia"/>
        </w:rPr>
        <w:t>20</w:t>
      </w:r>
      <w:r>
        <w:rPr>
          <w:rFonts w:hint="eastAsia"/>
        </w:rPr>
        <w:t>个（</w:t>
      </w:r>
      <w:r>
        <w:rPr>
          <w:rFonts w:hint="eastAsia"/>
        </w:rPr>
        <w:t>12</w:t>
      </w:r>
      <w:r>
        <w:rPr>
          <w:rFonts w:hint="eastAsia"/>
        </w:rPr>
        <w:t>是更加实际的限制）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避免在接口中包含事件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当使用抽象类时，提供一个接口。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从不假设一个类型支持某个接口，总在使用前询问</w:t>
      </w:r>
      <w:r>
        <w:br/>
      </w:r>
      <w:r>
        <w:rPr>
          <w:rFonts w:hint="eastAsia"/>
        </w:rPr>
        <w:t>（用</w:t>
      </w:r>
      <w:r>
        <w:rPr>
          <w:rFonts w:hint="eastAsia"/>
        </w:rPr>
        <w:t>as ImyInterface</w:t>
      </w:r>
      <w:r>
        <w:rPr>
          <w:rFonts w:hint="eastAsia"/>
        </w:rPr>
        <w:t>然后判断</w:t>
      </w:r>
      <w:r>
        <w:rPr>
          <w:rFonts w:hint="eastAsia"/>
        </w:rPr>
        <w:t>null</w:t>
      </w:r>
      <w:r>
        <w:rPr>
          <w:rFonts w:hint="eastAsia"/>
        </w:rPr>
        <w:t>的方式）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语句中的</w:t>
      </w:r>
      <w:r>
        <w:rPr>
          <w:rFonts w:hint="eastAsia"/>
        </w:rPr>
        <w:t>default</w:t>
      </w:r>
      <w:r>
        <w:rPr>
          <w:rFonts w:hint="eastAsia"/>
        </w:rPr>
        <w:t>中提供一个断言</w:t>
      </w:r>
      <w:r>
        <w:rPr>
          <w:rFonts w:hint="eastAsia"/>
        </w:rPr>
        <w:t>debug.Assert(false);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除了在一个构造函数中调用其他的构造函数之外，不要使用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324789" w:rsidRDefault="00324789" w:rsidP="00B4549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不要使用</w:t>
      </w:r>
      <w:r>
        <w:rPr>
          <w:rFonts w:hint="eastAsia"/>
        </w:rPr>
        <w:t>base</w:t>
      </w:r>
      <w:r>
        <w:rPr>
          <w:rFonts w:hint="eastAsia"/>
        </w:rPr>
        <w:t>关键字访问基类成员，除非你在调用一个基类构造函数时，要……</w:t>
      </w:r>
    </w:p>
    <w:p w:rsidR="00871BED" w:rsidRDefault="009D60F7" w:rsidP="00871BED">
      <w:pPr>
        <w:pStyle w:val="2"/>
        <w:numPr>
          <w:ilvl w:val="1"/>
          <w:numId w:val="28"/>
        </w:numPr>
      </w:pPr>
      <w:r>
        <w:rPr>
          <w:rFonts w:hint="eastAsia"/>
        </w:rPr>
        <w:t>性能优化</w:t>
      </w:r>
      <w:r w:rsidR="00871BED">
        <w:rPr>
          <w:rFonts w:hint="eastAsia"/>
        </w:rPr>
        <w:t>建议</w:t>
      </w:r>
    </w:p>
    <w:p w:rsidR="00871BED" w:rsidRPr="00871BED" w:rsidRDefault="00AC208D" w:rsidP="00871BED">
      <w:pPr>
        <w:pStyle w:val="a5"/>
        <w:numPr>
          <w:ilvl w:val="0"/>
          <w:numId w:val="29"/>
        </w:numPr>
        <w:ind w:firstLineChars="0"/>
        <w:rPr>
          <w:rFonts w:ascii="Verdana" w:hAnsi="Verdana"/>
          <w:color w:val="000000"/>
          <w:sz w:val="22"/>
        </w:rPr>
      </w:pPr>
      <w:r w:rsidRPr="00871BED">
        <w:rPr>
          <w:rFonts w:ascii="Verdana" w:hAnsi="Verdana"/>
          <w:color w:val="000000"/>
          <w:sz w:val="22"/>
        </w:rPr>
        <w:t>在处理枚举时，对于数组有特别的优化，所以，当枚举的集合是一个数组时，性能会好些</w:t>
      </w:r>
    </w:p>
    <w:p w:rsidR="00AC208D" w:rsidRDefault="00185697" w:rsidP="00871BED">
      <w:pPr>
        <w:pStyle w:val="a5"/>
        <w:numPr>
          <w:ilvl w:val="0"/>
          <w:numId w:val="29"/>
        </w:numPr>
        <w:ind w:firstLineChars="0"/>
      </w:pPr>
      <w:r w:rsidRPr="00185697">
        <w:rPr>
          <w:rFonts w:hint="eastAsia"/>
        </w:rPr>
        <w:t>在计算密集型的程序中，结构的创建仍然比类要高效的多，另外，属性和字段的访问其性能基本相当。</w:t>
      </w:r>
    </w:p>
    <w:p w:rsidR="007D2D88" w:rsidRDefault="007D2D88" w:rsidP="007D2D88">
      <w:pPr>
        <w:pStyle w:val="a5"/>
        <w:numPr>
          <w:ilvl w:val="0"/>
          <w:numId w:val="29"/>
        </w:numPr>
        <w:ind w:firstLineChars="0"/>
      </w:pPr>
      <w:r w:rsidRPr="007D2D88">
        <w:rPr>
          <w:rFonts w:hint="eastAsia"/>
        </w:rPr>
        <w:lastRenderedPageBreak/>
        <w:t>移除代码中的任何字符串连接，因为这会给</w:t>
      </w:r>
      <w:r w:rsidRPr="007D2D88">
        <w:rPr>
          <w:rFonts w:hint="eastAsia"/>
        </w:rPr>
        <w:t>GC</w:t>
      </w:r>
      <w:r w:rsidRPr="007D2D88">
        <w:rPr>
          <w:rFonts w:hint="eastAsia"/>
        </w:rPr>
        <w:t>留下大量垃圾。</w:t>
      </w:r>
    </w:p>
    <w:p w:rsidR="007D2D88" w:rsidRDefault="007D2D88" w:rsidP="007D2D88">
      <w:pPr>
        <w:pStyle w:val="a5"/>
        <w:numPr>
          <w:ilvl w:val="0"/>
          <w:numId w:val="29"/>
        </w:numPr>
        <w:ind w:firstLineChars="0"/>
      </w:pPr>
      <w:r w:rsidRPr="007D2D88">
        <w:rPr>
          <w:rFonts w:hint="eastAsia"/>
        </w:rPr>
        <w:t>用简单的“</w:t>
      </w:r>
      <w:r w:rsidRPr="007D2D88">
        <w:rPr>
          <w:rFonts w:hint="eastAsia"/>
        </w:rPr>
        <w:t>for</w:t>
      </w:r>
      <w:r w:rsidRPr="007D2D88">
        <w:rPr>
          <w:rFonts w:hint="eastAsia"/>
        </w:rPr>
        <w:t>”循环代替“</w:t>
      </w:r>
      <w:r w:rsidRPr="007D2D88">
        <w:rPr>
          <w:rFonts w:hint="eastAsia"/>
        </w:rPr>
        <w:t>foreach</w:t>
      </w:r>
      <w:r w:rsidRPr="007D2D88">
        <w:rPr>
          <w:rFonts w:hint="eastAsia"/>
        </w:rPr>
        <w:t>”循环。由于某些原因，每个“</w:t>
      </w:r>
      <w:r w:rsidRPr="007D2D88">
        <w:rPr>
          <w:rFonts w:hint="eastAsia"/>
        </w:rPr>
        <w:t>foreach</w:t>
      </w:r>
      <w:r w:rsidRPr="007D2D88">
        <w:rPr>
          <w:rFonts w:hint="eastAsia"/>
        </w:rPr>
        <w:t>”循环的每次迭代会生成</w:t>
      </w:r>
      <w:r w:rsidRPr="007D2D88">
        <w:rPr>
          <w:rFonts w:hint="eastAsia"/>
        </w:rPr>
        <w:t>24</w:t>
      </w:r>
      <w:r w:rsidRPr="007D2D88">
        <w:rPr>
          <w:rFonts w:hint="eastAsia"/>
        </w:rPr>
        <w:t>字节的垃圾内存。一个简单的循环迭代</w:t>
      </w:r>
      <w:r w:rsidRPr="007D2D88">
        <w:rPr>
          <w:rFonts w:hint="eastAsia"/>
        </w:rPr>
        <w:t>10</w:t>
      </w:r>
      <w:r w:rsidRPr="007D2D88">
        <w:rPr>
          <w:rFonts w:hint="eastAsia"/>
        </w:rPr>
        <w:t>次就可以留下</w:t>
      </w:r>
      <w:r w:rsidRPr="007D2D88">
        <w:rPr>
          <w:rFonts w:hint="eastAsia"/>
        </w:rPr>
        <w:t>240</w:t>
      </w:r>
      <w:r w:rsidRPr="007D2D88">
        <w:rPr>
          <w:rFonts w:hint="eastAsia"/>
        </w:rPr>
        <w:t>字节的垃圾内存。</w:t>
      </w:r>
    </w:p>
    <w:p w:rsidR="007D2D88" w:rsidRDefault="007D2D88" w:rsidP="007D2D88">
      <w:pPr>
        <w:pStyle w:val="a5"/>
        <w:numPr>
          <w:ilvl w:val="0"/>
          <w:numId w:val="29"/>
        </w:numPr>
        <w:ind w:firstLineChars="0"/>
      </w:pPr>
      <w:r w:rsidRPr="007D2D88">
        <w:rPr>
          <w:rFonts w:hint="eastAsia"/>
        </w:rPr>
        <w:t>用“</w:t>
      </w:r>
      <w:r w:rsidRPr="007D2D88">
        <w:rPr>
          <w:rFonts w:hint="eastAsia"/>
        </w:rPr>
        <w:t>if (go.CompareTag (</w:t>
      </w:r>
      <w:r w:rsidRPr="007D2D88">
        <w:rPr>
          <w:rFonts w:hint="eastAsia"/>
        </w:rPr>
        <w:t>“</w:t>
      </w:r>
      <w:r w:rsidRPr="007D2D88">
        <w:rPr>
          <w:rFonts w:hint="eastAsia"/>
        </w:rPr>
        <w:t>Enemy</w:t>
      </w:r>
      <w:r w:rsidRPr="007D2D88">
        <w:rPr>
          <w:rFonts w:hint="eastAsia"/>
        </w:rPr>
        <w:t>”</w:t>
      </w:r>
      <w:r w:rsidRPr="007D2D88">
        <w:rPr>
          <w:rFonts w:hint="eastAsia"/>
        </w:rPr>
        <w:t>)</w:t>
      </w:r>
      <w:r w:rsidRPr="007D2D88">
        <w:rPr>
          <w:rFonts w:hint="eastAsia"/>
        </w:rPr>
        <w:t>”来代替“</w:t>
      </w:r>
      <w:r w:rsidRPr="007D2D88">
        <w:rPr>
          <w:rFonts w:hint="eastAsia"/>
        </w:rPr>
        <w:t xml:space="preserve">if (go.tag == </w:t>
      </w:r>
      <w:r w:rsidRPr="007D2D88">
        <w:rPr>
          <w:rFonts w:hint="eastAsia"/>
        </w:rPr>
        <w:t>“</w:t>
      </w:r>
      <w:r w:rsidRPr="007D2D88">
        <w:rPr>
          <w:rFonts w:hint="eastAsia"/>
        </w:rPr>
        <w:t>Enemy</w:t>
      </w:r>
      <w:r w:rsidRPr="007D2D88">
        <w:rPr>
          <w:rFonts w:hint="eastAsia"/>
        </w:rPr>
        <w:t>”</w:t>
      </w:r>
      <w:r w:rsidRPr="007D2D88">
        <w:rPr>
          <w:rFonts w:hint="eastAsia"/>
        </w:rPr>
        <w:t>)</w:t>
      </w:r>
      <w:r w:rsidRPr="007D2D88">
        <w:rPr>
          <w:rFonts w:hint="eastAsia"/>
        </w:rPr>
        <w:t>”。在一个内部循环调用对象分配的标签属性以及拷贝额外内存，这是一个非常糟糕的做法。</w:t>
      </w:r>
    </w:p>
    <w:p w:rsidR="00ED5FF9" w:rsidRDefault="00ED5FF9" w:rsidP="00ED5FF9">
      <w:pPr>
        <w:pStyle w:val="a5"/>
        <w:numPr>
          <w:ilvl w:val="0"/>
          <w:numId w:val="29"/>
        </w:numPr>
        <w:ind w:firstLineChars="0"/>
      </w:pPr>
      <w:r w:rsidRPr="00ED5FF9">
        <w:rPr>
          <w:rFonts w:hint="eastAsia"/>
        </w:rPr>
        <w:t>对象库很棒，我们为所有动态游戏对象制作和使用库，这样在游戏运行时间内不会动态分配任何东西，不需要的时候所有东西反向循环到库中。</w:t>
      </w:r>
    </w:p>
    <w:p w:rsidR="00823295" w:rsidRDefault="00823295" w:rsidP="00823295">
      <w:pPr>
        <w:pStyle w:val="a5"/>
        <w:numPr>
          <w:ilvl w:val="0"/>
          <w:numId w:val="29"/>
        </w:numPr>
        <w:ind w:firstLineChars="0"/>
      </w:pPr>
      <w:r w:rsidRPr="00823295">
        <w:rPr>
          <w:rFonts w:hint="eastAsia"/>
        </w:rPr>
        <w:t>不使用</w:t>
      </w:r>
      <w:r w:rsidRPr="00823295">
        <w:rPr>
          <w:rFonts w:hint="eastAsia"/>
        </w:rPr>
        <w:t>LINQ</w:t>
      </w:r>
      <w:r w:rsidRPr="00823295">
        <w:rPr>
          <w:rFonts w:hint="eastAsia"/>
        </w:rPr>
        <w:t>命令，因为它们一般会分配中间缓器，而这很容易生成垃圾内存。</w:t>
      </w:r>
    </w:p>
    <w:p w:rsidR="003A07EF" w:rsidRDefault="003A07EF" w:rsidP="003A07EF">
      <w:pPr>
        <w:pStyle w:val="a5"/>
        <w:numPr>
          <w:ilvl w:val="0"/>
          <w:numId w:val="29"/>
        </w:numPr>
        <w:ind w:firstLineChars="0"/>
      </w:pPr>
      <w:r w:rsidRPr="003A07EF">
        <w:rPr>
          <w:rFonts w:hint="eastAsia"/>
        </w:rPr>
        <w:t>在这一情景中四处移动对象要求来自脚本代码的调用进入引擎代码，这样我们就会在游戏玩法代码的一个帧中缓存某一对象的转换需求，并一次仅向引擎发送一个请求，以便减少调用开销。这种模式也适用于其他相似的地方，而不仅局限于移动和旋转对象。</w:t>
      </w:r>
    </w:p>
    <w:p w:rsidR="003A07EF" w:rsidRDefault="003A07EF" w:rsidP="003A07EF">
      <w:pPr>
        <w:pStyle w:val="a5"/>
        <w:numPr>
          <w:ilvl w:val="0"/>
          <w:numId w:val="29"/>
        </w:numPr>
        <w:ind w:firstLineChars="0"/>
      </w:pPr>
      <w:r w:rsidRPr="003A07EF">
        <w:rPr>
          <w:rFonts w:hint="eastAsia"/>
        </w:rPr>
        <w:t>将引用本地缓存到元件中会减少每次在一个游戏对象中使用“</w:t>
      </w:r>
      <w:r w:rsidRPr="003A07EF">
        <w:rPr>
          <w:rFonts w:hint="eastAsia"/>
        </w:rPr>
        <w:t>GetComponent</w:t>
      </w:r>
      <w:r w:rsidRPr="003A07EF">
        <w:rPr>
          <w:rFonts w:hint="eastAsia"/>
        </w:rPr>
        <w:t>”获取一个元件引用的需求，这是调用本地引擎代码的另一个例子。</w:t>
      </w:r>
    </w:p>
    <w:p w:rsid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831385">
        <w:rPr>
          <w:rFonts w:hint="eastAsia"/>
        </w:rPr>
        <w:t>将物理模拟时间步设置到最小化状态。在我们的项目中就不可以将让它低于</w:t>
      </w:r>
      <w:r w:rsidRPr="00831385">
        <w:rPr>
          <w:rFonts w:hint="eastAsia"/>
        </w:rPr>
        <w:t>16</w:t>
      </w:r>
      <w:r w:rsidRPr="00831385">
        <w:rPr>
          <w:rFonts w:hint="eastAsia"/>
        </w:rPr>
        <w:t>毫秒。</w:t>
      </w:r>
    </w:p>
    <w:p w:rsid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831385">
        <w:rPr>
          <w:rFonts w:hint="eastAsia"/>
        </w:rPr>
        <w:t>减少角色控制器移动命令的调用。移动角色控制器会同步发生，每次调用都会耗损极大的性能。我们的做法是缓存每帧的移动请求，并且仅运用一次。</w:t>
      </w:r>
    </w:p>
    <w:p w:rsid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831385">
        <w:rPr>
          <w:rFonts w:hint="eastAsia"/>
        </w:rPr>
        <w:t>修改代码以免依赖“</w:t>
      </w:r>
      <w:r w:rsidRPr="00831385">
        <w:rPr>
          <w:rFonts w:hint="eastAsia"/>
        </w:rPr>
        <w:t>ControllerColliderHit</w:t>
      </w:r>
      <w:r w:rsidRPr="00831385">
        <w:rPr>
          <w:rFonts w:hint="eastAsia"/>
        </w:rPr>
        <w:t>”回调函数。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面对性能更弱的设备，要用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skinned mesh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代替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physics cloth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cloth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参数在运行表现中发挥重要作用，如果你肯花些时间找到美学与运行表现之间的平衡点，就可以获得理想的结果。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在物理模拟过程中不要使用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ragdolls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，只有在必要时才让它生效。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要谨慎评估触发器的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“onInside”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回调函数，在我们的项目中，我们尽量在不依赖它们的情况下模拟逻辑。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使用层次而不是标签。我们可以轻松为对象分配层次和标签，并查询特定对象，但是涉及碰撞逻辑时，层次至少在运行表现上会更有明显优势。更快的物理计算和更少的无用分配内存是使用层次的基本原因。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千万不要使用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Mesh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对撞机。</w:t>
      </w:r>
    </w:p>
    <w:p w:rsidR="00831385" w:rsidRPr="002B5F4C" w:rsidRDefault="00831385" w:rsidP="00831385">
      <w:pPr>
        <w:pStyle w:val="a9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最小化碰撞检测请求（例如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ray casts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sphere checks</w:t>
      </w:r>
      <w:r w:rsidRPr="002B5F4C">
        <w:rPr>
          <w:rFonts w:asciiTheme="minorHAnsi" w:eastAsiaTheme="minorEastAsia" w:hAnsiTheme="minorHAnsi" w:cstheme="minorBidi"/>
          <w:kern w:val="2"/>
          <w:sz w:val="21"/>
          <w:szCs w:val="22"/>
        </w:rPr>
        <w:t>），尽量从每次检查中获得更多信息。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AI</w:t>
      </w:r>
      <w:r w:rsidRPr="002B5F4C">
        <w:t>逻辑（例如能见度检查等）会生成大量物理查询。可以让</w:t>
      </w:r>
      <w:r w:rsidRPr="002B5F4C">
        <w:t>AI</w:t>
      </w:r>
      <w:r w:rsidRPr="002B5F4C">
        <w:t>更新循环设置低于图像更新循环，以减少</w:t>
      </w:r>
      <w:r w:rsidRPr="002B5F4C">
        <w:t>CPU</w:t>
      </w:r>
      <w:r w:rsidRPr="002B5F4C">
        <w:t>负荷。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使用细节层次的定制关卡将远处的敌人</w:t>
      </w:r>
      <w:r w:rsidRPr="002B5F4C">
        <w:t>AI</w:t>
      </w:r>
      <w:r w:rsidRPr="002B5F4C">
        <w:t>关闭。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移动平台和障碍，当它们远去时其物理碰撞机也会关闭。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Unity</w:t>
      </w:r>
      <w:r w:rsidRPr="002B5F4C">
        <w:t>内置的</w:t>
      </w:r>
      <w:r w:rsidRPr="002B5F4C">
        <w:t>“</w:t>
      </w:r>
      <w:r w:rsidRPr="002B5F4C">
        <w:t>动画挑选</w:t>
      </w:r>
      <w:r w:rsidRPr="002B5F4C">
        <w:t>”</w:t>
      </w:r>
      <w:r w:rsidRPr="002B5F4C">
        <w:t>系统可以用来关闭未被渲染对象的动画。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所有关卡内的粒子系统也可以使用同样的禁用机制。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共享游戏对象材料，令其在</w:t>
      </w:r>
      <w:r w:rsidRPr="002B5F4C">
        <w:t>Unity</w:t>
      </w:r>
      <w:r w:rsidRPr="002B5F4C">
        <w:t>中处于静止状态，可以让它们绑定在一起，由此产生</w:t>
      </w:r>
      <w:r w:rsidRPr="002B5F4C">
        <w:lastRenderedPageBreak/>
        <w:t>的简化绘图调用是呈现良好移动运行性能的重要元素。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方形纹理以及两者功率的合理压缩是必不可少的步骤。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我们的动画师尽力让不同角色共享动画。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不同设备要使用不同的纹理大小，尤其是</w:t>
      </w:r>
      <w:r w:rsidRPr="002B5F4C">
        <w:t>UI</w:t>
      </w:r>
      <w:r w:rsidRPr="002B5F4C">
        <w:t>和大型背景中的纹理。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我们要确保未使用的资产不会载入内存。我们必须迟一点在项目中找到仅被一个预制件实例引用，并且从未完全载入内存中实例化的资产。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我们应该重建一些资产的生周期管理。例如，调整主菜单资产的加载</w:t>
      </w:r>
      <w:r w:rsidRPr="002B5F4C">
        <w:t>/</w:t>
      </w:r>
      <w:r w:rsidRPr="002B5F4C">
        <w:t>卸载时间，或者关卡资产、游戏音乐的有效期限。</w:t>
      </w:r>
    </w:p>
    <w:p w:rsidR="00831385" w:rsidRPr="00831385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每个关卡都要有根据其动态对象需求而量身定制的特定对象库，并根据最小内存需求来优化。对象库可以灵活一点，在开发过程中包含大量对象，但知道游戏对象需求后就要具体一点。</w:t>
      </w:r>
    </w:p>
    <w:p w:rsidR="00831385" w:rsidRPr="00A33DD7" w:rsidRDefault="00831385" w:rsidP="00831385">
      <w:pPr>
        <w:pStyle w:val="a5"/>
        <w:numPr>
          <w:ilvl w:val="0"/>
          <w:numId w:val="29"/>
        </w:numPr>
        <w:ind w:firstLineChars="0"/>
      </w:pPr>
      <w:r w:rsidRPr="002B5F4C">
        <w:t>保持声音文件在内存的压缩状态也是必要之举。</w:t>
      </w:r>
      <w:bookmarkStart w:id="55" w:name="_GoBack"/>
      <w:bookmarkEnd w:id="55"/>
    </w:p>
    <w:sectPr w:rsidR="00831385" w:rsidRPr="00A33DD7" w:rsidSect="004E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FEB" w:rsidRDefault="004A5FEB" w:rsidP="00B4025E">
      <w:r>
        <w:separator/>
      </w:r>
    </w:p>
  </w:endnote>
  <w:endnote w:type="continuationSeparator" w:id="0">
    <w:p w:rsidR="004A5FEB" w:rsidRDefault="004A5FEB" w:rsidP="00B40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FEB" w:rsidRDefault="004A5FEB" w:rsidP="00B4025E">
      <w:r>
        <w:separator/>
      </w:r>
    </w:p>
  </w:footnote>
  <w:footnote w:type="continuationSeparator" w:id="0">
    <w:p w:rsidR="004A5FEB" w:rsidRDefault="004A5FEB" w:rsidP="00B40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7"/>
      <w:numFmt w:val="decimal"/>
      <w:lvlText w:val="6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233836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0000008"/>
    <w:multiLevelType w:val="multilevel"/>
    <w:tmpl w:val="4318789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0000009"/>
    <w:multiLevelType w:val="multilevel"/>
    <w:tmpl w:val="98DC9C5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6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000000E"/>
    <w:multiLevelType w:val="multilevel"/>
    <w:tmpl w:val="0000000E"/>
    <w:lvl w:ilvl="0">
      <w:start w:val="7"/>
      <w:numFmt w:val="japaneseCounting"/>
      <w:lvlText w:val="第%1章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7F16867"/>
    <w:multiLevelType w:val="hybridMultilevel"/>
    <w:tmpl w:val="E6EC96F2"/>
    <w:lvl w:ilvl="0" w:tplc="CDF819B4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084AC7"/>
    <w:multiLevelType w:val="hybridMultilevel"/>
    <w:tmpl w:val="254C36C0"/>
    <w:lvl w:ilvl="0" w:tplc="6C06C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5D6CF5"/>
    <w:multiLevelType w:val="multilevel"/>
    <w:tmpl w:val="78A0280E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B24682E"/>
    <w:multiLevelType w:val="hybridMultilevel"/>
    <w:tmpl w:val="4232E9EC"/>
    <w:lvl w:ilvl="0" w:tplc="83084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0A71E8"/>
    <w:multiLevelType w:val="hybridMultilevel"/>
    <w:tmpl w:val="66FC56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1C7F5812"/>
    <w:multiLevelType w:val="hybridMultilevel"/>
    <w:tmpl w:val="27764A5C"/>
    <w:lvl w:ilvl="0" w:tplc="C42E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A31672"/>
    <w:multiLevelType w:val="hybridMultilevel"/>
    <w:tmpl w:val="458A3D60"/>
    <w:lvl w:ilvl="0" w:tplc="FB080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7A6F4F"/>
    <w:multiLevelType w:val="hybridMultilevel"/>
    <w:tmpl w:val="4F864FF8"/>
    <w:lvl w:ilvl="0" w:tplc="CDF819B4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033B18"/>
    <w:multiLevelType w:val="hybridMultilevel"/>
    <w:tmpl w:val="F300CF42"/>
    <w:lvl w:ilvl="0" w:tplc="62A6E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F30D70"/>
    <w:multiLevelType w:val="hybridMultilevel"/>
    <w:tmpl w:val="6EC61D50"/>
    <w:lvl w:ilvl="0" w:tplc="30B4D3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5D61F60"/>
    <w:multiLevelType w:val="hybridMultilevel"/>
    <w:tmpl w:val="77184B94"/>
    <w:lvl w:ilvl="0" w:tplc="CC0A4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2B40C3"/>
    <w:multiLevelType w:val="hybridMultilevel"/>
    <w:tmpl w:val="6FB0514E"/>
    <w:lvl w:ilvl="0" w:tplc="DDF4915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23231E"/>
    <w:multiLevelType w:val="hybridMultilevel"/>
    <w:tmpl w:val="0ABAE8BC"/>
    <w:lvl w:ilvl="0" w:tplc="8AD0F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7C34A4C"/>
    <w:multiLevelType w:val="hybridMultilevel"/>
    <w:tmpl w:val="22A8F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C9430B"/>
    <w:multiLevelType w:val="hybridMultilevel"/>
    <w:tmpl w:val="D1728412"/>
    <w:lvl w:ilvl="0" w:tplc="4298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5C2936"/>
    <w:multiLevelType w:val="multilevel"/>
    <w:tmpl w:val="70EA252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>
    <w:nsid w:val="58EE6226"/>
    <w:multiLevelType w:val="multilevel"/>
    <w:tmpl w:val="297C01B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>
    <w:nsid w:val="69441A6C"/>
    <w:multiLevelType w:val="hybridMultilevel"/>
    <w:tmpl w:val="AB9AA7E2"/>
    <w:lvl w:ilvl="0" w:tplc="9FC03B4E">
      <w:start w:val="4"/>
      <w:numFmt w:val="decimal"/>
      <w:lvlText w:val="%1、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24">
    <w:nsid w:val="6ECE3071"/>
    <w:multiLevelType w:val="multilevel"/>
    <w:tmpl w:val="52CCED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70E13899"/>
    <w:multiLevelType w:val="hybridMultilevel"/>
    <w:tmpl w:val="77E2962C"/>
    <w:lvl w:ilvl="0" w:tplc="DCAE7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22701A"/>
    <w:multiLevelType w:val="multilevel"/>
    <w:tmpl w:val="BD3C22A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>
    <w:nsid w:val="7D8B06C6"/>
    <w:multiLevelType w:val="hybridMultilevel"/>
    <w:tmpl w:val="8A7A0170"/>
    <w:lvl w:ilvl="0" w:tplc="C792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3D1645"/>
    <w:multiLevelType w:val="hybridMultilevel"/>
    <w:tmpl w:val="1F8CA024"/>
    <w:lvl w:ilvl="0" w:tplc="9D649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1"/>
  </w:num>
  <w:num w:numId="5">
    <w:abstractNumId w:val="18"/>
  </w:num>
  <w:num w:numId="6">
    <w:abstractNumId w:val="14"/>
  </w:num>
  <w:num w:numId="7">
    <w:abstractNumId w:val="7"/>
  </w:num>
  <w:num w:numId="8">
    <w:abstractNumId w:val="9"/>
  </w:num>
  <w:num w:numId="9">
    <w:abstractNumId w:val="15"/>
  </w:num>
  <w:num w:numId="10">
    <w:abstractNumId w:val="16"/>
  </w:num>
  <w:num w:numId="11">
    <w:abstractNumId w:val="25"/>
  </w:num>
  <w:num w:numId="12">
    <w:abstractNumId w:val="19"/>
  </w:num>
  <w:num w:numId="13">
    <w:abstractNumId w:val="28"/>
  </w:num>
  <w:num w:numId="14">
    <w:abstractNumId w:val="17"/>
  </w:num>
  <w:num w:numId="15">
    <w:abstractNumId w:val="5"/>
  </w:num>
  <w:num w:numId="16">
    <w:abstractNumId w:val="2"/>
  </w:num>
  <w:num w:numId="17">
    <w:abstractNumId w:val="1"/>
  </w:num>
  <w:num w:numId="18">
    <w:abstractNumId w:val="12"/>
  </w:num>
  <w:num w:numId="19">
    <w:abstractNumId w:val="24"/>
  </w:num>
  <w:num w:numId="20">
    <w:abstractNumId w:val="3"/>
  </w:num>
  <w:num w:numId="21">
    <w:abstractNumId w:val="0"/>
  </w:num>
  <w:num w:numId="22">
    <w:abstractNumId w:val="4"/>
  </w:num>
  <w:num w:numId="23">
    <w:abstractNumId w:val="23"/>
  </w:num>
  <w:num w:numId="24">
    <w:abstractNumId w:val="26"/>
  </w:num>
  <w:num w:numId="25">
    <w:abstractNumId w:val="21"/>
  </w:num>
  <w:num w:numId="26">
    <w:abstractNumId w:val="22"/>
  </w:num>
  <w:num w:numId="27">
    <w:abstractNumId w:val="20"/>
  </w:num>
  <w:num w:numId="28">
    <w:abstractNumId w:val="8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25E"/>
    <w:rsid w:val="00002363"/>
    <w:rsid w:val="00006F6E"/>
    <w:rsid w:val="00007D8F"/>
    <w:rsid w:val="00020140"/>
    <w:rsid w:val="00041E52"/>
    <w:rsid w:val="0004347F"/>
    <w:rsid w:val="0007215A"/>
    <w:rsid w:val="000B1F62"/>
    <w:rsid w:val="000F6B6B"/>
    <w:rsid w:val="0010364D"/>
    <w:rsid w:val="0010441D"/>
    <w:rsid w:val="0011477B"/>
    <w:rsid w:val="00115017"/>
    <w:rsid w:val="0011632F"/>
    <w:rsid w:val="001279BB"/>
    <w:rsid w:val="001377A6"/>
    <w:rsid w:val="00151200"/>
    <w:rsid w:val="00154FEE"/>
    <w:rsid w:val="00156218"/>
    <w:rsid w:val="00163799"/>
    <w:rsid w:val="00165EDA"/>
    <w:rsid w:val="0018061F"/>
    <w:rsid w:val="00185697"/>
    <w:rsid w:val="00194CA6"/>
    <w:rsid w:val="001D2905"/>
    <w:rsid w:val="001E079A"/>
    <w:rsid w:val="001F3FBE"/>
    <w:rsid w:val="0020728C"/>
    <w:rsid w:val="0021753A"/>
    <w:rsid w:val="00217F29"/>
    <w:rsid w:val="00235233"/>
    <w:rsid w:val="00237EAA"/>
    <w:rsid w:val="00240AB8"/>
    <w:rsid w:val="00251DED"/>
    <w:rsid w:val="00253800"/>
    <w:rsid w:val="00253DCD"/>
    <w:rsid w:val="00256219"/>
    <w:rsid w:val="002603BF"/>
    <w:rsid w:val="00284686"/>
    <w:rsid w:val="0029322D"/>
    <w:rsid w:val="002A2B52"/>
    <w:rsid w:val="002B4043"/>
    <w:rsid w:val="002B5F4C"/>
    <w:rsid w:val="002C166F"/>
    <w:rsid w:val="002E6281"/>
    <w:rsid w:val="002E643B"/>
    <w:rsid w:val="002F1843"/>
    <w:rsid w:val="002F2EF0"/>
    <w:rsid w:val="00300C8E"/>
    <w:rsid w:val="00306D1F"/>
    <w:rsid w:val="00312031"/>
    <w:rsid w:val="0031388E"/>
    <w:rsid w:val="00313C90"/>
    <w:rsid w:val="00322774"/>
    <w:rsid w:val="00324789"/>
    <w:rsid w:val="00332BCE"/>
    <w:rsid w:val="003448D3"/>
    <w:rsid w:val="003667A1"/>
    <w:rsid w:val="003676C3"/>
    <w:rsid w:val="0037311E"/>
    <w:rsid w:val="00377B76"/>
    <w:rsid w:val="003969EA"/>
    <w:rsid w:val="003A07EF"/>
    <w:rsid w:val="003A0824"/>
    <w:rsid w:val="003B6AE3"/>
    <w:rsid w:val="003C49C6"/>
    <w:rsid w:val="003C4BCD"/>
    <w:rsid w:val="003D3AED"/>
    <w:rsid w:val="003E706B"/>
    <w:rsid w:val="003F4FCE"/>
    <w:rsid w:val="003F6254"/>
    <w:rsid w:val="00422033"/>
    <w:rsid w:val="00427F1A"/>
    <w:rsid w:val="00444F41"/>
    <w:rsid w:val="004A1B33"/>
    <w:rsid w:val="004A1DAD"/>
    <w:rsid w:val="004A5FEB"/>
    <w:rsid w:val="004B1A3A"/>
    <w:rsid w:val="004C5092"/>
    <w:rsid w:val="004C7388"/>
    <w:rsid w:val="004E20EF"/>
    <w:rsid w:val="004E22CC"/>
    <w:rsid w:val="00513CEE"/>
    <w:rsid w:val="00515394"/>
    <w:rsid w:val="00522C91"/>
    <w:rsid w:val="00533D1C"/>
    <w:rsid w:val="00535D9B"/>
    <w:rsid w:val="00553F46"/>
    <w:rsid w:val="00557E32"/>
    <w:rsid w:val="00562166"/>
    <w:rsid w:val="0056295D"/>
    <w:rsid w:val="00571027"/>
    <w:rsid w:val="00574D95"/>
    <w:rsid w:val="00576105"/>
    <w:rsid w:val="005916A7"/>
    <w:rsid w:val="00593715"/>
    <w:rsid w:val="005A1186"/>
    <w:rsid w:val="005A6BD6"/>
    <w:rsid w:val="005B1041"/>
    <w:rsid w:val="005B77F5"/>
    <w:rsid w:val="005E3248"/>
    <w:rsid w:val="005E73F2"/>
    <w:rsid w:val="005F096C"/>
    <w:rsid w:val="005F60FE"/>
    <w:rsid w:val="005F736D"/>
    <w:rsid w:val="005F77F4"/>
    <w:rsid w:val="00606BD1"/>
    <w:rsid w:val="00612DA5"/>
    <w:rsid w:val="00617167"/>
    <w:rsid w:val="006206C1"/>
    <w:rsid w:val="00654E3D"/>
    <w:rsid w:val="006638F4"/>
    <w:rsid w:val="00664BFC"/>
    <w:rsid w:val="006742CE"/>
    <w:rsid w:val="006754A3"/>
    <w:rsid w:val="00676F78"/>
    <w:rsid w:val="00682F6D"/>
    <w:rsid w:val="00690C96"/>
    <w:rsid w:val="006933EB"/>
    <w:rsid w:val="006A5B69"/>
    <w:rsid w:val="006A5CF3"/>
    <w:rsid w:val="006C38FF"/>
    <w:rsid w:val="006E5ABD"/>
    <w:rsid w:val="006F6190"/>
    <w:rsid w:val="00740E89"/>
    <w:rsid w:val="0074145F"/>
    <w:rsid w:val="00761872"/>
    <w:rsid w:val="0078215C"/>
    <w:rsid w:val="00797F98"/>
    <w:rsid w:val="007B4EB9"/>
    <w:rsid w:val="007C0634"/>
    <w:rsid w:val="007C3962"/>
    <w:rsid w:val="007D1358"/>
    <w:rsid w:val="007D2D88"/>
    <w:rsid w:val="008008E0"/>
    <w:rsid w:val="00806C7F"/>
    <w:rsid w:val="00812055"/>
    <w:rsid w:val="008145CE"/>
    <w:rsid w:val="00820EFF"/>
    <w:rsid w:val="00821B7C"/>
    <w:rsid w:val="00823295"/>
    <w:rsid w:val="00831385"/>
    <w:rsid w:val="00831EDF"/>
    <w:rsid w:val="008378D5"/>
    <w:rsid w:val="008619DE"/>
    <w:rsid w:val="00867CB4"/>
    <w:rsid w:val="00871BED"/>
    <w:rsid w:val="00874665"/>
    <w:rsid w:val="008B3E71"/>
    <w:rsid w:val="008C355D"/>
    <w:rsid w:val="008E0244"/>
    <w:rsid w:val="008E437E"/>
    <w:rsid w:val="008F5E4F"/>
    <w:rsid w:val="00900920"/>
    <w:rsid w:val="00900F1A"/>
    <w:rsid w:val="00911564"/>
    <w:rsid w:val="00922ED4"/>
    <w:rsid w:val="00924F8C"/>
    <w:rsid w:val="00932BD1"/>
    <w:rsid w:val="0093564A"/>
    <w:rsid w:val="009511B4"/>
    <w:rsid w:val="009534A6"/>
    <w:rsid w:val="0095615A"/>
    <w:rsid w:val="00973AF1"/>
    <w:rsid w:val="00983749"/>
    <w:rsid w:val="00995124"/>
    <w:rsid w:val="009A10BD"/>
    <w:rsid w:val="009A2FB5"/>
    <w:rsid w:val="009B065F"/>
    <w:rsid w:val="009D428A"/>
    <w:rsid w:val="009D60F7"/>
    <w:rsid w:val="009E05BB"/>
    <w:rsid w:val="00A00A81"/>
    <w:rsid w:val="00A02086"/>
    <w:rsid w:val="00A33DD7"/>
    <w:rsid w:val="00A3613D"/>
    <w:rsid w:val="00A40B92"/>
    <w:rsid w:val="00A40F18"/>
    <w:rsid w:val="00A46017"/>
    <w:rsid w:val="00A554E9"/>
    <w:rsid w:val="00A65645"/>
    <w:rsid w:val="00A72896"/>
    <w:rsid w:val="00A73F68"/>
    <w:rsid w:val="00A80CCE"/>
    <w:rsid w:val="00A8287C"/>
    <w:rsid w:val="00A90DAB"/>
    <w:rsid w:val="00AA1D1F"/>
    <w:rsid w:val="00AA3345"/>
    <w:rsid w:val="00AA5059"/>
    <w:rsid w:val="00AB7429"/>
    <w:rsid w:val="00AC208D"/>
    <w:rsid w:val="00AE1186"/>
    <w:rsid w:val="00AE7C6A"/>
    <w:rsid w:val="00AF3665"/>
    <w:rsid w:val="00AF5CE8"/>
    <w:rsid w:val="00B163AC"/>
    <w:rsid w:val="00B4025E"/>
    <w:rsid w:val="00B43B2E"/>
    <w:rsid w:val="00B45493"/>
    <w:rsid w:val="00B46109"/>
    <w:rsid w:val="00B5267B"/>
    <w:rsid w:val="00B74B13"/>
    <w:rsid w:val="00B80FA6"/>
    <w:rsid w:val="00B81F20"/>
    <w:rsid w:val="00B84BA5"/>
    <w:rsid w:val="00B8508B"/>
    <w:rsid w:val="00B90EFD"/>
    <w:rsid w:val="00BA42B3"/>
    <w:rsid w:val="00BA7577"/>
    <w:rsid w:val="00BB77DF"/>
    <w:rsid w:val="00BC2CE1"/>
    <w:rsid w:val="00BD461E"/>
    <w:rsid w:val="00BD5D01"/>
    <w:rsid w:val="00BE7789"/>
    <w:rsid w:val="00C06B76"/>
    <w:rsid w:val="00C17815"/>
    <w:rsid w:val="00C26321"/>
    <w:rsid w:val="00C35543"/>
    <w:rsid w:val="00C36DF2"/>
    <w:rsid w:val="00C41B45"/>
    <w:rsid w:val="00C46BDA"/>
    <w:rsid w:val="00C536CD"/>
    <w:rsid w:val="00C63163"/>
    <w:rsid w:val="00C770D6"/>
    <w:rsid w:val="00C8208A"/>
    <w:rsid w:val="00C87A8B"/>
    <w:rsid w:val="00C9116C"/>
    <w:rsid w:val="00CC6D00"/>
    <w:rsid w:val="00CD1B5B"/>
    <w:rsid w:val="00CE36D8"/>
    <w:rsid w:val="00CE76C2"/>
    <w:rsid w:val="00D033E2"/>
    <w:rsid w:val="00D13000"/>
    <w:rsid w:val="00D50A2A"/>
    <w:rsid w:val="00D8233E"/>
    <w:rsid w:val="00D83050"/>
    <w:rsid w:val="00D91278"/>
    <w:rsid w:val="00DB4065"/>
    <w:rsid w:val="00DE7D79"/>
    <w:rsid w:val="00DF6115"/>
    <w:rsid w:val="00E0558E"/>
    <w:rsid w:val="00E473D5"/>
    <w:rsid w:val="00E76730"/>
    <w:rsid w:val="00E77538"/>
    <w:rsid w:val="00E905F7"/>
    <w:rsid w:val="00E95D18"/>
    <w:rsid w:val="00EA2DCE"/>
    <w:rsid w:val="00EC3A82"/>
    <w:rsid w:val="00ED5FF9"/>
    <w:rsid w:val="00EF0C5A"/>
    <w:rsid w:val="00EF61C0"/>
    <w:rsid w:val="00F247EB"/>
    <w:rsid w:val="00F25D8C"/>
    <w:rsid w:val="00F62F57"/>
    <w:rsid w:val="00F65985"/>
    <w:rsid w:val="00F847B7"/>
    <w:rsid w:val="00F97606"/>
    <w:rsid w:val="00FA45B3"/>
    <w:rsid w:val="00FB3952"/>
    <w:rsid w:val="00FB4D3C"/>
    <w:rsid w:val="00FB73B0"/>
    <w:rsid w:val="00FC1CC6"/>
    <w:rsid w:val="00FD061C"/>
    <w:rsid w:val="00FE1EF5"/>
    <w:rsid w:val="00FE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0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2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25E"/>
    <w:rPr>
      <w:sz w:val="18"/>
      <w:szCs w:val="18"/>
    </w:rPr>
  </w:style>
  <w:style w:type="paragraph" w:styleId="a5">
    <w:name w:val="List Paragraph"/>
    <w:basedOn w:val="a"/>
    <w:uiPriority w:val="34"/>
    <w:qFormat/>
    <w:rsid w:val="00B402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22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932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9322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1D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61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rsid w:val="0004347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06BD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31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clrfremarks.htm" TargetMode="External"/><Relationship Id="rId13" Type="http://schemas.openxmlformats.org/officeDocument/2006/relationships/hyperlink" Target="vclrfc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clrfcode.htm" TargetMode="External"/><Relationship Id="rId12" Type="http://schemas.openxmlformats.org/officeDocument/2006/relationships/hyperlink" Target="vclrfcod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clrfsummary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clrfse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vclrfsummary.htm" TargetMode="External"/><Relationship Id="rId10" Type="http://schemas.openxmlformats.org/officeDocument/2006/relationships/hyperlink" Target="vclrfseealso.ht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vclrfreturns.htm" TargetMode="External"/><Relationship Id="rId14" Type="http://schemas.openxmlformats.org/officeDocument/2006/relationships/hyperlink" Target="vclrfremarks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30</Pages>
  <Words>3330</Words>
  <Characters>18986</Characters>
  <Application>Microsoft Office Word</Application>
  <DocSecurity>0</DocSecurity>
  <Lines>158</Lines>
  <Paragraphs>44</Paragraphs>
  <ScaleCrop>false</ScaleCrop>
  <Company>Sky123.Org</Company>
  <LinksUpToDate>false</LinksUpToDate>
  <CharactersWithSpaces>22272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罗翔天</dc:creator>
  <cp:keywords/>
  <dc:description/>
  <cp:lastModifiedBy>Administrator</cp:lastModifiedBy>
  <cp:revision>218</cp:revision>
  <dcterms:created xsi:type="dcterms:W3CDTF">2012-06-08T05:18:00Z</dcterms:created>
  <dcterms:modified xsi:type="dcterms:W3CDTF">2015-01-09T10:22:00Z</dcterms:modified>
</cp:coreProperties>
</file>